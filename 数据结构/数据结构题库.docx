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504A3" w14:textId="77777777" w:rsidR="00675A83" w:rsidRPr="006F554E" w:rsidRDefault="00000000" w:rsidP="006F554E">
      <w:pPr>
        <w:spacing w:line="240" w:lineRule="atLeast"/>
        <w:jc w:val="left"/>
        <w:rPr>
          <w:rFonts w:ascii="微软雅黑" w:eastAsia="微软雅黑" w:hAnsi="微软雅黑" w:cs="微软雅黑"/>
          <w:b/>
          <w:bCs/>
          <w:sz w:val="24"/>
          <w:shd w:val="clear" w:color="auto" w:fill="FFFFFF"/>
        </w:rPr>
      </w:pPr>
      <w:r w:rsidRPr="006F554E">
        <w:rPr>
          <w:rFonts w:ascii="微软雅黑" w:eastAsia="微软雅黑" w:hAnsi="微软雅黑" w:cs="微软雅黑" w:hint="eastAsia"/>
          <w:b/>
          <w:bCs/>
          <w:sz w:val="24"/>
          <w:shd w:val="clear" w:color="auto" w:fill="FFFFFF"/>
        </w:rPr>
        <w:t>第一章</w:t>
      </w:r>
    </w:p>
    <w:p w14:paraId="5A5FD235" w14:textId="77777777" w:rsidR="00675A83" w:rsidRPr="006F554E" w:rsidRDefault="00000000" w:rsidP="006F554E">
      <w:pPr>
        <w:numPr>
          <w:ilvl w:val="0"/>
          <w:numId w:val="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数据结构的研究对象</w:t>
      </w:r>
      <w:proofErr w:type="gramStart"/>
      <w:r w:rsidRPr="006F554E">
        <w:rPr>
          <w:rFonts w:ascii="微软雅黑" w:eastAsia="微软雅黑" w:hAnsi="微软雅黑" w:cs="微软雅黑"/>
          <w:sz w:val="24"/>
          <w:shd w:val="clear" w:color="auto" w:fill="FFFFFF"/>
        </w:rPr>
        <w:t>是非数值计算</w:t>
      </w:r>
      <w:proofErr w:type="gramEnd"/>
      <w:r w:rsidRPr="006F554E">
        <w:rPr>
          <w:rFonts w:ascii="微软雅黑" w:eastAsia="微软雅黑" w:hAnsi="微软雅黑" w:cs="微软雅黑"/>
          <w:sz w:val="24"/>
          <w:shd w:val="clear" w:color="auto" w:fill="FFFFFF"/>
        </w:rPr>
        <w:t xml:space="preserve">问题 </w:t>
      </w:r>
      <w:r w:rsidRPr="006F554E">
        <w:rPr>
          <w:rFonts w:ascii="微软雅黑" w:eastAsia="微软雅黑" w:hAnsi="微软雅黑" w:cs="微软雅黑" w:hint="eastAsia"/>
          <w:sz w:val="24"/>
          <w:shd w:val="clear" w:color="auto" w:fill="FFFFFF"/>
        </w:rPr>
        <w:t>对</w:t>
      </w:r>
    </w:p>
    <w:p w14:paraId="291011CC" w14:textId="77777777" w:rsidR="00675A83" w:rsidRPr="006F554E" w:rsidRDefault="00000000" w:rsidP="006F554E">
      <w:pPr>
        <w:numPr>
          <w:ilvl w:val="0"/>
          <w:numId w:val="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 xml:space="preserve">数值问题的求解一般是通过数学方程来实现的 </w:t>
      </w:r>
      <w:r w:rsidRPr="006F554E">
        <w:rPr>
          <w:rFonts w:ascii="微软雅黑" w:eastAsia="微软雅黑" w:hAnsi="微软雅黑" w:cs="微软雅黑" w:hint="eastAsia"/>
          <w:sz w:val="24"/>
          <w:shd w:val="clear" w:color="auto" w:fill="FFFFFF"/>
        </w:rPr>
        <w:t>对</w:t>
      </w:r>
    </w:p>
    <w:p w14:paraId="68879114" w14:textId="77777777" w:rsidR="00675A83" w:rsidRPr="006F554E" w:rsidRDefault="00000000" w:rsidP="006F554E">
      <w:pPr>
        <w:numPr>
          <w:ilvl w:val="0"/>
          <w:numId w:val="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数据结构是研究</w:t>
      </w:r>
      <w:proofErr w:type="gramStart"/>
      <w:r w:rsidRPr="006F554E">
        <w:rPr>
          <w:rFonts w:ascii="微软雅黑" w:eastAsia="微软雅黑" w:hAnsi="微软雅黑" w:cs="微软雅黑"/>
          <w:sz w:val="24"/>
          <w:shd w:val="clear" w:color="auto" w:fill="FFFFFF"/>
        </w:rPr>
        <w:t>非数值计算</w:t>
      </w:r>
      <w:proofErr w:type="gramEnd"/>
      <w:r w:rsidRPr="006F554E">
        <w:rPr>
          <w:rFonts w:ascii="微软雅黑" w:eastAsia="微软雅黑" w:hAnsi="微软雅黑" w:cs="微软雅黑"/>
          <w:sz w:val="24"/>
          <w:shd w:val="clear" w:color="auto" w:fill="FFFFFF"/>
        </w:rPr>
        <w:t>问题中的：</w:t>
      </w:r>
      <w:r w:rsidRPr="006F554E">
        <w:rPr>
          <w:rFonts w:ascii="微软雅黑" w:eastAsia="微软雅黑" w:hAnsi="微软雅黑" w:cs="微软雅黑" w:hint="eastAsia"/>
          <w:sz w:val="24"/>
          <w:shd w:val="clear" w:color="auto" w:fill="FFFFFF"/>
        </w:rPr>
        <w:t>D</w:t>
      </w:r>
    </w:p>
    <w:p w14:paraId="33D5A188" w14:textId="77777777" w:rsidR="00675A83" w:rsidRPr="006F554E" w:rsidRDefault="00000000" w:rsidP="006F554E">
      <w:pPr>
        <w:numPr>
          <w:ilvl w:val="0"/>
          <w:numId w:val="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数据元素之间的逻辑关系</w:t>
      </w:r>
    </w:p>
    <w:p w14:paraId="25A29C26" w14:textId="77777777" w:rsidR="00675A83" w:rsidRPr="006F554E" w:rsidRDefault="00000000" w:rsidP="006F554E">
      <w:pPr>
        <w:numPr>
          <w:ilvl w:val="0"/>
          <w:numId w:val="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数据元素在计算机中的存储表示</w:t>
      </w:r>
    </w:p>
    <w:p w14:paraId="6A4D2B0E" w14:textId="77777777" w:rsidR="00675A83" w:rsidRPr="006F554E" w:rsidRDefault="00000000" w:rsidP="006F554E">
      <w:pPr>
        <w:numPr>
          <w:ilvl w:val="0"/>
          <w:numId w:val="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如何定义并实现对数据元素的操作</w:t>
      </w:r>
    </w:p>
    <w:p w14:paraId="2D799C57" w14:textId="77777777" w:rsidR="00675A83" w:rsidRPr="006F554E" w:rsidRDefault="00000000" w:rsidP="006F554E">
      <w:pPr>
        <w:numPr>
          <w:ilvl w:val="0"/>
          <w:numId w:val="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以上全对</w:t>
      </w:r>
    </w:p>
    <w:p w14:paraId="2D6F90CB" w14:textId="77777777" w:rsidR="00675A83" w:rsidRPr="006F554E" w:rsidRDefault="00000000" w:rsidP="006F554E">
      <w:pPr>
        <w:numPr>
          <w:ilvl w:val="0"/>
          <w:numId w:val="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 xml:space="preserve">数据结构的创始人是 </w:t>
      </w:r>
      <w:r w:rsidRPr="006F554E">
        <w:rPr>
          <w:rFonts w:ascii="微软雅黑" w:eastAsia="微软雅黑" w:hAnsi="微软雅黑" w:cs="微软雅黑" w:hint="eastAsia"/>
          <w:sz w:val="24"/>
          <w:shd w:val="clear" w:color="auto" w:fill="FFFFFF"/>
        </w:rPr>
        <w:t>克努特</w:t>
      </w:r>
    </w:p>
    <w:p w14:paraId="2C1297C2" w14:textId="77777777" w:rsidR="00675A83" w:rsidRPr="006F554E" w:rsidRDefault="00000000" w:rsidP="006F554E">
      <w:pPr>
        <w:numPr>
          <w:ilvl w:val="0"/>
          <w:numId w:val="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数据是信息的载体，是对客观事物的</w:t>
      </w:r>
      <w:proofErr w:type="gramStart"/>
      <w:r w:rsidRPr="006F554E">
        <w:rPr>
          <w:rFonts w:ascii="微软雅黑" w:eastAsia="微软雅黑" w:hAnsi="微软雅黑" w:cs="微软雅黑"/>
          <w:sz w:val="24"/>
          <w:shd w:val="clear" w:color="auto" w:fill="FFFFFF"/>
        </w:rPr>
        <w:t>符号化</w:t>
      </w:r>
      <w:proofErr w:type="gramEnd"/>
      <w:r w:rsidRPr="006F554E">
        <w:rPr>
          <w:rFonts w:ascii="微软雅黑" w:eastAsia="微软雅黑" w:hAnsi="微软雅黑" w:cs="微软雅黑"/>
          <w:sz w:val="24"/>
          <w:shd w:val="clear" w:color="auto" w:fill="FFFFFF"/>
        </w:rPr>
        <w:t>表示，是计算机加工处理的对象。</w:t>
      </w:r>
      <w:r w:rsidRPr="006F554E">
        <w:rPr>
          <w:rFonts w:ascii="微软雅黑" w:eastAsia="微软雅黑" w:hAnsi="微软雅黑" w:cs="微软雅黑" w:hint="eastAsia"/>
          <w:sz w:val="24"/>
          <w:shd w:val="clear" w:color="auto" w:fill="FFFFFF"/>
        </w:rPr>
        <w:t>对</w:t>
      </w:r>
    </w:p>
    <w:p w14:paraId="6054C969" w14:textId="77777777" w:rsidR="00675A83" w:rsidRPr="006F554E" w:rsidRDefault="00000000" w:rsidP="006F554E">
      <w:pPr>
        <w:numPr>
          <w:ilvl w:val="0"/>
          <w:numId w:val="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数据元素是数据的基本单位。</w:t>
      </w:r>
      <w:r w:rsidRPr="006F554E">
        <w:rPr>
          <w:rFonts w:ascii="微软雅黑" w:eastAsia="微软雅黑" w:hAnsi="微软雅黑" w:cs="微软雅黑" w:hint="eastAsia"/>
          <w:sz w:val="24"/>
          <w:shd w:val="clear" w:color="auto" w:fill="FFFFFF"/>
        </w:rPr>
        <w:t>对</w:t>
      </w:r>
    </w:p>
    <w:p w14:paraId="2FBFBC7A" w14:textId="77777777" w:rsidR="00675A83" w:rsidRPr="006F554E" w:rsidRDefault="00000000" w:rsidP="006F554E">
      <w:pPr>
        <w:numPr>
          <w:ilvl w:val="0"/>
          <w:numId w:val="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 xml:space="preserve">数据项是数据的最小单位 </w:t>
      </w:r>
      <w:r w:rsidRPr="006F554E">
        <w:rPr>
          <w:rFonts w:ascii="微软雅黑" w:eastAsia="微软雅黑" w:hAnsi="微软雅黑" w:cs="微软雅黑" w:hint="eastAsia"/>
          <w:sz w:val="24"/>
          <w:shd w:val="clear" w:color="auto" w:fill="FFFFFF"/>
        </w:rPr>
        <w:t>对</w:t>
      </w:r>
    </w:p>
    <w:p w14:paraId="69AE6D68" w14:textId="77777777" w:rsidR="00675A83" w:rsidRPr="006F554E" w:rsidRDefault="00000000" w:rsidP="006F554E">
      <w:pPr>
        <w:numPr>
          <w:ilvl w:val="0"/>
          <w:numId w:val="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数据对象是同质的数据元素的集合，同质是指数据元素都具有相同的性质和值</w:t>
      </w:r>
      <w:r w:rsidRPr="006F554E">
        <w:rPr>
          <w:rFonts w:ascii="微软雅黑" w:eastAsia="微软雅黑" w:hAnsi="微软雅黑" w:cs="微软雅黑" w:hint="eastAsia"/>
          <w:sz w:val="24"/>
          <w:shd w:val="clear" w:color="auto" w:fill="FFFFFF"/>
        </w:rPr>
        <w:t>。错</w:t>
      </w:r>
    </w:p>
    <w:p w14:paraId="63A82DDC" w14:textId="77777777" w:rsidR="00675A83" w:rsidRPr="006F554E" w:rsidRDefault="00000000" w:rsidP="006F554E">
      <w:pPr>
        <w:numPr>
          <w:ilvl w:val="0"/>
          <w:numId w:val="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数据元素是数据的最小单位（北邮、上交等）</w:t>
      </w:r>
      <w:r w:rsidRPr="006F554E">
        <w:rPr>
          <w:rFonts w:ascii="微软雅黑" w:eastAsia="微软雅黑" w:hAnsi="微软雅黑" w:cs="微软雅黑" w:hint="eastAsia"/>
          <w:sz w:val="24"/>
          <w:shd w:val="clear" w:color="auto" w:fill="FFFFFF"/>
        </w:rPr>
        <w:t>。错</w:t>
      </w:r>
    </w:p>
    <w:p w14:paraId="45F42D29" w14:textId="77777777" w:rsidR="00675A83" w:rsidRPr="006F554E" w:rsidRDefault="00000000" w:rsidP="006F554E">
      <w:pPr>
        <w:numPr>
          <w:ilvl w:val="0"/>
          <w:numId w:val="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记录是数据处理的最小单位（上海运）</w:t>
      </w:r>
      <w:r w:rsidRPr="006F554E">
        <w:rPr>
          <w:rFonts w:ascii="微软雅黑" w:eastAsia="微软雅黑" w:hAnsi="微软雅黑" w:cs="微软雅黑" w:hint="eastAsia"/>
          <w:sz w:val="24"/>
          <w:shd w:val="clear" w:color="auto" w:fill="FFFFFF"/>
        </w:rPr>
        <w:t>。错</w:t>
      </w:r>
    </w:p>
    <w:p w14:paraId="43754860" w14:textId="77777777" w:rsidR="00675A83" w:rsidRPr="006F554E" w:rsidRDefault="00000000" w:rsidP="006F554E">
      <w:pPr>
        <w:numPr>
          <w:ilvl w:val="0"/>
          <w:numId w:val="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习惯称谓中，</w:t>
      </w:r>
      <w:proofErr w:type="gramStart"/>
      <w:r w:rsidRPr="006F554E">
        <w:rPr>
          <w:rFonts w:ascii="微软雅黑" w:eastAsia="微软雅黑" w:hAnsi="微软雅黑" w:cs="微软雅黑"/>
          <w:sz w:val="24"/>
          <w:shd w:val="clear" w:color="auto" w:fill="FFFFFF"/>
        </w:rPr>
        <w:t>不是指数</w:t>
      </w:r>
      <w:proofErr w:type="gramEnd"/>
      <w:r w:rsidRPr="006F554E">
        <w:rPr>
          <w:rFonts w:ascii="微软雅黑" w:eastAsia="微软雅黑" w:hAnsi="微软雅黑" w:cs="微软雅黑"/>
          <w:sz w:val="24"/>
          <w:shd w:val="clear" w:color="auto" w:fill="FFFFFF"/>
        </w:rPr>
        <w:t>据元素的是</w:t>
      </w:r>
      <w:r w:rsidRPr="006F554E">
        <w:rPr>
          <w:rFonts w:ascii="微软雅黑" w:eastAsia="微软雅黑" w:hAnsi="微软雅黑" w:cs="微软雅黑" w:hint="eastAsia"/>
          <w:sz w:val="24"/>
          <w:shd w:val="clear" w:color="auto" w:fill="FFFFFF"/>
        </w:rPr>
        <w:t>D</w:t>
      </w:r>
    </w:p>
    <w:p w14:paraId="0566537C" w14:textId="77777777" w:rsidR="00675A83" w:rsidRPr="006F554E" w:rsidRDefault="00000000" w:rsidP="006F554E">
      <w:pPr>
        <w:numPr>
          <w:ilvl w:val="0"/>
          <w:numId w:val="3"/>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元素</w:t>
      </w:r>
    </w:p>
    <w:p w14:paraId="419D6FE6" w14:textId="77777777" w:rsidR="00675A83" w:rsidRPr="006F554E" w:rsidRDefault="00000000" w:rsidP="006F554E">
      <w:pPr>
        <w:numPr>
          <w:ilvl w:val="0"/>
          <w:numId w:val="3"/>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顶点</w:t>
      </w:r>
    </w:p>
    <w:p w14:paraId="4FDA98B4" w14:textId="77777777" w:rsidR="00675A83" w:rsidRPr="006F554E" w:rsidRDefault="00000000" w:rsidP="006F554E">
      <w:pPr>
        <w:numPr>
          <w:ilvl w:val="0"/>
          <w:numId w:val="3"/>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结点</w:t>
      </w:r>
    </w:p>
    <w:p w14:paraId="10211C8B" w14:textId="77777777" w:rsidR="00675A83" w:rsidRPr="006F554E" w:rsidRDefault="00000000" w:rsidP="006F554E">
      <w:pPr>
        <w:numPr>
          <w:ilvl w:val="0"/>
          <w:numId w:val="3"/>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表</w:t>
      </w:r>
    </w:p>
    <w:p w14:paraId="6150AA3B" w14:textId="77777777" w:rsidR="00675A83" w:rsidRPr="006F554E" w:rsidRDefault="00000000" w:rsidP="006F554E">
      <w:pPr>
        <w:numPr>
          <w:ilvl w:val="0"/>
          <w:numId w:val="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lastRenderedPageBreak/>
        <w:t>根据数据元素间关系的特性，可分为线性结构、树形结构、图形结构和集合结构</w:t>
      </w:r>
      <w:r w:rsidRPr="006F554E">
        <w:rPr>
          <w:rFonts w:ascii="微软雅黑" w:eastAsia="微软雅黑" w:hAnsi="微软雅黑" w:cs="微软雅黑" w:hint="eastAsia"/>
          <w:sz w:val="24"/>
          <w:shd w:val="clear" w:color="auto" w:fill="FFFFFF"/>
        </w:rPr>
        <w:t>。对</w:t>
      </w:r>
    </w:p>
    <w:p w14:paraId="6E9F79F0" w14:textId="77777777" w:rsidR="00675A83" w:rsidRPr="006F554E" w:rsidRDefault="00000000" w:rsidP="006F554E">
      <w:pPr>
        <w:numPr>
          <w:ilvl w:val="0"/>
          <w:numId w:val="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数据的逻辑结构是指数据的各数据项之间的逻辑关系</w:t>
      </w:r>
      <w:r w:rsidRPr="006F554E">
        <w:rPr>
          <w:rFonts w:ascii="微软雅黑" w:eastAsia="微软雅黑" w:hAnsi="微软雅黑" w:cs="微软雅黑" w:hint="eastAsia"/>
          <w:sz w:val="24"/>
          <w:shd w:val="clear" w:color="auto" w:fill="FFFFFF"/>
        </w:rPr>
        <w:t>。错</w:t>
      </w:r>
    </w:p>
    <w:p w14:paraId="7715EA97" w14:textId="77777777" w:rsidR="00675A83" w:rsidRPr="006F554E" w:rsidRDefault="00000000" w:rsidP="006F554E">
      <w:pPr>
        <w:numPr>
          <w:ilvl w:val="0"/>
          <w:numId w:val="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数据的逻辑结构说明数据元素之间的顺序关系,它依赖于计算机的储存结构</w:t>
      </w:r>
      <w:r w:rsidRPr="006F554E">
        <w:rPr>
          <w:rFonts w:ascii="微软雅黑" w:eastAsia="微软雅黑" w:hAnsi="微软雅黑" w:cs="微软雅黑" w:hint="eastAsia"/>
          <w:sz w:val="24"/>
          <w:shd w:val="clear" w:color="auto" w:fill="FFFFFF"/>
        </w:rPr>
        <w:t>。错</w:t>
      </w:r>
    </w:p>
    <w:p w14:paraId="1ED58D2E" w14:textId="77777777" w:rsidR="00675A83" w:rsidRPr="006F554E" w:rsidRDefault="00000000" w:rsidP="006F554E">
      <w:pPr>
        <w:numPr>
          <w:ilvl w:val="0"/>
          <w:numId w:val="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数据的物理结构是指数据在计算机内的实际存储形式</w:t>
      </w:r>
      <w:r w:rsidRPr="006F554E">
        <w:rPr>
          <w:rFonts w:ascii="微软雅黑" w:eastAsia="微软雅黑" w:hAnsi="微软雅黑" w:cs="微软雅黑" w:hint="eastAsia"/>
          <w:sz w:val="24"/>
          <w:shd w:val="clear" w:color="auto" w:fill="FFFFFF"/>
        </w:rPr>
        <w:t>。对</w:t>
      </w:r>
    </w:p>
    <w:p w14:paraId="0195EDF7" w14:textId="77777777" w:rsidR="00675A83" w:rsidRPr="006F554E" w:rsidRDefault="00000000" w:rsidP="006F554E">
      <w:pPr>
        <w:numPr>
          <w:ilvl w:val="0"/>
          <w:numId w:val="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数据结构通常包括三个方面的内容，其中不正确的是D</w:t>
      </w:r>
    </w:p>
    <w:p w14:paraId="6FD6BE72" w14:textId="77777777" w:rsidR="00675A83" w:rsidRPr="006F554E" w:rsidRDefault="00000000" w:rsidP="006F554E">
      <w:pPr>
        <w:numPr>
          <w:ilvl w:val="0"/>
          <w:numId w:val="4"/>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逻辑结构</w:t>
      </w:r>
    </w:p>
    <w:p w14:paraId="1C551194" w14:textId="77777777" w:rsidR="00675A83" w:rsidRPr="006F554E" w:rsidRDefault="00000000" w:rsidP="006F554E">
      <w:pPr>
        <w:numPr>
          <w:ilvl w:val="0"/>
          <w:numId w:val="4"/>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物理结构</w:t>
      </w:r>
    </w:p>
    <w:p w14:paraId="06902B05" w14:textId="77777777" w:rsidR="00675A83" w:rsidRPr="006F554E" w:rsidRDefault="00000000" w:rsidP="006F554E">
      <w:pPr>
        <w:numPr>
          <w:ilvl w:val="0"/>
          <w:numId w:val="4"/>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运算</w:t>
      </w:r>
    </w:p>
    <w:p w14:paraId="63CF0088" w14:textId="77777777" w:rsidR="00675A83" w:rsidRPr="006F554E" w:rsidRDefault="00000000" w:rsidP="006F554E">
      <w:pPr>
        <w:numPr>
          <w:ilvl w:val="0"/>
          <w:numId w:val="4"/>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数据元素的值</w:t>
      </w:r>
    </w:p>
    <w:p w14:paraId="17545792" w14:textId="77777777" w:rsidR="00675A83" w:rsidRPr="006F554E" w:rsidRDefault="00000000" w:rsidP="006F554E">
      <w:pPr>
        <w:numPr>
          <w:ilvl w:val="0"/>
          <w:numId w:val="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 xml:space="preserve">线性结构是数据元素之间存在一种 </w:t>
      </w:r>
    </w:p>
    <w:p w14:paraId="19B040AD" w14:textId="77777777" w:rsidR="00675A83" w:rsidRPr="006F554E" w:rsidRDefault="00000000" w:rsidP="006F554E">
      <w:pPr>
        <w:numPr>
          <w:ilvl w:val="0"/>
          <w:numId w:val="5"/>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 xml:space="preserve">一对多关系 </w:t>
      </w:r>
    </w:p>
    <w:p w14:paraId="19ADEF03" w14:textId="77777777" w:rsidR="00675A83" w:rsidRPr="006F554E" w:rsidRDefault="00000000" w:rsidP="006F554E">
      <w:pPr>
        <w:numPr>
          <w:ilvl w:val="0"/>
          <w:numId w:val="5"/>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 xml:space="preserve">多对多关系 </w:t>
      </w:r>
    </w:p>
    <w:p w14:paraId="40B7087A" w14:textId="77777777" w:rsidR="00675A83" w:rsidRPr="006F554E" w:rsidRDefault="00000000" w:rsidP="006F554E">
      <w:pPr>
        <w:numPr>
          <w:ilvl w:val="0"/>
          <w:numId w:val="5"/>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 xml:space="preserve">多对一关系 </w:t>
      </w:r>
    </w:p>
    <w:p w14:paraId="48CD079D" w14:textId="77777777" w:rsidR="00675A83" w:rsidRPr="006F554E" w:rsidRDefault="00000000" w:rsidP="006F554E">
      <w:pPr>
        <w:numPr>
          <w:ilvl w:val="0"/>
          <w:numId w:val="5"/>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一对一关系</w:t>
      </w:r>
    </w:p>
    <w:p w14:paraId="7CA9DCF6" w14:textId="77777777" w:rsidR="00675A83" w:rsidRPr="006F554E" w:rsidRDefault="00000000" w:rsidP="006F554E">
      <w:pPr>
        <w:numPr>
          <w:ilvl w:val="0"/>
          <w:numId w:val="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常见的四中存储结构中，不能存储数据元素间逻辑关系的是D</w:t>
      </w:r>
    </w:p>
    <w:p w14:paraId="1B8EBBC9" w14:textId="77777777" w:rsidR="00675A83" w:rsidRPr="006F554E" w:rsidRDefault="00000000" w:rsidP="006F554E">
      <w:pPr>
        <w:numPr>
          <w:ilvl w:val="0"/>
          <w:numId w:val="6"/>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顺序存储</w:t>
      </w:r>
    </w:p>
    <w:p w14:paraId="4DC6CF95" w14:textId="77777777" w:rsidR="00675A83" w:rsidRPr="006F554E" w:rsidRDefault="00000000" w:rsidP="006F554E">
      <w:pPr>
        <w:numPr>
          <w:ilvl w:val="0"/>
          <w:numId w:val="6"/>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链式存储</w:t>
      </w:r>
    </w:p>
    <w:p w14:paraId="5F165E7E" w14:textId="77777777" w:rsidR="00675A83" w:rsidRPr="006F554E" w:rsidRDefault="00000000" w:rsidP="006F554E">
      <w:pPr>
        <w:numPr>
          <w:ilvl w:val="0"/>
          <w:numId w:val="6"/>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索引存储</w:t>
      </w:r>
    </w:p>
    <w:p w14:paraId="78340008" w14:textId="77777777" w:rsidR="00675A83" w:rsidRPr="006F554E" w:rsidRDefault="00000000" w:rsidP="006F554E">
      <w:pPr>
        <w:numPr>
          <w:ilvl w:val="0"/>
          <w:numId w:val="6"/>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散列存储</w:t>
      </w:r>
    </w:p>
    <w:p w14:paraId="7DF22132" w14:textId="77777777" w:rsidR="00675A83" w:rsidRPr="006F554E" w:rsidRDefault="00000000" w:rsidP="006F554E">
      <w:pPr>
        <w:numPr>
          <w:ilvl w:val="0"/>
          <w:numId w:val="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数据结构中，与所使用计算机无关的是数据的（C）结构</w:t>
      </w:r>
    </w:p>
    <w:p w14:paraId="4CF089C1" w14:textId="77777777" w:rsidR="00675A83" w:rsidRPr="006F554E" w:rsidRDefault="00000000" w:rsidP="006F554E">
      <w:pPr>
        <w:numPr>
          <w:ilvl w:val="0"/>
          <w:numId w:val="7"/>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lastRenderedPageBreak/>
        <w:t>存储</w:t>
      </w:r>
    </w:p>
    <w:p w14:paraId="42E17E11" w14:textId="77777777" w:rsidR="00675A83" w:rsidRPr="006F554E" w:rsidRDefault="00000000" w:rsidP="006F554E">
      <w:pPr>
        <w:numPr>
          <w:ilvl w:val="0"/>
          <w:numId w:val="7"/>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物理</w:t>
      </w:r>
    </w:p>
    <w:p w14:paraId="5FAE1A8E" w14:textId="77777777" w:rsidR="00675A83" w:rsidRPr="006F554E" w:rsidRDefault="00000000" w:rsidP="006F554E">
      <w:pPr>
        <w:numPr>
          <w:ilvl w:val="0"/>
          <w:numId w:val="7"/>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逻辑</w:t>
      </w:r>
    </w:p>
    <w:p w14:paraId="353DA542" w14:textId="77777777" w:rsidR="00675A83" w:rsidRPr="006F554E" w:rsidRDefault="00000000" w:rsidP="006F554E">
      <w:pPr>
        <w:numPr>
          <w:ilvl w:val="0"/>
          <w:numId w:val="7"/>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物理和存储</w:t>
      </w:r>
    </w:p>
    <w:p w14:paraId="18F9AF7E" w14:textId="77777777" w:rsidR="00675A83" w:rsidRPr="006F554E" w:rsidRDefault="00000000" w:rsidP="006F554E">
      <w:pPr>
        <w:numPr>
          <w:ilvl w:val="0"/>
          <w:numId w:val="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从逻辑上可以把数据结构分为（C）两大类</w:t>
      </w:r>
    </w:p>
    <w:p w14:paraId="3DCE386F" w14:textId="77777777" w:rsidR="00675A83" w:rsidRPr="006F554E" w:rsidRDefault="00000000" w:rsidP="006F554E">
      <w:pPr>
        <w:numPr>
          <w:ilvl w:val="0"/>
          <w:numId w:val="8"/>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动态结构、静态结构</w:t>
      </w:r>
    </w:p>
    <w:p w14:paraId="2B57D4FD" w14:textId="77777777" w:rsidR="00675A83" w:rsidRPr="006F554E" w:rsidRDefault="00000000" w:rsidP="006F554E">
      <w:pPr>
        <w:numPr>
          <w:ilvl w:val="0"/>
          <w:numId w:val="8"/>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顺序结构、链式结构</w:t>
      </w:r>
    </w:p>
    <w:p w14:paraId="6392BF81" w14:textId="77777777" w:rsidR="00675A83" w:rsidRPr="006F554E" w:rsidRDefault="00000000" w:rsidP="006F554E">
      <w:pPr>
        <w:numPr>
          <w:ilvl w:val="0"/>
          <w:numId w:val="8"/>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线性结构、非线性结构</w:t>
      </w:r>
    </w:p>
    <w:p w14:paraId="0FC9B0A7" w14:textId="77777777" w:rsidR="00675A83" w:rsidRPr="006F554E" w:rsidRDefault="00000000" w:rsidP="006F554E">
      <w:pPr>
        <w:numPr>
          <w:ilvl w:val="0"/>
          <w:numId w:val="8"/>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初等结构、构造型结构</w:t>
      </w:r>
    </w:p>
    <w:p w14:paraId="478AA2A7" w14:textId="77777777" w:rsidR="00675A83" w:rsidRPr="006F554E" w:rsidRDefault="00000000" w:rsidP="006F554E">
      <w:pPr>
        <w:numPr>
          <w:ilvl w:val="0"/>
          <w:numId w:val="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算法的优劣与算法描述语言无关，但与所用计算机有关</w:t>
      </w:r>
      <w:r w:rsidRPr="006F554E">
        <w:rPr>
          <w:rFonts w:ascii="微软雅黑" w:eastAsia="微软雅黑" w:hAnsi="微软雅黑" w:cs="微软雅黑" w:hint="eastAsia"/>
          <w:sz w:val="24"/>
          <w:shd w:val="clear" w:color="auto" w:fill="FFFFFF"/>
        </w:rPr>
        <w:t>。错</w:t>
      </w:r>
    </w:p>
    <w:p w14:paraId="2C8EAC0C" w14:textId="77777777" w:rsidR="00675A83" w:rsidRPr="006F554E" w:rsidRDefault="00000000" w:rsidP="006F554E">
      <w:pPr>
        <w:numPr>
          <w:ilvl w:val="0"/>
          <w:numId w:val="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健壮的算法不会因非法的输入数据而出现莫名其妙的状态</w:t>
      </w:r>
      <w:r w:rsidRPr="006F554E">
        <w:rPr>
          <w:rFonts w:ascii="微软雅黑" w:eastAsia="微软雅黑" w:hAnsi="微软雅黑" w:cs="微软雅黑" w:hint="eastAsia"/>
          <w:sz w:val="24"/>
          <w:shd w:val="clear" w:color="auto" w:fill="FFFFFF"/>
        </w:rPr>
        <w:t>。对</w:t>
      </w:r>
    </w:p>
    <w:p w14:paraId="786B17DB" w14:textId="77777777" w:rsidR="00675A83" w:rsidRPr="006F554E" w:rsidRDefault="00000000" w:rsidP="006F554E">
      <w:pPr>
        <w:numPr>
          <w:ilvl w:val="0"/>
          <w:numId w:val="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算法可以用不同的语言描述，如果用C 语言或PASCAL语言等高级语言来描述，则算法实际上就是程序了</w:t>
      </w:r>
      <w:r w:rsidRPr="006F554E">
        <w:rPr>
          <w:rFonts w:ascii="微软雅黑" w:eastAsia="微软雅黑" w:hAnsi="微软雅黑" w:cs="微软雅黑" w:hint="eastAsia"/>
          <w:sz w:val="24"/>
          <w:shd w:val="clear" w:color="auto" w:fill="FFFFFF"/>
        </w:rPr>
        <w:t>。错</w:t>
      </w:r>
    </w:p>
    <w:p w14:paraId="3F7F220C" w14:textId="77777777" w:rsidR="00675A83" w:rsidRPr="006F554E" w:rsidRDefault="00000000" w:rsidP="006F554E">
      <w:pPr>
        <w:numPr>
          <w:ilvl w:val="0"/>
          <w:numId w:val="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程序一定是算法</w:t>
      </w:r>
      <w:r w:rsidRPr="006F554E">
        <w:rPr>
          <w:rFonts w:ascii="微软雅黑" w:eastAsia="微软雅黑" w:hAnsi="微软雅黑" w:cs="微软雅黑" w:hint="eastAsia"/>
          <w:sz w:val="24"/>
          <w:shd w:val="clear" w:color="auto" w:fill="FFFFFF"/>
        </w:rPr>
        <w:t>。错</w:t>
      </w:r>
    </w:p>
    <w:p w14:paraId="0B49F902" w14:textId="77777777" w:rsidR="00675A83" w:rsidRPr="006F554E" w:rsidRDefault="00000000" w:rsidP="006F554E">
      <w:pPr>
        <w:numPr>
          <w:ilvl w:val="0"/>
          <w:numId w:val="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算法是一个能够解决问题的、有具体步骤的方法</w:t>
      </w:r>
      <w:r w:rsidRPr="006F554E">
        <w:rPr>
          <w:rFonts w:ascii="微软雅黑" w:eastAsia="微软雅黑" w:hAnsi="微软雅黑" w:cs="微软雅黑" w:hint="eastAsia"/>
          <w:sz w:val="24"/>
          <w:shd w:val="clear" w:color="auto" w:fill="FFFFFF"/>
        </w:rPr>
        <w:t>。对</w:t>
      </w:r>
    </w:p>
    <w:p w14:paraId="2FE2829E" w14:textId="77777777" w:rsidR="00675A83" w:rsidRPr="006F554E" w:rsidRDefault="00000000" w:rsidP="006F554E">
      <w:pPr>
        <w:numPr>
          <w:ilvl w:val="0"/>
          <w:numId w:val="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算法有五个基本特性：分别是有穷性、确定性、可行性、输入、输出</w:t>
      </w:r>
      <w:r w:rsidRPr="006F554E">
        <w:rPr>
          <w:rFonts w:ascii="微软雅黑" w:eastAsia="微软雅黑" w:hAnsi="微软雅黑" w:cs="微软雅黑" w:hint="eastAsia"/>
          <w:sz w:val="24"/>
          <w:shd w:val="clear" w:color="auto" w:fill="FFFFFF"/>
        </w:rPr>
        <w:t>。对</w:t>
      </w:r>
    </w:p>
    <w:p w14:paraId="1FB9A66A" w14:textId="77777777" w:rsidR="00675A83" w:rsidRPr="006F554E" w:rsidRDefault="00000000" w:rsidP="006F554E">
      <w:pPr>
        <w:numPr>
          <w:ilvl w:val="0"/>
          <w:numId w:val="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程序在计算机程序设计语言中是算法的实现，因此，程序也具备算法的五个特性</w:t>
      </w:r>
      <w:r w:rsidRPr="006F554E">
        <w:rPr>
          <w:rFonts w:ascii="微软雅黑" w:eastAsia="微软雅黑" w:hAnsi="微软雅黑" w:cs="微软雅黑" w:hint="eastAsia"/>
          <w:sz w:val="24"/>
          <w:shd w:val="clear" w:color="auto" w:fill="FFFFFF"/>
        </w:rPr>
        <w:t>。错</w:t>
      </w:r>
    </w:p>
    <w:p w14:paraId="30320122" w14:textId="77777777" w:rsidR="00675A83" w:rsidRPr="006F554E" w:rsidRDefault="00000000" w:rsidP="006F554E">
      <w:pPr>
        <w:numPr>
          <w:ilvl w:val="0"/>
          <w:numId w:val="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程序应该在有限时间内完成并结束</w:t>
      </w:r>
      <w:r w:rsidRPr="006F554E">
        <w:rPr>
          <w:rFonts w:ascii="微软雅黑" w:eastAsia="微软雅黑" w:hAnsi="微软雅黑" w:cs="微软雅黑" w:hint="eastAsia"/>
          <w:sz w:val="24"/>
          <w:shd w:val="clear" w:color="auto" w:fill="FFFFFF"/>
        </w:rPr>
        <w:t>。错</w:t>
      </w:r>
    </w:p>
    <w:p w14:paraId="096239EA" w14:textId="77777777" w:rsidR="00675A83" w:rsidRPr="006F554E" w:rsidRDefault="00000000" w:rsidP="006F554E">
      <w:pPr>
        <w:numPr>
          <w:ilvl w:val="0"/>
          <w:numId w:val="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算法可以用不同方法来描述，常见的有自然语言、流程图、程序设计语言、伪代码等描述方法</w:t>
      </w:r>
      <w:r w:rsidRPr="006F554E">
        <w:rPr>
          <w:rFonts w:ascii="微软雅黑" w:eastAsia="微软雅黑" w:hAnsi="微软雅黑" w:cs="微软雅黑" w:hint="eastAsia"/>
          <w:sz w:val="24"/>
          <w:shd w:val="clear" w:color="auto" w:fill="FFFFFF"/>
        </w:rPr>
        <w:t>。对</w:t>
      </w:r>
    </w:p>
    <w:p w14:paraId="18548134" w14:textId="77777777" w:rsidR="00675A83" w:rsidRPr="006F554E" w:rsidRDefault="00000000" w:rsidP="006F554E">
      <w:pPr>
        <w:numPr>
          <w:ilvl w:val="0"/>
          <w:numId w:val="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伪代码表示具有表达能力强，抽象性强，容易理解的优点</w:t>
      </w:r>
      <w:r w:rsidRPr="006F554E">
        <w:rPr>
          <w:rFonts w:ascii="微软雅黑" w:eastAsia="微软雅黑" w:hAnsi="微软雅黑" w:cs="微软雅黑" w:hint="eastAsia"/>
          <w:sz w:val="24"/>
          <w:shd w:val="clear" w:color="auto" w:fill="FFFFFF"/>
        </w:rPr>
        <w:t>。对</w:t>
      </w:r>
    </w:p>
    <w:p w14:paraId="7CED6E65" w14:textId="77777777" w:rsidR="00675A83" w:rsidRPr="006F554E" w:rsidRDefault="00000000" w:rsidP="006F554E">
      <w:pPr>
        <w:numPr>
          <w:ilvl w:val="0"/>
          <w:numId w:val="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lastRenderedPageBreak/>
        <w:t>算法的计算量的大小称为计算的（B）</w:t>
      </w:r>
    </w:p>
    <w:p w14:paraId="3BB115F9" w14:textId="77777777" w:rsidR="00675A83" w:rsidRPr="006F554E" w:rsidRDefault="00000000" w:rsidP="006F554E">
      <w:pPr>
        <w:numPr>
          <w:ilvl w:val="0"/>
          <w:numId w:val="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效率</w:t>
      </w:r>
    </w:p>
    <w:p w14:paraId="13A4BFE9" w14:textId="77777777" w:rsidR="00675A83" w:rsidRPr="006F554E" w:rsidRDefault="00000000" w:rsidP="006F554E">
      <w:pPr>
        <w:numPr>
          <w:ilvl w:val="0"/>
          <w:numId w:val="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复杂性</w:t>
      </w:r>
    </w:p>
    <w:p w14:paraId="326307F1" w14:textId="77777777" w:rsidR="00675A83" w:rsidRPr="006F554E" w:rsidRDefault="00000000" w:rsidP="006F554E">
      <w:pPr>
        <w:numPr>
          <w:ilvl w:val="0"/>
          <w:numId w:val="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现实性</w:t>
      </w:r>
    </w:p>
    <w:p w14:paraId="1C34682B" w14:textId="77777777" w:rsidR="00675A83" w:rsidRPr="006F554E" w:rsidRDefault="00000000" w:rsidP="006F554E">
      <w:pPr>
        <w:numPr>
          <w:ilvl w:val="0"/>
          <w:numId w:val="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难度</w:t>
      </w:r>
    </w:p>
    <w:p w14:paraId="218CF544" w14:textId="77777777" w:rsidR="00675A83" w:rsidRPr="006F554E" w:rsidRDefault="00000000" w:rsidP="006F554E">
      <w:pPr>
        <w:numPr>
          <w:ilvl w:val="0"/>
          <w:numId w:val="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算法的时间复杂度取决于（C ）</w:t>
      </w:r>
    </w:p>
    <w:p w14:paraId="37A9FBA8" w14:textId="77777777" w:rsidR="00675A83" w:rsidRPr="006F554E" w:rsidRDefault="00000000" w:rsidP="006F554E">
      <w:pPr>
        <w:numPr>
          <w:ilvl w:val="0"/>
          <w:numId w:val="10"/>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问题的规模</w:t>
      </w:r>
    </w:p>
    <w:p w14:paraId="0F284097" w14:textId="77777777" w:rsidR="00675A83" w:rsidRPr="006F554E" w:rsidRDefault="00000000" w:rsidP="006F554E">
      <w:pPr>
        <w:numPr>
          <w:ilvl w:val="0"/>
          <w:numId w:val="10"/>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待处理数据的初态</w:t>
      </w:r>
    </w:p>
    <w:p w14:paraId="16428B31" w14:textId="77777777" w:rsidR="00675A83" w:rsidRPr="006F554E" w:rsidRDefault="00000000" w:rsidP="006F554E">
      <w:pPr>
        <w:numPr>
          <w:ilvl w:val="0"/>
          <w:numId w:val="10"/>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所有选项都是</w:t>
      </w:r>
    </w:p>
    <w:p w14:paraId="11E2A255" w14:textId="77777777" w:rsidR="00675A83" w:rsidRPr="006F554E" w:rsidRDefault="00000000" w:rsidP="006F554E">
      <w:pPr>
        <w:numPr>
          <w:ilvl w:val="0"/>
          <w:numId w:val="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计算机算法指的是（C ）</w:t>
      </w:r>
    </w:p>
    <w:p w14:paraId="3E7A4DF4" w14:textId="77777777" w:rsidR="00675A83" w:rsidRPr="006F554E" w:rsidRDefault="00000000" w:rsidP="006F554E">
      <w:pPr>
        <w:numPr>
          <w:ilvl w:val="0"/>
          <w:numId w:val="11"/>
        </w:numPr>
        <w:spacing w:line="240" w:lineRule="atLeast"/>
        <w:jc w:val="left"/>
        <w:rPr>
          <w:rFonts w:ascii="微软雅黑" w:eastAsia="微软雅黑" w:hAnsi="微软雅黑" w:cs="微软雅黑"/>
          <w:sz w:val="24"/>
          <w:shd w:val="clear" w:color="auto" w:fill="FFFFFF"/>
        </w:rPr>
      </w:pPr>
      <w:proofErr w:type="gramStart"/>
      <w:r w:rsidRPr="006F554E">
        <w:rPr>
          <w:rFonts w:ascii="微软雅黑" w:eastAsia="微软雅黑" w:hAnsi="微软雅黑" w:cs="微软雅黑" w:hint="eastAsia"/>
          <w:sz w:val="24"/>
          <w:shd w:val="clear" w:color="auto" w:fill="FFFFFF"/>
        </w:rPr>
        <w:t>计算方法</w:t>
      </w:r>
      <w:proofErr w:type="gramEnd"/>
    </w:p>
    <w:p w14:paraId="750D5085" w14:textId="77777777" w:rsidR="00675A83" w:rsidRPr="006F554E" w:rsidRDefault="00000000" w:rsidP="006F554E">
      <w:pPr>
        <w:numPr>
          <w:ilvl w:val="0"/>
          <w:numId w:val="11"/>
        </w:numPr>
        <w:spacing w:line="240" w:lineRule="atLeast"/>
        <w:jc w:val="left"/>
        <w:rPr>
          <w:rFonts w:ascii="微软雅黑" w:eastAsia="微软雅黑" w:hAnsi="微软雅黑" w:cs="微软雅黑"/>
          <w:sz w:val="24"/>
          <w:shd w:val="clear" w:color="auto" w:fill="FFFFFF"/>
        </w:rPr>
      </w:pPr>
      <w:proofErr w:type="gramStart"/>
      <w:r w:rsidRPr="006F554E">
        <w:rPr>
          <w:rFonts w:ascii="微软雅黑" w:eastAsia="微软雅黑" w:hAnsi="微软雅黑" w:cs="微软雅黑" w:hint="eastAsia"/>
          <w:sz w:val="24"/>
          <w:shd w:val="clear" w:color="auto" w:fill="FFFFFF"/>
        </w:rPr>
        <w:t>计算方法</w:t>
      </w:r>
      <w:proofErr w:type="gramEnd"/>
    </w:p>
    <w:p w14:paraId="1AD6F814" w14:textId="77777777" w:rsidR="00675A83" w:rsidRPr="006F554E" w:rsidRDefault="00000000" w:rsidP="006F554E">
      <w:pPr>
        <w:numPr>
          <w:ilvl w:val="0"/>
          <w:numId w:val="1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解决问题的步骤序列</w:t>
      </w:r>
    </w:p>
    <w:p w14:paraId="43F7D12F" w14:textId="77777777" w:rsidR="00675A83" w:rsidRPr="006F554E" w:rsidRDefault="00000000" w:rsidP="006F554E">
      <w:pPr>
        <w:numPr>
          <w:ilvl w:val="0"/>
          <w:numId w:val="11"/>
        </w:numPr>
        <w:spacing w:line="240" w:lineRule="atLeast"/>
        <w:jc w:val="left"/>
        <w:rPr>
          <w:rFonts w:ascii="微软雅黑" w:eastAsia="微软雅黑" w:hAnsi="微软雅黑" w:cs="微软雅黑"/>
          <w:sz w:val="24"/>
          <w:shd w:val="clear" w:color="auto" w:fill="FFFFFF"/>
        </w:rPr>
      </w:pPr>
      <w:proofErr w:type="gramStart"/>
      <w:r w:rsidRPr="006F554E">
        <w:rPr>
          <w:rFonts w:ascii="微软雅黑" w:eastAsia="微软雅黑" w:hAnsi="微软雅黑" w:cs="微软雅黑" w:hint="eastAsia"/>
          <w:sz w:val="24"/>
          <w:shd w:val="clear" w:color="auto" w:fill="FFFFFF"/>
        </w:rPr>
        <w:t>调度方法</w:t>
      </w:r>
      <w:proofErr w:type="gramEnd"/>
    </w:p>
    <w:p w14:paraId="1520E194" w14:textId="77777777" w:rsidR="00675A83" w:rsidRPr="006F554E" w:rsidRDefault="00000000" w:rsidP="006F554E">
      <w:pPr>
        <w:numPr>
          <w:ilvl w:val="0"/>
          <w:numId w:val="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计算机算法必须具备（B） 这三个特性</w:t>
      </w:r>
    </w:p>
    <w:p w14:paraId="297A94A7" w14:textId="77777777" w:rsidR="00675A83" w:rsidRPr="006F554E" w:rsidRDefault="00000000" w:rsidP="006F554E">
      <w:pPr>
        <w:numPr>
          <w:ilvl w:val="0"/>
          <w:numId w:val="1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可执行性、可移植性、可扩充性</w:t>
      </w:r>
    </w:p>
    <w:p w14:paraId="5EA592BF" w14:textId="77777777" w:rsidR="00675A83" w:rsidRPr="006F554E" w:rsidRDefault="00000000" w:rsidP="006F554E">
      <w:pPr>
        <w:numPr>
          <w:ilvl w:val="0"/>
          <w:numId w:val="1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可执行性、确定性、有穷性</w:t>
      </w:r>
    </w:p>
    <w:p w14:paraId="10FB9F8D" w14:textId="77777777" w:rsidR="00675A83" w:rsidRPr="006F554E" w:rsidRDefault="00000000" w:rsidP="006F554E">
      <w:pPr>
        <w:numPr>
          <w:ilvl w:val="0"/>
          <w:numId w:val="1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确定性、有穷性、稳定性</w:t>
      </w:r>
    </w:p>
    <w:p w14:paraId="2024A8DC" w14:textId="77777777" w:rsidR="00675A83" w:rsidRPr="006F554E" w:rsidRDefault="00000000" w:rsidP="006F554E">
      <w:pPr>
        <w:numPr>
          <w:ilvl w:val="0"/>
          <w:numId w:val="12"/>
        </w:numPr>
        <w:spacing w:line="240" w:lineRule="atLeast"/>
        <w:jc w:val="left"/>
        <w:rPr>
          <w:rFonts w:ascii="微软雅黑" w:eastAsia="微软雅黑" w:hAnsi="微软雅黑" w:cs="微软雅黑"/>
          <w:sz w:val="24"/>
          <w:shd w:val="clear" w:color="auto" w:fill="FFFFFF"/>
        </w:rPr>
      </w:pPr>
      <w:proofErr w:type="gramStart"/>
      <w:r w:rsidRPr="006F554E">
        <w:rPr>
          <w:rFonts w:ascii="微软雅黑" w:eastAsia="微软雅黑" w:hAnsi="微软雅黑" w:cs="微软雅黑" w:hint="eastAsia"/>
          <w:sz w:val="24"/>
          <w:shd w:val="clear" w:color="auto" w:fill="FFFFFF"/>
        </w:rPr>
        <w:t>易读性</w:t>
      </w:r>
      <w:proofErr w:type="gramEnd"/>
      <w:r w:rsidRPr="006F554E">
        <w:rPr>
          <w:rFonts w:ascii="微软雅黑" w:eastAsia="微软雅黑" w:hAnsi="微软雅黑" w:cs="微软雅黑" w:hint="eastAsia"/>
          <w:sz w:val="24"/>
          <w:shd w:val="clear" w:color="auto" w:fill="FFFFFF"/>
        </w:rPr>
        <w:t>、稳定性、安全性</w:t>
      </w:r>
    </w:p>
    <w:p w14:paraId="396EC216" w14:textId="77777777" w:rsidR="00675A83" w:rsidRPr="006F554E" w:rsidRDefault="00000000" w:rsidP="006F554E">
      <w:pPr>
        <w:numPr>
          <w:ilvl w:val="0"/>
          <w:numId w:val="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一个算法应该是（B）</w:t>
      </w:r>
    </w:p>
    <w:p w14:paraId="69188860" w14:textId="77777777" w:rsidR="00675A83" w:rsidRPr="006F554E" w:rsidRDefault="00000000" w:rsidP="006F554E">
      <w:pPr>
        <w:numPr>
          <w:ilvl w:val="0"/>
          <w:numId w:val="13"/>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程序</w:t>
      </w:r>
    </w:p>
    <w:p w14:paraId="6D34C887" w14:textId="77777777" w:rsidR="00675A83" w:rsidRPr="006F554E" w:rsidRDefault="00000000" w:rsidP="006F554E">
      <w:pPr>
        <w:numPr>
          <w:ilvl w:val="0"/>
          <w:numId w:val="13"/>
        </w:numPr>
        <w:spacing w:line="240" w:lineRule="atLeast"/>
        <w:jc w:val="left"/>
        <w:rPr>
          <w:rFonts w:ascii="微软雅黑" w:eastAsia="微软雅黑" w:hAnsi="微软雅黑" w:cs="微软雅黑"/>
          <w:sz w:val="24"/>
          <w:shd w:val="clear" w:color="auto" w:fill="FFFFFF"/>
        </w:rPr>
      </w:pPr>
      <w:proofErr w:type="gramStart"/>
      <w:r w:rsidRPr="006F554E">
        <w:rPr>
          <w:rFonts w:ascii="微软雅黑" w:eastAsia="微软雅黑" w:hAnsi="微软雅黑" w:cs="微软雅黑" w:hint="eastAsia"/>
          <w:sz w:val="24"/>
          <w:shd w:val="clear" w:color="auto" w:fill="FFFFFF"/>
        </w:rPr>
        <w:t>问题求解</w:t>
      </w:r>
      <w:proofErr w:type="gramEnd"/>
      <w:r w:rsidRPr="006F554E">
        <w:rPr>
          <w:rFonts w:ascii="微软雅黑" w:eastAsia="微软雅黑" w:hAnsi="微软雅黑" w:cs="微软雅黑" w:hint="eastAsia"/>
          <w:sz w:val="24"/>
          <w:shd w:val="clear" w:color="auto" w:fill="FFFFFF"/>
        </w:rPr>
        <w:t>步骤的描述</w:t>
      </w:r>
    </w:p>
    <w:p w14:paraId="1CFDD456" w14:textId="77777777" w:rsidR="00675A83" w:rsidRPr="006F554E" w:rsidRDefault="00000000" w:rsidP="006F554E">
      <w:pPr>
        <w:numPr>
          <w:ilvl w:val="0"/>
          <w:numId w:val="13"/>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lastRenderedPageBreak/>
        <w:t>要满足五个基本特性</w:t>
      </w:r>
    </w:p>
    <w:p w14:paraId="50C7B34B" w14:textId="77777777" w:rsidR="00675A83" w:rsidRPr="006F554E" w:rsidRDefault="00000000" w:rsidP="006F554E">
      <w:pPr>
        <w:numPr>
          <w:ilvl w:val="0"/>
          <w:numId w:val="13"/>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程序且要满足五个基本特性</w:t>
      </w:r>
    </w:p>
    <w:p w14:paraId="18362C19" w14:textId="77777777" w:rsidR="00675A83" w:rsidRPr="006F554E" w:rsidRDefault="00000000" w:rsidP="006F554E">
      <w:pPr>
        <w:numPr>
          <w:ilvl w:val="0"/>
          <w:numId w:val="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下面关于算法说法错误的是（D）</w:t>
      </w:r>
    </w:p>
    <w:p w14:paraId="71468B7A" w14:textId="77777777" w:rsidR="00675A83" w:rsidRPr="006F554E" w:rsidRDefault="00000000" w:rsidP="006F554E">
      <w:pPr>
        <w:numPr>
          <w:ilvl w:val="0"/>
          <w:numId w:val="14"/>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算法最终必须由计算机程序实现</w:t>
      </w:r>
    </w:p>
    <w:p w14:paraId="3A61C3B4" w14:textId="77777777" w:rsidR="00675A83" w:rsidRPr="006F554E" w:rsidRDefault="00000000" w:rsidP="006F554E">
      <w:pPr>
        <w:numPr>
          <w:ilvl w:val="0"/>
          <w:numId w:val="14"/>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为解决某问题的算法同为该问题编写的程序含义是相同的</w:t>
      </w:r>
    </w:p>
    <w:p w14:paraId="539D97F2" w14:textId="77777777" w:rsidR="00675A83" w:rsidRPr="006F554E" w:rsidRDefault="00000000" w:rsidP="006F554E">
      <w:pPr>
        <w:numPr>
          <w:ilvl w:val="0"/>
          <w:numId w:val="14"/>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算法的可行性是指指令不能有二义性</w:t>
      </w:r>
    </w:p>
    <w:p w14:paraId="5FDB0AA9" w14:textId="77777777" w:rsidR="00675A83" w:rsidRPr="006F554E" w:rsidRDefault="00000000" w:rsidP="006F554E">
      <w:pPr>
        <w:numPr>
          <w:ilvl w:val="0"/>
          <w:numId w:val="14"/>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所有选项都是错误的</w:t>
      </w:r>
    </w:p>
    <w:p w14:paraId="7134D6E0" w14:textId="77777777" w:rsidR="00675A83" w:rsidRPr="006F554E" w:rsidRDefault="00000000" w:rsidP="006F554E">
      <w:pPr>
        <w:numPr>
          <w:ilvl w:val="0"/>
          <w:numId w:val="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下面说法错误的是（C）</w:t>
      </w:r>
    </w:p>
    <w:p w14:paraId="13243548" w14:textId="77777777" w:rsidR="00675A83" w:rsidRPr="006F554E" w:rsidRDefault="00000000" w:rsidP="006F554E">
      <w:pPr>
        <w:numPr>
          <w:ilvl w:val="0"/>
          <w:numId w:val="15"/>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算法原地工作的含义是指不需要任何额外的辅助空间</w:t>
      </w:r>
    </w:p>
    <w:p w14:paraId="6F1CBFD4" w14:textId="77777777" w:rsidR="00675A83" w:rsidRPr="006F554E" w:rsidRDefault="00000000" w:rsidP="006F554E">
      <w:pPr>
        <w:numPr>
          <w:ilvl w:val="0"/>
          <w:numId w:val="15"/>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在相同的规模n下，复杂度O(n)的算法在时间上总是优于复杂度O(2n)的算法</w:t>
      </w:r>
    </w:p>
    <w:p w14:paraId="3CF81C74" w14:textId="77777777" w:rsidR="00675A83" w:rsidRPr="006F554E" w:rsidRDefault="00000000" w:rsidP="006F554E">
      <w:pPr>
        <w:numPr>
          <w:ilvl w:val="0"/>
          <w:numId w:val="15"/>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所谓时间复杂度是指最坏情况下，估算算法执行时间的一个上界</w:t>
      </w:r>
    </w:p>
    <w:p w14:paraId="15687279" w14:textId="77777777" w:rsidR="00675A83" w:rsidRPr="006F554E" w:rsidRDefault="00000000" w:rsidP="006F554E">
      <w:pPr>
        <w:numPr>
          <w:ilvl w:val="0"/>
          <w:numId w:val="15"/>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同一个算法，实现语言的级别越高，执行效率就越低</w:t>
      </w:r>
    </w:p>
    <w:p w14:paraId="62FC47BF" w14:textId="77777777" w:rsidR="00675A83" w:rsidRPr="006F554E" w:rsidRDefault="00000000" w:rsidP="006F554E">
      <w:pPr>
        <w:numPr>
          <w:ilvl w:val="0"/>
          <w:numId w:val="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在下面的程序段中，对x的赋值语句的频度为（C ）</w:t>
      </w:r>
    </w:p>
    <w:p w14:paraId="67BCE88A" w14:textId="77777777" w:rsidR="006F554E" w:rsidRPr="006F554E" w:rsidRDefault="006F554E" w:rsidP="006F554E">
      <w:pPr>
        <w:spacing w:line="240" w:lineRule="atLeast"/>
        <w:ind w:firstLineChars="100" w:firstLine="240"/>
        <w:jc w:val="left"/>
        <w:rPr>
          <w:rFonts w:ascii="微软雅黑" w:eastAsia="微软雅黑" w:hAnsi="微软雅黑" w:cs="微软雅黑"/>
          <w:sz w:val="24"/>
          <w:shd w:val="clear" w:color="auto" w:fill="FFFFFF"/>
        </w:rPr>
      </w:pPr>
      <w:proofErr w:type="gramStart"/>
      <w:r w:rsidRPr="006F554E">
        <w:rPr>
          <w:rFonts w:ascii="微软雅黑" w:eastAsia="微软雅黑" w:hAnsi="微软雅黑" w:cs="微软雅黑"/>
          <w:sz w:val="24"/>
          <w:shd w:val="clear" w:color="auto" w:fill="FFFFFF"/>
        </w:rPr>
        <w:t>for(</w:t>
      </w:r>
      <w:proofErr w:type="gramEnd"/>
      <w:r w:rsidRPr="006F554E">
        <w:rPr>
          <w:rFonts w:ascii="微软雅黑" w:eastAsia="微软雅黑" w:hAnsi="微软雅黑" w:cs="微软雅黑"/>
          <w:sz w:val="24"/>
          <w:shd w:val="clear" w:color="auto" w:fill="FFFFFF"/>
        </w:rPr>
        <w:t xml:space="preserve">int </w:t>
      </w:r>
      <w:proofErr w:type="spellStart"/>
      <w:r w:rsidRPr="006F554E">
        <w:rPr>
          <w:rFonts w:ascii="微软雅黑" w:eastAsia="微软雅黑" w:hAnsi="微软雅黑" w:cs="微软雅黑"/>
          <w:sz w:val="24"/>
          <w:shd w:val="clear" w:color="auto" w:fill="FFFFFF"/>
        </w:rPr>
        <w:t>i</w:t>
      </w:r>
      <w:proofErr w:type="spellEnd"/>
      <w:r w:rsidRPr="006F554E">
        <w:rPr>
          <w:rFonts w:ascii="微软雅黑" w:eastAsia="微软雅黑" w:hAnsi="微软雅黑" w:cs="微软雅黑"/>
          <w:sz w:val="24"/>
          <w:shd w:val="clear" w:color="auto" w:fill="FFFFFF"/>
        </w:rPr>
        <w:t>=1;i&lt;</w:t>
      </w:r>
      <w:proofErr w:type="spellStart"/>
      <w:r w:rsidRPr="006F554E">
        <w:rPr>
          <w:rFonts w:ascii="微软雅黑" w:eastAsia="微软雅黑" w:hAnsi="微软雅黑" w:cs="微软雅黑"/>
          <w:sz w:val="24"/>
          <w:shd w:val="clear" w:color="auto" w:fill="FFFFFF"/>
        </w:rPr>
        <w:t>n;i</w:t>
      </w:r>
      <w:proofErr w:type="spellEnd"/>
      <w:r w:rsidRPr="006F554E">
        <w:rPr>
          <w:rFonts w:ascii="微软雅黑" w:eastAsia="微软雅黑" w:hAnsi="微软雅黑" w:cs="微软雅黑"/>
          <w:sz w:val="24"/>
          <w:shd w:val="clear" w:color="auto" w:fill="FFFFFF"/>
        </w:rPr>
        <w:t>++)</w:t>
      </w:r>
    </w:p>
    <w:p w14:paraId="5531D31E" w14:textId="77777777" w:rsidR="006F554E" w:rsidRPr="006F554E" w:rsidRDefault="006F554E" w:rsidP="006F554E">
      <w:p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 xml:space="preserve">    </w:t>
      </w:r>
      <w:proofErr w:type="gramStart"/>
      <w:r w:rsidRPr="006F554E">
        <w:rPr>
          <w:rFonts w:ascii="微软雅黑" w:eastAsia="微软雅黑" w:hAnsi="微软雅黑" w:cs="微软雅黑"/>
          <w:sz w:val="24"/>
          <w:shd w:val="clear" w:color="auto" w:fill="FFFFFF"/>
        </w:rPr>
        <w:t>for(</w:t>
      </w:r>
      <w:proofErr w:type="gramEnd"/>
      <w:r w:rsidRPr="006F554E">
        <w:rPr>
          <w:rFonts w:ascii="微软雅黑" w:eastAsia="微软雅黑" w:hAnsi="微软雅黑" w:cs="微软雅黑"/>
          <w:sz w:val="24"/>
          <w:shd w:val="clear" w:color="auto" w:fill="FFFFFF"/>
        </w:rPr>
        <w:t>int j=1;j&lt;</w:t>
      </w:r>
      <w:proofErr w:type="spellStart"/>
      <w:r w:rsidRPr="006F554E">
        <w:rPr>
          <w:rFonts w:ascii="微软雅黑" w:eastAsia="微软雅黑" w:hAnsi="微软雅黑" w:cs="微软雅黑"/>
          <w:sz w:val="24"/>
          <w:shd w:val="clear" w:color="auto" w:fill="FFFFFF"/>
        </w:rPr>
        <w:t>n;j</w:t>
      </w:r>
      <w:proofErr w:type="spellEnd"/>
      <w:r w:rsidRPr="006F554E">
        <w:rPr>
          <w:rFonts w:ascii="微软雅黑" w:eastAsia="微软雅黑" w:hAnsi="微软雅黑" w:cs="微软雅黑"/>
          <w:sz w:val="24"/>
          <w:shd w:val="clear" w:color="auto" w:fill="FFFFFF"/>
        </w:rPr>
        <w:t>++)</w:t>
      </w:r>
    </w:p>
    <w:p w14:paraId="5AE72347" w14:textId="737D0FB2" w:rsidR="00675A83" w:rsidRPr="006F554E" w:rsidRDefault="006F554E" w:rsidP="006F554E">
      <w:p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 xml:space="preserve">        x=x+</w:t>
      </w:r>
      <w:proofErr w:type="gramStart"/>
      <w:r w:rsidRPr="006F554E">
        <w:rPr>
          <w:rFonts w:ascii="微软雅黑" w:eastAsia="微软雅黑" w:hAnsi="微软雅黑" w:cs="微软雅黑"/>
          <w:sz w:val="24"/>
          <w:shd w:val="clear" w:color="auto" w:fill="FFFFFF"/>
        </w:rPr>
        <w:t>1;</w:t>
      </w:r>
      <w:r w:rsidR="00000000" w:rsidRPr="006F554E">
        <w:rPr>
          <w:rFonts w:ascii="微软雅黑" w:eastAsia="微软雅黑" w:hAnsi="微软雅黑" w:cs="微软雅黑" w:hint="eastAsia"/>
          <w:sz w:val="24"/>
          <w:shd w:val="clear" w:color="auto" w:fill="FFFFFF"/>
        </w:rPr>
        <w:t>O</w:t>
      </w:r>
      <w:proofErr w:type="gramEnd"/>
      <w:r w:rsidR="00000000" w:rsidRPr="006F554E">
        <w:rPr>
          <w:rFonts w:ascii="微软雅黑" w:eastAsia="微软雅黑" w:hAnsi="微软雅黑" w:cs="微软雅黑" w:hint="eastAsia"/>
          <w:sz w:val="24"/>
          <w:shd w:val="clear" w:color="auto" w:fill="FFFFFF"/>
        </w:rPr>
        <w:t>(2n)</w:t>
      </w:r>
    </w:p>
    <w:p w14:paraId="70413561" w14:textId="77777777" w:rsidR="00675A83" w:rsidRPr="006F554E" w:rsidRDefault="00000000" w:rsidP="006F554E">
      <w:pPr>
        <w:numPr>
          <w:ilvl w:val="0"/>
          <w:numId w:val="16"/>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O(n)</w:t>
      </w:r>
    </w:p>
    <w:p w14:paraId="10A9BB3C" w14:textId="77777777" w:rsidR="00675A83" w:rsidRPr="006F554E" w:rsidRDefault="00000000" w:rsidP="006F554E">
      <w:pPr>
        <w:numPr>
          <w:ilvl w:val="0"/>
          <w:numId w:val="16"/>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O(n2)</w:t>
      </w:r>
    </w:p>
    <w:p w14:paraId="5A809CF9" w14:textId="77777777" w:rsidR="00675A83" w:rsidRPr="006F554E" w:rsidRDefault="00000000" w:rsidP="006F554E">
      <w:pPr>
        <w:numPr>
          <w:ilvl w:val="0"/>
          <w:numId w:val="16"/>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O(log2n)</w:t>
      </w:r>
    </w:p>
    <w:p w14:paraId="1312F4CC" w14:textId="77777777" w:rsidR="00675A83" w:rsidRPr="006F554E" w:rsidRDefault="00000000" w:rsidP="006F554E">
      <w:pPr>
        <w:numPr>
          <w:ilvl w:val="0"/>
          <w:numId w:val="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程序段 FOR  i:=n-</w:t>
      </w:r>
      <w:proofErr w:type="gramStart"/>
      <w:r w:rsidRPr="006F554E">
        <w:rPr>
          <w:rFonts w:ascii="微软雅黑" w:eastAsia="微软雅黑" w:hAnsi="微软雅黑" w:cs="微软雅黑" w:hint="eastAsia"/>
          <w:sz w:val="24"/>
          <w:shd w:val="clear" w:color="auto" w:fill="FFFFFF"/>
        </w:rPr>
        <w:t>1  DOWNTO</w:t>
      </w:r>
      <w:proofErr w:type="gramEnd"/>
      <w:r w:rsidRPr="006F554E">
        <w:rPr>
          <w:rFonts w:ascii="微软雅黑" w:eastAsia="微软雅黑" w:hAnsi="微软雅黑" w:cs="微软雅黑" w:hint="eastAsia"/>
          <w:sz w:val="24"/>
          <w:shd w:val="clear" w:color="auto" w:fill="FFFFFF"/>
        </w:rPr>
        <w:t xml:space="preserve">  1  DO</w:t>
      </w:r>
    </w:p>
    <w:p w14:paraId="5945DEA5" w14:textId="77777777" w:rsidR="00675A83" w:rsidRPr="006F554E" w:rsidRDefault="00000000" w:rsidP="006F554E">
      <w:p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 xml:space="preserve">          FOR </w:t>
      </w:r>
      <w:proofErr w:type="gramStart"/>
      <w:r w:rsidRPr="006F554E">
        <w:rPr>
          <w:rFonts w:ascii="微软雅黑" w:eastAsia="微软雅黑" w:hAnsi="微软雅黑" w:cs="微软雅黑" w:hint="eastAsia"/>
          <w:sz w:val="24"/>
          <w:shd w:val="clear" w:color="auto" w:fill="FFFFFF"/>
        </w:rPr>
        <w:t>j:=</w:t>
      </w:r>
      <w:proofErr w:type="gramEnd"/>
      <w:r w:rsidRPr="006F554E">
        <w:rPr>
          <w:rFonts w:ascii="微软雅黑" w:eastAsia="微软雅黑" w:hAnsi="微软雅黑" w:cs="微软雅黑" w:hint="eastAsia"/>
          <w:sz w:val="24"/>
          <w:shd w:val="clear" w:color="auto" w:fill="FFFFFF"/>
        </w:rPr>
        <w:t xml:space="preserve">1 TO </w:t>
      </w:r>
      <w:proofErr w:type="spellStart"/>
      <w:r w:rsidRPr="006F554E">
        <w:rPr>
          <w:rFonts w:ascii="微软雅黑" w:eastAsia="微软雅黑" w:hAnsi="微软雅黑" w:cs="微软雅黑" w:hint="eastAsia"/>
          <w:sz w:val="24"/>
          <w:shd w:val="clear" w:color="auto" w:fill="FFFFFF"/>
        </w:rPr>
        <w:t>i</w:t>
      </w:r>
      <w:proofErr w:type="spellEnd"/>
      <w:r w:rsidRPr="006F554E">
        <w:rPr>
          <w:rFonts w:ascii="微软雅黑" w:eastAsia="微软雅黑" w:hAnsi="微软雅黑" w:cs="微软雅黑" w:hint="eastAsia"/>
          <w:sz w:val="24"/>
          <w:shd w:val="clear" w:color="auto" w:fill="FFFFFF"/>
        </w:rPr>
        <w:t xml:space="preserve"> DO</w:t>
      </w:r>
    </w:p>
    <w:p w14:paraId="687B440B" w14:textId="77777777" w:rsidR="00675A83" w:rsidRPr="006F554E" w:rsidRDefault="00000000" w:rsidP="006F554E">
      <w:p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lastRenderedPageBreak/>
        <w:t xml:space="preserve">              IF A[j]&gt;A[j+1]</w:t>
      </w:r>
    </w:p>
    <w:p w14:paraId="5BEE4D9C" w14:textId="77777777" w:rsidR="00675A83" w:rsidRPr="006F554E" w:rsidRDefault="00000000" w:rsidP="006F554E">
      <w:p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 xml:space="preserve">                  THEN  A[j]与A[j+1]对换；</w:t>
      </w:r>
    </w:p>
    <w:p w14:paraId="60243DED" w14:textId="77777777" w:rsidR="00675A83" w:rsidRPr="006F554E" w:rsidRDefault="00000000" w:rsidP="006F554E">
      <w:p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其中 n为正整数，则最后一行的语句频度在最坏情况下是（D）</w:t>
      </w:r>
    </w:p>
    <w:p w14:paraId="69688848" w14:textId="77777777" w:rsidR="00675A83" w:rsidRPr="006F554E" w:rsidRDefault="00000000" w:rsidP="006F554E">
      <w:pPr>
        <w:numPr>
          <w:ilvl w:val="0"/>
          <w:numId w:val="17"/>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O（n）</w:t>
      </w:r>
    </w:p>
    <w:p w14:paraId="6A413487" w14:textId="77777777" w:rsidR="00675A83" w:rsidRPr="006F554E" w:rsidRDefault="00000000" w:rsidP="006F554E">
      <w:pPr>
        <w:numPr>
          <w:ilvl w:val="0"/>
          <w:numId w:val="17"/>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O(</w:t>
      </w:r>
      <w:proofErr w:type="spellStart"/>
      <w:r w:rsidRPr="006F554E">
        <w:rPr>
          <w:rFonts w:ascii="微软雅黑" w:eastAsia="微软雅黑" w:hAnsi="微软雅黑" w:cs="微软雅黑" w:hint="eastAsia"/>
          <w:sz w:val="24"/>
          <w:shd w:val="clear" w:color="auto" w:fill="FFFFFF"/>
        </w:rPr>
        <w:t>nlogn</w:t>
      </w:r>
      <w:proofErr w:type="spellEnd"/>
      <w:r w:rsidRPr="006F554E">
        <w:rPr>
          <w:rFonts w:ascii="微软雅黑" w:eastAsia="微软雅黑" w:hAnsi="微软雅黑" w:cs="微软雅黑" w:hint="eastAsia"/>
          <w:sz w:val="24"/>
          <w:shd w:val="clear" w:color="auto" w:fill="FFFFFF"/>
        </w:rPr>
        <w:t>)</w:t>
      </w:r>
    </w:p>
    <w:p w14:paraId="62892157" w14:textId="77777777" w:rsidR="00675A83" w:rsidRPr="006F554E" w:rsidRDefault="00000000" w:rsidP="006F554E">
      <w:pPr>
        <w:numPr>
          <w:ilvl w:val="0"/>
          <w:numId w:val="17"/>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O(n3)</w:t>
      </w:r>
    </w:p>
    <w:p w14:paraId="41D101F0" w14:textId="77777777" w:rsidR="00675A83" w:rsidRPr="006F554E" w:rsidRDefault="00000000" w:rsidP="006F554E">
      <w:pPr>
        <w:numPr>
          <w:ilvl w:val="0"/>
          <w:numId w:val="17"/>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O(n2)</w:t>
      </w:r>
    </w:p>
    <w:p w14:paraId="0A442D48" w14:textId="77777777" w:rsidR="00675A83" w:rsidRPr="006F554E" w:rsidRDefault="00000000" w:rsidP="006F554E">
      <w:pPr>
        <w:numPr>
          <w:ilvl w:val="0"/>
          <w:numId w:val="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算法分析的目的是（C）</w:t>
      </w:r>
    </w:p>
    <w:p w14:paraId="7489D581" w14:textId="77777777" w:rsidR="00675A83" w:rsidRPr="006F554E" w:rsidRDefault="00000000" w:rsidP="006F554E">
      <w:pPr>
        <w:numPr>
          <w:ilvl w:val="0"/>
          <w:numId w:val="18"/>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找出数据结构的合理性</w:t>
      </w:r>
    </w:p>
    <w:p w14:paraId="66D0B876" w14:textId="77777777" w:rsidR="00675A83" w:rsidRPr="006F554E" w:rsidRDefault="00000000" w:rsidP="006F554E">
      <w:pPr>
        <w:numPr>
          <w:ilvl w:val="0"/>
          <w:numId w:val="18"/>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研究算法中输入和输出的关系</w:t>
      </w:r>
    </w:p>
    <w:p w14:paraId="704177C8" w14:textId="77777777" w:rsidR="00675A83" w:rsidRPr="006F554E" w:rsidRDefault="00000000" w:rsidP="006F554E">
      <w:pPr>
        <w:numPr>
          <w:ilvl w:val="0"/>
          <w:numId w:val="18"/>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分析算法的效率以求改进</w:t>
      </w:r>
    </w:p>
    <w:p w14:paraId="1A9D2999" w14:textId="77777777" w:rsidR="00675A83" w:rsidRPr="006F554E" w:rsidRDefault="00000000" w:rsidP="006F554E">
      <w:pPr>
        <w:numPr>
          <w:ilvl w:val="0"/>
          <w:numId w:val="18"/>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分析算法的易懂性和文档性</w:t>
      </w:r>
    </w:p>
    <w:p w14:paraId="1A518277" w14:textId="77777777" w:rsidR="00675A83" w:rsidRPr="006F554E" w:rsidRDefault="00000000" w:rsidP="006F554E">
      <w:pPr>
        <w:numPr>
          <w:ilvl w:val="0"/>
          <w:numId w:val="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数据结构的基本操作的设置的最重要的准则是，实现应用程序与存储结构的独立</w:t>
      </w:r>
      <w:r w:rsidRPr="006F554E">
        <w:rPr>
          <w:rFonts w:ascii="微软雅黑" w:eastAsia="微软雅黑" w:hAnsi="微软雅黑" w:cs="微软雅黑" w:hint="eastAsia"/>
          <w:sz w:val="24"/>
          <w:shd w:val="clear" w:color="auto" w:fill="FFFFFF"/>
        </w:rPr>
        <w:t>。对</w:t>
      </w:r>
    </w:p>
    <w:p w14:paraId="4406C554" w14:textId="77777777" w:rsidR="00675A83" w:rsidRPr="006F554E" w:rsidRDefault="00000000" w:rsidP="006F554E">
      <w:pPr>
        <w:numPr>
          <w:ilvl w:val="0"/>
          <w:numId w:val="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数据结构中评价算法的两个重要指标是算法的时间复杂度和空间复杂度</w:t>
      </w:r>
      <w:r w:rsidRPr="006F554E">
        <w:rPr>
          <w:rFonts w:ascii="微软雅黑" w:eastAsia="微软雅黑" w:hAnsi="微软雅黑" w:cs="微软雅黑" w:hint="eastAsia"/>
          <w:sz w:val="24"/>
          <w:shd w:val="clear" w:color="auto" w:fill="FFFFFF"/>
        </w:rPr>
        <w:t>。对</w:t>
      </w:r>
    </w:p>
    <w:p w14:paraId="52CD06E6" w14:textId="77777777" w:rsidR="00675A83" w:rsidRPr="006F554E" w:rsidRDefault="00000000" w:rsidP="006F554E">
      <w:pPr>
        <w:spacing w:line="240" w:lineRule="atLeast"/>
        <w:jc w:val="center"/>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w:t>
      </w:r>
    </w:p>
    <w:p w14:paraId="1E8E882A" w14:textId="77777777" w:rsidR="00675A83" w:rsidRPr="006F554E" w:rsidRDefault="00000000" w:rsidP="006F554E">
      <w:pPr>
        <w:spacing w:line="240" w:lineRule="atLeast"/>
        <w:jc w:val="left"/>
        <w:rPr>
          <w:rFonts w:ascii="微软雅黑" w:eastAsia="微软雅黑" w:hAnsi="微软雅黑" w:cs="微软雅黑"/>
          <w:b/>
          <w:bCs/>
          <w:sz w:val="24"/>
          <w:shd w:val="clear" w:color="auto" w:fill="FFFFFF"/>
        </w:rPr>
      </w:pPr>
      <w:r w:rsidRPr="006F554E">
        <w:rPr>
          <w:rFonts w:ascii="微软雅黑" w:eastAsia="微软雅黑" w:hAnsi="微软雅黑" w:cs="微软雅黑" w:hint="eastAsia"/>
          <w:b/>
          <w:bCs/>
          <w:sz w:val="24"/>
          <w:shd w:val="clear" w:color="auto" w:fill="FFFFFF"/>
        </w:rPr>
        <w:t>第二章</w:t>
      </w:r>
    </w:p>
    <w:p w14:paraId="5D0A683B" w14:textId="77777777" w:rsidR="00675A83" w:rsidRPr="006F554E" w:rsidRDefault="00000000" w:rsidP="006F554E">
      <w:pPr>
        <w:numPr>
          <w:ilvl w:val="0"/>
          <w:numId w:val="1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下述哪一条是顺序存储结构的优点？  （A）</w:t>
      </w:r>
    </w:p>
    <w:p w14:paraId="734D8961" w14:textId="77777777" w:rsidR="00675A83" w:rsidRPr="006F554E" w:rsidRDefault="00000000" w:rsidP="006F554E">
      <w:pPr>
        <w:numPr>
          <w:ilvl w:val="0"/>
          <w:numId w:val="20"/>
        </w:numPr>
        <w:spacing w:line="240" w:lineRule="atLeast"/>
        <w:jc w:val="left"/>
        <w:rPr>
          <w:rFonts w:ascii="微软雅黑" w:eastAsia="微软雅黑" w:hAnsi="微软雅黑" w:cs="微软雅黑"/>
          <w:sz w:val="24"/>
          <w:shd w:val="clear" w:color="auto" w:fill="FFFFFF"/>
        </w:rPr>
      </w:pPr>
      <w:proofErr w:type="gramStart"/>
      <w:r w:rsidRPr="006F554E">
        <w:rPr>
          <w:rFonts w:ascii="微软雅黑" w:eastAsia="微软雅黑" w:hAnsi="微软雅黑" w:cs="微软雅黑" w:hint="eastAsia"/>
          <w:sz w:val="24"/>
          <w:shd w:val="clear" w:color="auto" w:fill="FFFFFF"/>
        </w:rPr>
        <w:t>存储密度</w:t>
      </w:r>
      <w:proofErr w:type="gramEnd"/>
      <w:r w:rsidRPr="006F554E">
        <w:rPr>
          <w:rFonts w:ascii="微软雅黑" w:eastAsia="微软雅黑" w:hAnsi="微软雅黑" w:cs="微软雅黑" w:hint="eastAsia"/>
          <w:sz w:val="24"/>
          <w:shd w:val="clear" w:color="auto" w:fill="FFFFFF"/>
        </w:rPr>
        <w:t>大</w:t>
      </w:r>
    </w:p>
    <w:p w14:paraId="009C484D" w14:textId="77777777" w:rsidR="00675A83" w:rsidRPr="006F554E" w:rsidRDefault="00000000" w:rsidP="006F554E">
      <w:pPr>
        <w:numPr>
          <w:ilvl w:val="0"/>
          <w:numId w:val="20"/>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插入运算方便</w:t>
      </w:r>
    </w:p>
    <w:p w14:paraId="068E6168" w14:textId="77777777" w:rsidR="00675A83" w:rsidRPr="006F554E" w:rsidRDefault="00000000" w:rsidP="006F554E">
      <w:pPr>
        <w:numPr>
          <w:ilvl w:val="0"/>
          <w:numId w:val="20"/>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删除运算方便</w:t>
      </w:r>
    </w:p>
    <w:p w14:paraId="1F3B8570" w14:textId="77777777" w:rsidR="00675A83" w:rsidRPr="006F554E" w:rsidRDefault="00000000" w:rsidP="006F554E">
      <w:pPr>
        <w:numPr>
          <w:ilvl w:val="0"/>
          <w:numId w:val="20"/>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可方便地用于各种逻辑结构的存储表示</w:t>
      </w:r>
    </w:p>
    <w:p w14:paraId="497AD091" w14:textId="77777777" w:rsidR="00675A83" w:rsidRPr="006F554E" w:rsidRDefault="00000000" w:rsidP="006F554E">
      <w:pPr>
        <w:numPr>
          <w:ilvl w:val="0"/>
          <w:numId w:val="1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lastRenderedPageBreak/>
        <w:t>线性表是具有n</w:t>
      </w:r>
      <w:proofErr w:type="gramStart"/>
      <w:r w:rsidRPr="006F554E">
        <w:rPr>
          <w:rFonts w:ascii="微软雅黑" w:eastAsia="微软雅黑" w:hAnsi="微软雅黑" w:cs="微软雅黑" w:hint="eastAsia"/>
          <w:sz w:val="24"/>
          <w:shd w:val="clear" w:color="auto" w:fill="FFFFFF"/>
        </w:rPr>
        <w:t>个</w:t>
      </w:r>
      <w:proofErr w:type="gramEnd"/>
      <w:r w:rsidRPr="006F554E">
        <w:rPr>
          <w:rFonts w:ascii="微软雅黑" w:eastAsia="微软雅黑" w:hAnsi="微软雅黑" w:cs="微软雅黑" w:hint="eastAsia"/>
          <w:sz w:val="24"/>
          <w:shd w:val="clear" w:color="auto" w:fill="FFFFFF"/>
        </w:rPr>
        <w:t>（C ）的有限序列（n&gt;0）</w:t>
      </w:r>
    </w:p>
    <w:p w14:paraId="07A0320B" w14:textId="77777777" w:rsidR="00675A83" w:rsidRPr="006F554E" w:rsidRDefault="00000000" w:rsidP="006F554E">
      <w:pPr>
        <w:numPr>
          <w:ilvl w:val="0"/>
          <w:numId w:val="2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表元素</w:t>
      </w:r>
    </w:p>
    <w:p w14:paraId="27AC863F" w14:textId="77777777" w:rsidR="00675A83" w:rsidRPr="006F554E" w:rsidRDefault="00000000" w:rsidP="006F554E">
      <w:pPr>
        <w:numPr>
          <w:ilvl w:val="0"/>
          <w:numId w:val="2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字符</w:t>
      </w:r>
    </w:p>
    <w:p w14:paraId="20A6E5D9" w14:textId="77777777" w:rsidR="00675A83" w:rsidRPr="006F554E" w:rsidRDefault="00000000" w:rsidP="006F554E">
      <w:pPr>
        <w:numPr>
          <w:ilvl w:val="0"/>
          <w:numId w:val="2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数据元素</w:t>
      </w:r>
    </w:p>
    <w:p w14:paraId="3DCC69D5" w14:textId="77777777" w:rsidR="00675A83" w:rsidRPr="006F554E" w:rsidRDefault="00000000" w:rsidP="006F554E">
      <w:pPr>
        <w:numPr>
          <w:ilvl w:val="0"/>
          <w:numId w:val="2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数据项</w:t>
      </w:r>
    </w:p>
    <w:p w14:paraId="6604EC77" w14:textId="77777777" w:rsidR="00675A83" w:rsidRPr="006F554E" w:rsidRDefault="00000000" w:rsidP="006F554E">
      <w:pPr>
        <w:numPr>
          <w:ilvl w:val="0"/>
          <w:numId w:val="2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信息项</w:t>
      </w:r>
    </w:p>
    <w:p w14:paraId="65F07422" w14:textId="77777777" w:rsidR="00675A83" w:rsidRPr="006F554E" w:rsidRDefault="00000000" w:rsidP="006F554E">
      <w:pPr>
        <w:numPr>
          <w:ilvl w:val="0"/>
          <w:numId w:val="1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线性表的特点是每个元素都有一个前驱和一个后继</w:t>
      </w:r>
      <w:r w:rsidRPr="006F554E">
        <w:rPr>
          <w:rFonts w:ascii="微软雅黑" w:eastAsia="微软雅黑" w:hAnsi="微软雅黑" w:cs="微软雅黑" w:hint="eastAsia"/>
          <w:sz w:val="24"/>
          <w:shd w:val="clear" w:color="auto" w:fill="FFFFFF"/>
        </w:rPr>
        <w:t>。错</w:t>
      </w:r>
    </w:p>
    <w:p w14:paraId="54A43390" w14:textId="77777777" w:rsidR="00675A83" w:rsidRPr="006F554E" w:rsidRDefault="00000000" w:rsidP="006F554E">
      <w:pPr>
        <w:numPr>
          <w:ilvl w:val="0"/>
          <w:numId w:val="1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线性表只能用顺序存储结构实现</w:t>
      </w:r>
      <w:r w:rsidRPr="006F554E">
        <w:rPr>
          <w:rFonts w:ascii="微软雅黑" w:eastAsia="微软雅黑" w:hAnsi="微软雅黑" w:cs="微软雅黑" w:hint="eastAsia"/>
          <w:sz w:val="24"/>
          <w:shd w:val="clear" w:color="auto" w:fill="FFFFFF"/>
        </w:rPr>
        <w:t>。错</w:t>
      </w:r>
    </w:p>
    <w:p w14:paraId="3A5AF4C7" w14:textId="77777777" w:rsidR="00675A83" w:rsidRPr="006F554E" w:rsidRDefault="00000000" w:rsidP="006F554E">
      <w:pPr>
        <w:numPr>
          <w:ilvl w:val="0"/>
          <w:numId w:val="1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顺序存储结构的主要缺点是不利于插入或删除操作</w:t>
      </w:r>
      <w:r w:rsidRPr="006F554E">
        <w:rPr>
          <w:rFonts w:ascii="微软雅黑" w:eastAsia="微软雅黑" w:hAnsi="微软雅黑" w:cs="微软雅黑" w:hint="eastAsia"/>
          <w:sz w:val="24"/>
          <w:shd w:val="clear" w:color="auto" w:fill="FFFFFF"/>
        </w:rPr>
        <w:t>。对</w:t>
      </w:r>
    </w:p>
    <w:p w14:paraId="4E6D4B7C" w14:textId="77777777" w:rsidR="00675A83" w:rsidRPr="006F554E" w:rsidRDefault="00000000" w:rsidP="006F554E">
      <w:pPr>
        <w:numPr>
          <w:ilvl w:val="0"/>
          <w:numId w:val="1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线性表就是顺序存储的表</w:t>
      </w:r>
      <w:r w:rsidRPr="006F554E">
        <w:rPr>
          <w:rFonts w:ascii="微软雅黑" w:eastAsia="微软雅黑" w:hAnsi="微软雅黑" w:cs="微软雅黑" w:hint="eastAsia"/>
          <w:sz w:val="24"/>
          <w:shd w:val="clear" w:color="auto" w:fill="FFFFFF"/>
        </w:rPr>
        <w:t>。错</w:t>
      </w:r>
    </w:p>
    <w:p w14:paraId="51F5C20A" w14:textId="77777777" w:rsidR="00675A83" w:rsidRPr="006F554E" w:rsidRDefault="00000000" w:rsidP="006F554E">
      <w:pPr>
        <w:numPr>
          <w:ilvl w:val="0"/>
          <w:numId w:val="1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取线性表的第</w:t>
      </w:r>
      <w:proofErr w:type="spellStart"/>
      <w:r w:rsidRPr="006F554E">
        <w:rPr>
          <w:rFonts w:ascii="微软雅黑" w:eastAsia="微软雅黑" w:hAnsi="微软雅黑" w:cs="微软雅黑"/>
          <w:sz w:val="24"/>
          <w:shd w:val="clear" w:color="auto" w:fill="FFFFFF"/>
        </w:rPr>
        <w:t>i</w:t>
      </w:r>
      <w:proofErr w:type="spellEnd"/>
      <w:proofErr w:type="gramStart"/>
      <w:r w:rsidRPr="006F554E">
        <w:rPr>
          <w:rFonts w:ascii="微软雅黑" w:eastAsia="微软雅黑" w:hAnsi="微软雅黑" w:cs="微软雅黑"/>
          <w:sz w:val="24"/>
          <w:shd w:val="clear" w:color="auto" w:fill="FFFFFF"/>
        </w:rPr>
        <w:t>个</w:t>
      </w:r>
      <w:proofErr w:type="gramEnd"/>
      <w:r w:rsidRPr="006F554E">
        <w:rPr>
          <w:rFonts w:ascii="微软雅黑" w:eastAsia="微软雅黑" w:hAnsi="微软雅黑" w:cs="微软雅黑"/>
          <w:sz w:val="24"/>
          <w:shd w:val="clear" w:color="auto" w:fill="FFFFFF"/>
        </w:rPr>
        <w:t>元素的时间同</w:t>
      </w:r>
      <w:proofErr w:type="spellStart"/>
      <w:r w:rsidRPr="006F554E">
        <w:rPr>
          <w:rFonts w:ascii="微软雅黑" w:eastAsia="微软雅黑" w:hAnsi="微软雅黑" w:cs="微软雅黑"/>
          <w:sz w:val="24"/>
          <w:shd w:val="clear" w:color="auto" w:fill="FFFFFF"/>
        </w:rPr>
        <w:t>i</w:t>
      </w:r>
      <w:proofErr w:type="spellEnd"/>
      <w:r w:rsidRPr="006F554E">
        <w:rPr>
          <w:rFonts w:ascii="微软雅黑" w:eastAsia="微软雅黑" w:hAnsi="微软雅黑" w:cs="微软雅黑"/>
          <w:sz w:val="24"/>
          <w:shd w:val="clear" w:color="auto" w:fill="FFFFFF"/>
        </w:rPr>
        <w:t>的大小有关</w:t>
      </w:r>
      <w:r w:rsidRPr="006F554E">
        <w:rPr>
          <w:rFonts w:ascii="微软雅黑" w:eastAsia="微软雅黑" w:hAnsi="微软雅黑" w:cs="微软雅黑" w:hint="eastAsia"/>
          <w:sz w:val="24"/>
          <w:shd w:val="clear" w:color="auto" w:fill="FFFFFF"/>
        </w:rPr>
        <w:t>。错</w:t>
      </w:r>
    </w:p>
    <w:p w14:paraId="5C21EC59" w14:textId="77777777" w:rsidR="00675A83" w:rsidRPr="006F554E" w:rsidRDefault="00000000" w:rsidP="006F554E">
      <w:pPr>
        <w:numPr>
          <w:ilvl w:val="0"/>
          <w:numId w:val="1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线性表的顺序存储结构具有三个弱点，其中不正确的是（D）</w:t>
      </w:r>
    </w:p>
    <w:p w14:paraId="1C74EFB2" w14:textId="77777777" w:rsidR="00675A83" w:rsidRPr="006F554E" w:rsidRDefault="00000000" w:rsidP="006F554E">
      <w:pPr>
        <w:numPr>
          <w:ilvl w:val="0"/>
          <w:numId w:val="2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插入或删除操作时需</w:t>
      </w:r>
      <w:proofErr w:type="gramStart"/>
      <w:r w:rsidRPr="006F554E">
        <w:rPr>
          <w:rFonts w:ascii="微软雅黑" w:eastAsia="微软雅黑" w:hAnsi="微软雅黑" w:cs="微软雅黑" w:hint="eastAsia"/>
          <w:sz w:val="24"/>
          <w:shd w:val="clear" w:color="auto" w:fill="FFFFFF"/>
        </w:rPr>
        <w:t>移动大量元素</w:t>
      </w:r>
      <w:proofErr w:type="gramEnd"/>
    </w:p>
    <w:p w14:paraId="4D1C3F94" w14:textId="77777777" w:rsidR="00675A83" w:rsidRPr="006F554E" w:rsidRDefault="00000000" w:rsidP="006F554E">
      <w:pPr>
        <w:numPr>
          <w:ilvl w:val="0"/>
          <w:numId w:val="22"/>
        </w:numPr>
        <w:spacing w:line="240" w:lineRule="atLeast"/>
        <w:jc w:val="left"/>
        <w:rPr>
          <w:rFonts w:ascii="微软雅黑" w:eastAsia="微软雅黑" w:hAnsi="微软雅黑" w:cs="微软雅黑"/>
          <w:sz w:val="24"/>
          <w:shd w:val="clear" w:color="auto" w:fill="FFFFFF"/>
        </w:rPr>
      </w:pPr>
      <w:proofErr w:type="gramStart"/>
      <w:r w:rsidRPr="006F554E">
        <w:rPr>
          <w:rFonts w:ascii="微软雅黑" w:eastAsia="微软雅黑" w:hAnsi="微软雅黑" w:cs="微软雅黑" w:hint="eastAsia"/>
          <w:sz w:val="24"/>
          <w:shd w:val="clear" w:color="auto" w:fill="FFFFFF"/>
        </w:rPr>
        <w:t>存储空间</w:t>
      </w:r>
      <w:proofErr w:type="gramEnd"/>
      <w:r w:rsidRPr="006F554E">
        <w:rPr>
          <w:rFonts w:ascii="微软雅黑" w:eastAsia="微软雅黑" w:hAnsi="微软雅黑" w:cs="微软雅黑" w:hint="eastAsia"/>
          <w:sz w:val="24"/>
          <w:shd w:val="clear" w:color="auto" w:fill="FFFFFF"/>
        </w:rPr>
        <w:t>往往不能得到充分利用</w:t>
      </w:r>
    </w:p>
    <w:p w14:paraId="4FBFE848" w14:textId="77777777" w:rsidR="00675A83" w:rsidRPr="006F554E" w:rsidRDefault="00000000" w:rsidP="006F554E">
      <w:pPr>
        <w:numPr>
          <w:ilvl w:val="0"/>
          <w:numId w:val="2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表的容量难以扩充</w:t>
      </w:r>
    </w:p>
    <w:p w14:paraId="103EF1FE" w14:textId="77777777" w:rsidR="00675A83" w:rsidRPr="006F554E" w:rsidRDefault="00000000" w:rsidP="006F554E">
      <w:pPr>
        <w:numPr>
          <w:ilvl w:val="0"/>
          <w:numId w:val="2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访问第</w:t>
      </w:r>
      <w:proofErr w:type="spellStart"/>
      <w:r w:rsidRPr="006F554E">
        <w:rPr>
          <w:rFonts w:ascii="微软雅黑" w:eastAsia="微软雅黑" w:hAnsi="微软雅黑" w:cs="微软雅黑" w:hint="eastAsia"/>
          <w:sz w:val="24"/>
          <w:shd w:val="clear" w:color="auto" w:fill="FFFFFF"/>
        </w:rPr>
        <w:t>i</w:t>
      </w:r>
      <w:proofErr w:type="spellEnd"/>
      <w:proofErr w:type="gramStart"/>
      <w:r w:rsidRPr="006F554E">
        <w:rPr>
          <w:rFonts w:ascii="微软雅黑" w:eastAsia="微软雅黑" w:hAnsi="微软雅黑" w:cs="微软雅黑" w:hint="eastAsia"/>
          <w:sz w:val="24"/>
          <w:shd w:val="clear" w:color="auto" w:fill="FFFFFF"/>
        </w:rPr>
        <w:t>个</w:t>
      </w:r>
      <w:proofErr w:type="gramEnd"/>
      <w:r w:rsidRPr="006F554E">
        <w:rPr>
          <w:rFonts w:ascii="微软雅黑" w:eastAsia="微软雅黑" w:hAnsi="微软雅黑" w:cs="微软雅黑" w:hint="eastAsia"/>
          <w:sz w:val="24"/>
          <w:shd w:val="clear" w:color="auto" w:fill="FFFFFF"/>
        </w:rPr>
        <w:t>结点速度慢</w:t>
      </w:r>
    </w:p>
    <w:p w14:paraId="59D65CF6" w14:textId="77777777" w:rsidR="00675A83" w:rsidRPr="006F554E" w:rsidRDefault="00000000" w:rsidP="006F554E">
      <w:pPr>
        <w:numPr>
          <w:ilvl w:val="0"/>
          <w:numId w:val="1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若长度为n的线性表采用顺序存储结构，在其第</w:t>
      </w:r>
      <w:proofErr w:type="spellStart"/>
      <w:r w:rsidRPr="006F554E">
        <w:rPr>
          <w:rFonts w:ascii="微软雅黑" w:eastAsia="微软雅黑" w:hAnsi="微软雅黑" w:cs="微软雅黑" w:hint="eastAsia"/>
          <w:sz w:val="24"/>
          <w:shd w:val="clear" w:color="auto" w:fill="FFFFFF"/>
        </w:rPr>
        <w:t>i</w:t>
      </w:r>
      <w:proofErr w:type="spellEnd"/>
      <w:proofErr w:type="gramStart"/>
      <w:r w:rsidRPr="006F554E">
        <w:rPr>
          <w:rFonts w:ascii="微软雅黑" w:eastAsia="微软雅黑" w:hAnsi="微软雅黑" w:cs="微软雅黑" w:hint="eastAsia"/>
          <w:sz w:val="24"/>
          <w:shd w:val="clear" w:color="auto" w:fill="FFFFFF"/>
        </w:rPr>
        <w:t>个</w:t>
      </w:r>
      <w:proofErr w:type="gramEnd"/>
      <w:r w:rsidRPr="006F554E">
        <w:rPr>
          <w:rFonts w:ascii="微软雅黑" w:eastAsia="微软雅黑" w:hAnsi="微软雅黑" w:cs="微软雅黑" w:hint="eastAsia"/>
          <w:sz w:val="24"/>
          <w:shd w:val="clear" w:color="auto" w:fill="FFFFFF"/>
        </w:rPr>
        <w:t>位置插入一个新元素的算法的时间复杂度为（C）(1&lt;=</w:t>
      </w:r>
      <w:proofErr w:type="spellStart"/>
      <w:r w:rsidRPr="006F554E">
        <w:rPr>
          <w:rFonts w:ascii="微软雅黑" w:eastAsia="微软雅黑" w:hAnsi="微软雅黑" w:cs="微软雅黑" w:hint="eastAsia"/>
          <w:sz w:val="24"/>
          <w:shd w:val="clear" w:color="auto" w:fill="FFFFFF"/>
        </w:rPr>
        <w:t>i</w:t>
      </w:r>
      <w:proofErr w:type="spellEnd"/>
      <w:r w:rsidRPr="006F554E">
        <w:rPr>
          <w:rFonts w:ascii="微软雅黑" w:eastAsia="微软雅黑" w:hAnsi="微软雅黑" w:cs="微软雅黑" w:hint="eastAsia"/>
          <w:sz w:val="24"/>
          <w:shd w:val="clear" w:color="auto" w:fill="FFFFFF"/>
        </w:rPr>
        <w:t>&lt;=n+1)</w:t>
      </w:r>
    </w:p>
    <w:p w14:paraId="0FB93258" w14:textId="77777777" w:rsidR="00675A83" w:rsidRPr="006F554E" w:rsidRDefault="00000000" w:rsidP="006F554E">
      <w:pPr>
        <w:numPr>
          <w:ilvl w:val="0"/>
          <w:numId w:val="23"/>
        </w:numPr>
        <w:spacing w:line="240" w:lineRule="atLeast"/>
        <w:jc w:val="left"/>
        <w:rPr>
          <w:rFonts w:ascii="微软雅黑" w:eastAsia="微软雅黑" w:hAnsi="微软雅黑" w:cs="微软雅黑"/>
          <w:sz w:val="24"/>
          <w:shd w:val="clear" w:color="auto" w:fill="FFFFFF"/>
        </w:rPr>
      </w:pPr>
      <w:proofErr w:type="gramStart"/>
      <w:r w:rsidRPr="006F554E">
        <w:rPr>
          <w:rFonts w:ascii="微软雅黑" w:eastAsia="微软雅黑" w:hAnsi="微软雅黑" w:cs="微软雅黑" w:hint="eastAsia"/>
          <w:sz w:val="24"/>
          <w:shd w:val="clear" w:color="auto" w:fill="FFFFFF"/>
        </w:rPr>
        <w:t>O(</w:t>
      </w:r>
      <w:proofErr w:type="gramEnd"/>
      <w:r w:rsidRPr="006F554E">
        <w:rPr>
          <w:rFonts w:ascii="微软雅黑" w:eastAsia="微软雅黑" w:hAnsi="微软雅黑" w:cs="微软雅黑" w:hint="eastAsia"/>
          <w:sz w:val="24"/>
          <w:shd w:val="clear" w:color="auto" w:fill="FFFFFF"/>
        </w:rPr>
        <w:t>0)</w:t>
      </w:r>
    </w:p>
    <w:p w14:paraId="4ECD1FCD" w14:textId="77777777" w:rsidR="00675A83" w:rsidRPr="006F554E" w:rsidRDefault="00000000" w:rsidP="006F554E">
      <w:pPr>
        <w:numPr>
          <w:ilvl w:val="0"/>
          <w:numId w:val="23"/>
        </w:numPr>
        <w:spacing w:line="240" w:lineRule="atLeast"/>
        <w:jc w:val="left"/>
        <w:rPr>
          <w:rFonts w:ascii="微软雅黑" w:eastAsia="微软雅黑" w:hAnsi="微软雅黑" w:cs="微软雅黑"/>
          <w:sz w:val="24"/>
          <w:shd w:val="clear" w:color="auto" w:fill="FFFFFF"/>
        </w:rPr>
      </w:pPr>
      <w:proofErr w:type="gramStart"/>
      <w:r w:rsidRPr="006F554E">
        <w:rPr>
          <w:rFonts w:ascii="微软雅黑" w:eastAsia="微软雅黑" w:hAnsi="微软雅黑" w:cs="微软雅黑" w:hint="eastAsia"/>
          <w:sz w:val="24"/>
          <w:shd w:val="clear" w:color="auto" w:fill="FFFFFF"/>
        </w:rPr>
        <w:t>O(</w:t>
      </w:r>
      <w:proofErr w:type="gramEnd"/>
      <w:r w:rsidRPr="006F554E">
        <w:rPr>
          <w:rFonts w:ascii="微软雅黑" w:eastAsia="微软雅黑" w:hAnsi="微软雅黑" w:cs="微软雅黑" w:hint="eastAsia"/>
          <w:sz w:val="24"/>
          <w:shd w:val="clear" w:color="auto" w:fill="FFFFFF"/>
        </w:rPr>
        <w:t>1)</w:t>
      </w:r>
    </w:p>
    <w:p w14:paraId="2E49E067" w14:textId="77777777" w:rsidR="00675A83" w:rsidRPr="006F554E" w:rsidRDefault="00000000" w:rsidP="006F554E">
      <w:pPr>
        <w:numPr>
          <w:ilvl w:val="0"/>
          <w:numId w:val="23"/>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O(n)</w:t>
      </w:r>
    </w:p>
    <w:p w14:paraId="63329C98" w14:textId="77777777" w:rsidR="00675A83" w:rsidRPr="006F554E" w:rsidRDefault="00000000" w:rsidP="006F554E">
      <w:pPr>
        <w:numPr>
          <w:ilvl w:val="0"/>
          <w:numId w:val="23"/>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O(n2)</w:t>
      </w:r>
    </w:p>
    <w:p w14:paraId="27AE5082" w14:textId="77777777" w:rsidR="00675A83" w:rsidRPr="006F554E" w:rsidRDefault="00000000" w:rsidP="006F554E">
      <w:pPr>
        <w:numPr>
          <w:ilvl w:val="0"/>
          <w:numId w:val="1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lastRenderedPageBreak/>
        <w:t>线性表的逻辑顺序与存储顺序总是一致的</w:t>
      </w:r>
      <w:r w:rsidRPr="006F554E">
        <w:rPr>
          <w:rFonts w:ascii="微软雅黑" w:eastAsia="微软雅黑" w:hAnsi="微软雅黑" w:cs="微软雅黑" w:hint="eastAsia"/>
          <w:sz w:val="24"/>
          <w:shd w:val="clear" w:color="auto" w:fill="FFFFFF"/>
        </w:rPr>
        <w:t>。错</w:t>
      </w:r>
    </w:p>
    <w:p w14:paraId="6553442C" w14:textId="77777777" w:rsidR="00675A83" w:rsidRPr="006F554E" w:rsidRDefault="00000000" w:rsidP="006F554E">
      <w:pPr>
        <w:numPr>
          <w:ilvl w:val="0"/>
          <w:numId w:val="1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在线性表的</w:t>
      </w:r>
      <w:proofErr w:type="gramStart"/>
      <w:r w:rsidRPr="006F554E">
        <w:rPr>
          <w:rFonts w:ascii="微软雅黑" w:eastAsia="微软雅黑" w:hAnsi="微软雅黑" w:cs="微软雅黑"/>
          <w:sz w:val="24"/>
          <w:shd w:val="clear" w:color="auto" w:fill="FFFFFF"/>
        </w:rPr>
        <w:t>的</w:t>
      </w:r>
      <w:proofErr w:type="gramEnd"/>
      <w:r w:rsidRPr="006F554E">
        <w:rPr>
          <w:rFonts w:ascii="微软雅黑" w:eastAsia="微软雅黑" w:hAnsi="微软雅黑" w:cs="微软雅黑"/>
          <w:sz w:val="24"/>
          <w:shd w:val="clear" w:color="auto" w:fill="FFFFFF"/>
        </w:rPr>
        <w:t>顺序存储结构中，逻辑上相邻的元素在物理位置上并不一定紧邻</w:t>
      </w:r>
      <w:r w:rsidRPr="006F554E">
        <w:rPr>
          <w:rFonts w:ascii="微软雅黑" w:eastAsia="微软雅黑" w:hAnsi="微软雅黑" w:cs="微软雅黑" w:hint="eastAsia"/>
          <w:sz w:val="24"/>
          <w:shd w:val="clear" w:color="auto" w:fill="FFFFFF"/>
        </w:rPr>
        <w:t>。错</w:t>
      </w:r>
    </w:p>
    <w:p w14:paraId="466B279F" w14:textId="77777777" w:rsidR="00675A83" w:rsidRPr="006F554E" w:rsidRDefault="00000000" w:rsidP="006F554E">
      <w:pPr>
        <w:numPr>
          <w:ilvl w:val="0"/>
          <w:numId w:val="1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线性表是   A</w:t>
      </w:r>
    </w:p>
    <w:p w14:paraId="17DBDE39" w14:textId="77777777" w:rsidR="00675A83" w:rsidRPr="006F554E" w:rsidRDefault="00000000" w:rsidP="006F554E">
      <w:pPr>
        <w:numPr>
          <w:ilvl w:val="0"/>
          <w:numId w:val="24"/>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一个有限序列，可以为空</w:t>
      </w:r>
    </w:p>
    <w:p w14:paraId="68E8F3EA" w14:textId="77777777" w:rsidR="00675A83" w:rsidRPr="006F554E" w:rsidRDefault="00000000" w:rsidP="006F554E">
      <w:pPr>
        <w:numPr>
          <w:ilvl w:val="0"/>
          <w:numId w:val="24"/>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一个有限序列，不可以为空</w:t>
      </w:r>
    </w:p>
    <w:p w14:paraId="4BE25596" w14:textId="77777777" w:rsidR="00675A83" w:rsidRPr="006F554E" w:rsidRDefault="00000000" w:rsidP="006F554E">
      <w:pPr>
        <w:numPr>
          <w:ilvl w:val="0"/>
          <w:numId w:val="24"/>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一个无限序列，可以为空</w:t>
      </w:r>
    </w:p>
    <w:p w14:paraId="44FA45D1" w14:textId="77777777" w:rsidR="00675A83" w:rsidRPr="006F554E" w:rsidRDefault="00000000" w:rsidP="006F554E">
      <w:pPr>
        <w:numPr>
          <w:ilvl w:val="0"/>
          <w:numId w:val="24"/>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一个无限序列，不可以为空</w:t>
      </w:r>
    </w:p>
    <w:p w14:paraId="50553319" w14:textId="77777777" w:rsidR="00675A83" w:rsidRPr="006F554E" w:rsidRDefault="00000000" w:rsidP="006F554E">
      <w:pPr>
        <w:numPr>
          <w:ilvl w:val="0"/>
          <w:numId w:val="1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对于顺序存储的线性表，访问结点和增加、删除结点的时间复杂度为（A）</w:t>
      </w:r>
    </w:p>
    <w:p w14:paraId="6F962D8E" w14:textId="77777777" w:rsidR="00675A83" w:rsidRPr="006F554E" w:rsidRDefault="00000000" w:rsidP="006F554E">
      <w:pPr>
        <w:numPr>
          <w:ilvl w:val="0"/>
          <w:numId w:val="25"/>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O(</w:t>
      </w:r>
      <w:proofErr w:type="gramStart"/>
      <w:r w:rsidRPr="006F554E">
        <w:rPr>
          <w:rFonts w:ascii="微软雅黑" w:eastAsia="微软雅黑" w:hAnsi="微软雅黑" w:cs="微软雅黑" w:hint="eastAsia"/>
          <w:sz w:val="24"/>
          <w:shd w:val="clear" w:color="auto" w:fill="FFFFFF"/>
        </w:rPr>
        <w:t>n)  O</w:t>
      </w:r>
      <w:proofErr w:type="gramEnd"/>
      <w:r w:rsidRPr="006F554E">
        <w:rPr>
          <w:rFonts w:ascii="微软雅黑" w:eastAsia="微软雅黑" w:hAnsi="微软雅黑" w:cs="微软雅黑" w:hint="eastAsia"/>
          <w:sz w:val="24"/>
          <w:shd w:val="clear" w:color="auto" w:fill="FFFFFF"/>
        </w:rPr>
        <w:t>(n)</w:t>
      </w:r>
    </w:p>
    <w:p w14:paraId="6F5E9ADE" w14:textId="77777777" w:rsidR="00675A83" w:rsidRPr="006F554E" w:rsidRDefault="00000000" w:rsidP="006F554E">
      <w:pPr>
        <w:numPr>
          <w:ilvl w:val="0"/>
          <w:numId w:val="25"/>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O(</w:t>
      </w:r>
      <w:proofErr w:type="gramStart"/>
      <w:r w:rsidRPr="006F554E">
        <w:rPr>
          <w:rFonts w:ascii="微软雅黑" w:eastAsia="微软雅黑" w:hAnsi="微软雅黑" w:cs="微软雅黑" w:hint="eastAsia"/>
          <w:sz w:val="24"/>
          <w:shd w:val="clear" w:color="auto" w:fill="FFFFFF"/>
        </w:rPr>
        <w:t>n)  O</w:t>
      </w:r>
      <w:proofErr w:type="gramEnd"/>
      <w:r w:rsidRPr="006F554E">
        <w:rPr>
          <w:rFonts w:ascii="微软雅黑" w:eastAsia="微软雅黑" w:hAnsi="微软雅黑" w:cs="微软雅黑" w:hint="eastAsia"/>
          <w:sz w:val="24"/>
          <w:shd w:val="clear" w:color="auto" w:fill="FFFFFF"/>
        </w:rPr>
        <w:t>(1)</w:t>
      </w:r>
    </w:p>
    <w:p w14:paraId="1B682146" w14:textId="77777777" w:rsidR="00675A83" w:rsidRPr="006F554E" w:rsidRDefault="00000000" w:rsidP="006F554E">
      <w:pPr>
        <w:numPr>
          <w:ilvl w:val="0"/>
          <w:numId w:val="25"/>
        </w:numPr>
        <w:spacing w:line="240" w:lineRule="atLeast"/>
        <w:jc w:val="left"/>
        <w:rPr>
          <w:rFonts w:ascii="微软雅黑" w:eastAsia="微软雅黑" w:hAnsi="微软雅黑" w:cs="微软雅黑"/>
          <w:sz w:val="24"/>
          <w:shd w:val="clear" w:color="auto" w:fill="FFFFFF"/>
        </w:rPr>
      </w:pPr>
      <w:proofErr w:type="gramStart"/>
      <w:r w:rsidRPr="006F554E">
        <w:rPr>
          <w:rFonts w:ascii="微软雅黑" w:eastAsia="微软雅黑" w:hAnsi="微软雅黑" w:cs="微软雅黑" w:hint="eastAsia"/>
          <w:sz w:val="24"/>
          <w:shd w:val="clear" w:color="auto" w:fill="FFFFFF"/>
        </w:rPr>
        <w:t>O(</w:t>
      </w:r>
      <w:proofErr w:type="gramEnd"/>
      <w:r w:rsidRPr="006F554E">
        <w:rPr>
          <w:rFonts w:ascii="微软雅黑" w:eastAsia="微软雅黑" w:hAnsi="微软雅黑" w:cs="微软雅黑" w:hint="eastAsia"/>
          <w:sz w:val="24"/>
          <w:shd w:val="clear" w:color="auto" w:fill="FFFFFF"/>
        </w:rPr>
        <w:t>1)  O(n)</w:t>
      </w:r>
    </w:p>
    <w:p w14:paraId="04D14031" w14:textId="77777777" w:rsidR="00675A83" w:rsidRPr="006F554E" w:rsidRDefault="00000000" w:rsidP="006F554E">
      <w:pPr>
        <w:numPr>
          <w:ilvl w:val="0"/>
          <w:numId w:val="25"/>
        </w:numPr>
        <w:spacing w:line="240" w:lineRule="atLeast"/>
        <w:jc w:val="left"/>
        <w:rPr>
          <w:rFonts w:ascii="微软雅黑" w:eastAsia="微软雅黑" w:hAnsi="微软雅黑" w:cs="微软雅黑"/>
          <w:sz w:val="24"/>
          <w:shd w:val="clear" w:color="auto" w:fill="FFFFFF"/>
        </w:rPr>
      </w:pPr>
      <w:proofErr w:type="gramStart"/>
      <w:r w:rsidRPr="006F554E">
        <w:rPr>
          <w:rFonts w:ascii="微软雅黑" w:eastAsia="微软雅黑" w:hAnsi="微软雅黑" w:cs="微软雅黑" w:hint="eastAsia"/>
          <w:sz w:val="24"/>
          <w:shd w:val="clear" w:color="auto" w:fill="FFFFFF"/>
        </w:rPr>
        <w:t>O(</w:t>
      </w:r>
      <w:proofErr w:type="gramEnd"/>
      <w:r w:rsidRPr="006F554E">
        <w:rPr>
          <w:rFonts w:ascii="微软雅黑" w:eastAsia="微软雅黑" w:hAnsi="微软雅黑" w:cs="微软雅黑" w:hint="eastAsia"/>
          <w:sz w:val="24"/>
          <w:shd w:val="clear" w:color="auto" w:fill="FFFFFF"/>
        </w:rPr>
        <w:t>1) O(1)</w:t>
      </w:r>
    </w:p>
    <w:p w14:paraId="6A984F65" w14:textId="77777777" w:rsidR="00675A83" w:rsidRPr="006F554E" w:rsidRDefault="00000000" w:rsidP="006F554E">
      <w:pPr>
        <w:numPr>
          <w:ilvl w:val="0"/>
          <w:numId w:val="1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对顺序存储的线性表，设其长度为n，在任何位置插入都是等概率的，则插入一个元素时平均要移动表中（A）</w:t>
      </w:r>
      <w:proofErr w:type="gramStart"/>
      <w:r w:rsidRPr="006F554E">
        <w:rPr>
          <w:rFonts w:ascii="微软雅黑" w:eastAsia="微软雅黑" w:hAnsi="微软雅黑" w:cs="微软雅黑" w:hint="eastAsia"/>
          <w:sz w:val="24"/>
          <w:shd w:val="clear" w:color="auto" w:fill="FFFFFF"/>
        </w:rPr>
        <w:t>个</w:t>
      </w:r>
      <w:proofErr w:type="gramEnd"/>
      <w:r w:rsidRPr="006F554E">
        <w:rPr>
          <w:rFonts w:ascii="微软雅黑" w:eastAsia="微软雅黑" w:hAnsi="微软雅黑" w:cs="微软雅黑" w:hint="eastAsia"/>
          <w:sz w:val="24"/>
          <w:shd w:val="clear" w:color="auto" w:fill="FFFFFF"/>
        </w:rPr>
        <w:t>元素</w:t>
      </w:r>
    </w:p>
    <w:p w14:paraId="702ACD59" w14:textId="77777777" w:rsidR="00675A83" w:rsidRPr="006F554E" w:rsidRDefault="00000000" w:rsidP="006F554E">
      <w:pPr>
        <w:numPr>
          <w:ilvl w:val="0"/>
          <w:numId w:val="26"/>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n/2</w:t>
      </w:r>
    </w:p>
    <w:p w14:paraId="3514D29B" w14:textId="77777777" w:rsidR="00675A83" w:rsidRPr="006F554E" w:rsidRDefault="00000000" w:rsidP="006F554E">
      <w:pPr>
        <w:numPr>
          <w:ilvl w:val="0"/>
          <w:numId w:val="26"/>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(n+1)/2</w:t>
      </w:r>
    </w:p>
    <w:p w14:paraId="7AE06723" w14:textId="77777777" w:rsidR="00675A83" w:rsidRPr="006F554E" w:rsidRDefault="00000000" w:rsidP="006F554E">
      <w:pPr>
        <w:numPr>
          <w:ilvl w:val="0"/>
          <w:numId w:val="26"/>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(n-1)/2</w:t>
      </w:r>
    </w:p>
    <w:p w14:paraId="0DE199F6" w14:textId="77777777" w:rsidR="00675A83" w:rsidRPr="006F554E" w:rsidRDefault="00000000" w:rsidP="006F554E">
      <w:pPr>
        <w:numPr>
          <w:ilvl w:val="0"/>
          <w:numId w:val="26"/>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n</w:t>
      </w:r>
    </w:p>
    <w:p w14:paraId="22DC29BE" w14:textId="77777777" w:rsidR="00675A83" w:rsidRPr="006F554E" w:rsidRDefault="00000000" w:rsidP="006F554E">
      <w:pPr>
        <w:numPr>
          <w:ilvl w:val="0"/>
          <w:numId w:val="1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下面关于线性表的叙述中，错误的是哪一个？（C）</w:t>
      </w:r>
    </w:p>
    <w:p w14:paraId="733A1A6A" w14:textId="77777777" w:rsidR="00675A83" w:rsidRPr="006F554E" w:rsidRDefault="00000000" w:rsidP="006F554E">
      <w:pPr>
        <w:numPr>
          <w:ilvl w:val="0"/>
          <w:numId w:val="27"/>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线性表采用顺序存储，必须占用一片</w:t>
      </w:r>
      <w:proofErr w:type="gramStart"/>
      <w:r w:rsidRPr="006F554E">
        <w:rPr>
          <w:rFonts w:ascii="微软雅黑" w:eastAsia="微软雅黑" w:hAnsi="微软雅黑" w:cs="微软雅黑" w:hint="eastAsia"/>
          <w:sz w:val="24"/>
          <w:shd w:val="clear" w:color="auto" w:fill="FFFFFF"/>
        </w:rPr>
        <w:t>连续的存储</w:t>
      </w:r>
      <w:proofErr w:type="gramEnd"/>
      <w:r w:rsidRPr="006F554E">
        <w:rPr>
          <w:rFonts w:ascii="微软雅黑" w:eastAsia="微软雅黑" w:hAnsi="微软雅黑" w:cs="微软雅黑" w:hint="eastAsia"/>
          <w:sz w:val="24"/>
          <w:shd w:val="clear" w:color="auto" w:fill="FFFFFF"/>
        </w:rPr>
        <w:t>单元</w:t>
      </w:r>
    </w:p>
    <w:p w14:paraId="17143DC9" w14:textId="77777777" w:rsidR="00675A83" w:rsidRPr="006F554E" w:rsidRDefault="00000000" w:rsidP="006F554E">
      <w:pPr>
        <w:numPr>
          <w:ilvl w:val="0"/>
          <w:numId w:val="27"/>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线性表采用顺序存储，便于进行插入和删除操作</w:t>
      </w:r>
    </w:p>
    <w:p w14:paraId="7E93036F" w14:textId="77777777" w:rsidR="00675A83" w:rsidRPr="006F554E" w:rsidRDefault="00000000" w:rsidP="006F554E">
      <w:pPr>
        <w:numPr>
          <w:ilvl w:val="0"/>
          <w:numId w:val="27"/>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lastRenderedPageBreak/>
        <w:t>线性表采用链接存储，不必占用一片</w:t>
      </w:r>
      <w:proofErr w:type="gramStart"/>
      <w:r w:rsidRPr="006F554E">
        <w:rPr>
          <w:rFonts w:ascii="微软雅黑" w:eastAsia="微软雅黑" w:hAnsi="微软雅黑" w:cs="微软雅黑" w:hint="eastAsia"/>
          <w:sz w:val="24"/>
          <w:shd w:val="clear" w:color="auto" w:fill="FFFFFF"/>
        </w:rPr>
        <w:t>连续的存储</w:t>
      </w:r>
      <w:proofErr w:type="gramEnd"/>
      <w:r w:rsidRPr="006F554E">
        <w:rPr>
          <w:rFonts w:ascii="微软雅黑" w:eastAsia="微软雅黑" w:hAnsi="微软雅黑" w:cs="微软雅黑" w:hint="eastAsia"/>
          <w:sz w:val="24"/>
          <w:shd w:val="clear" w:color="auto" w:fill="FFFFFF"/>
        </w:rPr>
        <w:t>单元</w:t>
      </w:r>
    </w:p>
    <w:p w14:paraId="68F7BB19" w14:textId="77777777" w:rsidR="00675A83" w:rsidRPr="006F554E" w:rsidRDefault="00000000" w:rsidP="006F554E">
      <w:pPr>
        <w:numPr>
          <w:ilvl w:val="0"/>
          <w:numId w:val="27"/>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线性表采用链接存储，便于插入和删除操作</w:t>
      </w:r>
    </w:p>
    <w:p w14:paraId="02D19F01" w14:textId="77777777" w:rsidR="00675A83" w:rsidRPr="006F554E" w:rsidRDefault="00000000" w:rsidP="006F554E">
      <w:pPr>
        <w:numPr>
          <w:ilvl w:val="0"/>
          <w:numId w:val="1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链表不具有的特点是（B  ）</w:t>
      </w:r>
    </w:p>
    <w:p w14:paraId="3ECD9293" w14:textId="77777777" w:rsidR="00675A83" w:rsidRPr="006F554E" w:rsidRDefault="00000000" w:rsidP="006F554E">
      <w:pPr>
        <w:numPr>
          <w:ilvl w:val="0"/>
          <w:numId w:val="28"/>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插入、删除不需要移动元素</w:t>
      </w:r>
    </w:p>
    <w:p w14:paraId="6F7CE77F" w14:textId="77777777" w:rsidR="00675A83" w:rsidRPr="006F554E" w:rsidRDefault="00000000" w:rsidP="006F554E">
      <w:pPr>
        <w:numPr>
          <w:ilvl w:val="0"/>
          <w:numId w:val="28"/>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可随机访问任</w:t>
      </w:r>
      <w:proofErr w:type="gramStart"/>
      <w:r w:rsidRPr="006F554E">
        <w:rPr>
          <w:rFonts w:ascii="微软雅黑" w:eastAsia="微软雅黑" w:hAnsi="微软雅黑" w:cs="微软雅黑" w:hint="eastAsia"/>
          <w:sz w:val="24"/>
          <w:shd w:val="clear" w:color="auto" w:fill="FFFFFF"/>
        </w:rPr>
        <w:t>一</w:t>
      </w:r>
      <w:proofErr w:type="gramEnd"/>
      <w:r w:rsidRPr="006F554E">
        <w:rPr>
          <w:rFonts w:ascii="微软雅黑" w:eastAsia="微软雅黑" w:hAnsi="微软雅黑" w:cs="微软雅黑" w:hint="eastAsia"/>
          <w:sz w:val="24"/>
          <w:shd w:val="clear" w:color="auto" w:fill="FFFFFF"/>
        </w:rPr>
        <w:t>元素</w:t>
      </w:r>
    </w:p>
    <w:p w14:paraId="25C9D8AB" w14:textId="77777777" w:rsidR="00675A83" w:rsidRPr="006F554E" w:rsidRDefault="00000000" w:rsidP="006F554E">
      <w:pPr>
        <w:numPr>
          <w:ilvl w:val="0"/>
          <w:numId w:val="28"/>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插入、删除不需要移动元素</w:t>
      </w:r>
    </w:p>
    <w:p w14:paraId="4B89D064" w14:textId="77777777" w:rsidR="00675A83" w:rsidRPr="006F554E" w:rsidRDefault="00000000" w:rsidP="006F554E">
      <w:pPr>
        <w:numPr>
          <w:ilvl w:val="0"/>
          <w:numId w:val="28"/>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所需空间与线性表长度成正比</w:t>
      </w:r>
    </w:p>
    <w:p w14:paraId="010C75FB" w14:textId="77777777" w:rsidR="00675A83" w:rsidRPr="006F554E" w:rsidRDefault="00000000" w:rsidP="006F554E">
      <w:pPr>
        <w:numPr>
          <w:ilvl w:val="0"/>
          <w:numId w:val="1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顺序存储方式插入和删除时效率太低，因此它不如链式存储方式好</w:t>
      </w:r>
      <w:r w:rsidRPr="006F554E">
        <w:rPr>
          <w:rFonts w:ascii="微软雅黑" w:eastAsia="微软雅黑" w:hAnsi="微软雅黑" w:cs="微软雅黑" w:hint="eastAsia"/>
          <w:sz w:val="24"/>
          <w:shd w:val="clear" w:color="auto" w:fill="FFFFFF"/>
        </w:rPr>
        <w:t>。错</w:t>
      </w:r>
    </w:p>
    <w:p w14:paraId="5616D601" w14:textId="77777777" w:rsidR="00675A83" w:rsidRPr="006F554E" w:rsidRDefault="00000000" w:rsidP="006F554E">
      <w:pPr>
        <w:numPr>
          <w:ilvl w:val="0"/>
          <w:numId w:val="1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链表中的头结点仅起到标识的作用</w:t>
      </w:r>
      <w:r w:rsidRPr="006F554E">
        <w:rPr>
          <w:rFonts w:ascii="微软雅黑" w:eastAsia="微软雅黑" w:hAnsi="微软雅黑" w:cs="微软雅黑" w:hint="eastAsia"/>
          <w:sz w:val="24"/>
          <w:shd w:val="clear" w:color="auto" w:fill="FFFFFF"/>
        </w:rPr>
        <w:t>。错</w:t>
      </w:r>
    </w:p>
    <w:p w14:paraId="451CCA91" w14:textId="77777777" w:rsidR="00675A83" w:rsidRPr="006F554E" w:rsidRDefault="00000000" w:rsidP="006F554E">
      <w:pPr>
        <w:numPr>
          <w:ilvl w:val="0"/>
          <w:numId w:val="1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线性表采用链表存储时，结点和结点内部的</w:t>
      </w:r>
      <w:proofErr w:type="gramStart"/>
      <w:r w:rsidRPr="006F554E">
        <w:rPr>
          <w:rFonts w:ascii="微软雅黑" w:eastAsia="微软雅黑" w:hAnsi="微软雅黑" w:cs="微软雅黑"/>
          <w:sz w:val="24"/>
          <w:shd w:val="clear" w:color="auto" w:fill="FFFFFF"/>
        </w:rPr>
        <w:t>存储空间</w:t>
      </w:r>
      <w:proofErr w:type="gramEnd"/>
      <w:r w:rsidRPr="006F554E">
        <w:rPr>
          <w:rFonts w:ascii="微软雅黑" w:eastAsia="微软雅黑" w:hAnsi="微软雅黑" w:cs="微软雅黑"/>
          <w:sz w:val="24"/>
          <w:shd w:val="clear" w:color="auto" w:fill="FFFFFF"/>
        </w:rPr>
        <w:t>可以是</w:t>
      </w:r>
      <w:proofErr w:type="gramStart"/>
      <w:r w:rsidRPr="006F554E">
        <w:rPr>
          <w:rFonts w:ascii="微软雅黑" w:eastAsia="微软雅黑" w:hAnsi="微软雅黑" w:cs="微软雅黑"/>
          <w:sz w:val="24"/>
          <w:shd w:val="clear" w:color="auto" w:fill="FFFFFF"/>
        </w:rPr>
        <w:t>不连续的</w:t>
      </w:r>
      <w:proofErr w:type="gramEnd"/>
      <w:r w:rsidRPr="006F554E">
        <w:rPr>
          <w:rFonts w:ascii="微软雅黑" w:eastAsia="微软雅黑" w:hAnsi="微软雅黑" w:cs="微软雅黑" w:hint="eastAsia"/>
          <w:sz w:val="24"/>
          <w:shd w:val="clear" w:color="auto" w:fill="FFFFFF"/>
        </w:rPr>
        <w:t>。对</w:t>
      </w:r>
    </w:p>
    <w:p w14:paraId="7C93F8AF" w14:textId="77777777" w:rsidR="00675A83" w:rsidRPr="006F554E" w:rsidRDefault="00000000" w:rsidP="006F554E">
      <w:pPr>
        <w:numPr>
          <w:ilvl w:val="0"/>
          <w:numId w:val="1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对任何数据结构链式存储结构一定优于顺序存储结构</w:t>
      </w:r>
      <w:r w:rsidRPr="006F554E">
        <w:rPr>
          <w:rFonts w:ascii="微软雅黑" w:eastAsia="微软雅黑" w:hAnsi="微软雅黑" w:cs="微软雅黑" w:hint="eastAsia"/>
          <w:sz w:val="24"/>
          <w:shd w:val="clear" w:color="auto" w:fill="FFFFFF"/>
        </w:rPr>
        <w:t>。错</w:t>
      </w:r>
    </w:p>
    <w:p w14:paraId="53B853E0" w14:textId="77777777" w:rsidR="00675A83" w:rsidRPr="006F554E" w:rsidRDefault="00000000" w:rsidP="006F554E">
      <w:pPr>
        <w:numPr>
          <w:ilvl w:val="0"/>
          <w:numId w:val="1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下面的叙述不正确的是（C）</w:t>
      </w:r>
    </w:p>
    <w:p w14:paraId="61768D6B" w14:textId="77777777" w:rsidR="00675A83" w:rsidRPr="006F554E" w:rsidRDefault="00000000" w:rsidP="006F554E">
      <w:pPr>
        <w:numPr>
          <w:ilvl w:val="0"/>
          <w:numId w:val="2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线性表在链式存储时，查找第</w:t>
      </w:r>
      <w:proofErr w:type="spellStart"/>
      <w:r w:rsidRPr="006F554E">
        <w:rPr>
          <w:rFonts w:ascii="微软雅黑" w:eastAsia="微软雅黑" w:hAnsi="微软雅黑" w:cs="微软雅黑" w:hint="eastAsia"/>
          <w:sz w:val="24"/>
          <w:shd w:val="clear" w:color="auto" w:fill="FFFFFF"/>
        </w:rPr>
        <w:t>i</w:t>
      </w:r>
      <w:proofErr w:type="spellEnd"/>
      <w:proofErr w:type="gramStart"/>
      <w:r w:rsidRPr="006F554E">
        <w:rPr>
          <w:rFonts w:ascii="微软雅黑" w:eastAsia="微软雅黑" w:hAnsi="微软雅黑" w:cs="微软雅黑" w:hint="eastAsia"/>
          <w:sz w:val="24"/>
          <w:shd w:val="clear" w:color="auto" w:fill="FFFFFF"/>
        </w:rPr>
        <w:t>个</w:t>
      </w:r>
      <w:proofErr w:type="gramEnd"/>
      <w:r w:rsidRPr="006F554E">
        <w:rPr>
          <w:rFonts w:ascii="微软雅黑" w:eastAsia="微软雅黑" w:hAnsi="微软雅黑" w:cs="微软雅黑" w:hint="eastAsia"/>
          <w:sz w:val="24"/>
          <w:shd w:val="clear" w:color="auto" w:fill="FFFFFF"/>
        </w:rPr>
        <w:t>元素的时间同</w:t>
      </w:r>
      <w:proofErr w:type="spellStart"/>
      <w:r w:rsidRPr="006F554E">
        <w:rPr>
          <w:rFonts w:ascii="微软雅黑" w:eastAsia="微软雅黑" w:hAnsi="微软雅黑" w:cs="微软雅黑" w:hint="eastAsia"/>
          <w:sz w:val="24"/>
          <w:shd w:val="clear" w:color="auto" w:fill="FFFFFF"/>
        </w:rPr>
        <w:t>i</w:t>
      </w:r>
      <w:proofErr w:type="spellEnd"/>
      <w:r w:rsidRPr="006F554E">
        <w:rPr>
          <w:rFonts w:ascii="微软雅黑" w:eastAsia="微软雅黑" w:hAnsi="微软雅黑" w:cs="微软雅黑" w:hint="eastAsia"/>
          <w:sz w:val="24"/>
          <w:shd w:val="clear" w:color="auto" w:fill="FFFFFF"/>
        </w:rPr>
        <w:t>的值成正比</w:t>
      </w:r>
    </w:p>
    <w:p w14:paraId="1C1C21EF" w14:textId="77777777" w:rsidR="00675A83" w:rsidRPr="006F554E" w:rsidRDefault="00000000" w:rsidP="006F554E">
      <w:pPr>
        <w:numPr>
          <w:ilvl w:val="0"/>
          <w:numId w:val="2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线性表在链式存储时，查找第</w:t>
      </w:r>
      <w:proofErr w:type="spellStart"/>
      <w:r w:rsidRPr="006F554E">
        <w:rPr>
          <w:rFonts w:ascii="微软雅黑" w:eastAsia="微软雅黑" w:hAnsi="微软雅黑" w:cs="微软雅黑" w:hint="eastAsia"/>
          <w:sz w:val="24"/>
          <w:shd w:val="clear" w:color="auto" w:fill="FFFFFF"/>
        </w:rPr>
        <w:t>i</w:t>
      </w:r>
      <w:proofErr w:type="spellEnd"/>
      <w:proofErr w:type="gramStart"/>
      <w:r w:rsidRPr="006F554E">
        <w:rPr>
          <w:rFonts w:ascii="微软雅黑" w:eastAsia="微软雅黑" w:hAnsi="微软雅黑" w:cs="微软雅黑" w:hint="eastAsia"/>
          <w:sz w:val="24"/>
          <w:shd w:val="clear" w:color="auto" w:fill="FFFFFF"/>
        </w:rPr>
        <w:t>个</w:t>
      </w:r>
      <w:proofErr w:type="gramEnd"/>
      <w:r w:rsidRPr="006F554E">
        <w:rPr>
          <w:rFonts w:ascii="微软雅黑" w:eastAsia="微软雅黑" w:hAnsi="微软雅黑" w:cs="微软雅黑" w:hint="eastAsia"/>
          <w:sz w:val="24"/>
          <w:shd w:val="clear" w:color="auto" w:fill="FFFFFF"/>
        </w:rPr>
        <w:t>元素的时间同</w:t>
      </w:r>
      <w:proofErr w:type="spellStart"/>
      <w:r w:rsidRPr="006F554E">
        <w:rPr>
          <w:rFonts w:ascii="微软雅黑" w:eastAsia="微软雅黑" w:hAnsi="微软雅黑" w:cs="微软雅黑" w:hint="eastAsia"/>
          <w:sz w:val="24"/>
          <w:shd w:val="clear" w:color="auto" w:fill="FFFFFF"/>
        </w:rPr>
        <w:t>i</w:t>
      </w:r>
      <w:proofErr w:type="spellEnd"/>
      <w:r w:rsidRPr="006F554E">
        <w:rPr>
          <w:rFonts w:ascii="微软雅黑" w:eastAsia="微软雅黑" w:hAnsi="微软雅黑" w:cs="微软雅黑" w:hint="eastAsia"/>
          <w:sz w:val="24"/>
          <w:shd w:val="clear" w:color="auto" w:fill="FFFFFF"/>
        </w:rPr>
        <w:t>的值无关</w:t>
      </w:r>
    </w:p>
    <w:p w14:paraId="7E4E7C0D" w14:textId="77777777" w:rsidR="00675A83" w:rsidRPr="006F554E" w:rsidRDefault="00000000" w:rsidP="006F554E">
      <w:pPr>
        <w:numPr>
          <w:ilvl w:val="0"/>
          <w:numId w:val="2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线性表在顺序存储时，查找第</w:t>
      </w:r>
      <w:proofErr w:type="spellStart"/>
      <w:r w:rsidRPr="006F554E">
        <w:rPr>
          <w:rFonts w:ascii="微软雅黑" w:eastAsia="微软雅黑" w:hAnsi="微软雅黑" w:cs="微软雅黑" w:hint="eastAsia"/>
          <w:sz w:val="24"/>
          <w:shd w:val="clear" w:color="auto" w:fill="FFFFFF"/>
        </w:rPr>
        <w:t>i</w:t>
      </w:r>
      <w:proofErr w:type="spellEnd"/>
      <w:proofErr w:type="gramStart"/>
      <w:r w:rsidRPr="006F554E">
        <w:rPr>
          <w:rFonts w:ascii="微软雅黑" w:eastAsia="微软雅黑" w:hAnsi="微软雅黑" w:cs="微软雅黑" w:hint="eastAsia"/>
          <w:sz w:val="24"/>
          <w:shd w:val="clear" w:color="auto" w:fill="FFFFFF"/>
        </w:rPr>
        <w:t>个</w:t>
      </w:r>
      <w:proofErr w:type="gramEnd"/>
      <w:r w:rsidRPr="006F554E">
        <w:rPr>
          <w:rFonts w:ascii="微软雅黑" w:eastAsia="微软雅黑" w:hAnsi="微软雅黑" w:cs="微软雅黑" w:hint="eastAsia"/>
          <w:sz w:val="24"/>
          <w:shd w:val="clear" w:color="auto" w:fill="FFFFFF"/>
        </w:rPr>
        <w:t>元素的时间同</w:t>
      </w:r>
      <w:proofErr w:type="spellStart"/>
      <w:r w:rsidRPr="006F554E">
        <w:rPr>
          <w:rFonts w:ascii="微软雅黑" w:eastAsia="微软雅黑" w:hAnsi="微软雅黑" w:cs="微软雅黑" w:hint="eastAsia"/>
          <w:sz w:val="24"/>
          <w:shd w:val="clear" w:color="auto" w:fill="FFFFFF"/>
        </w:rPr>
        <w:t>i</w:t>
      </w:r>
      <w:proofErr w:type="spellEnd"/>
      <w:r w:rsidRPr="006F554E">
        <w:rPr>
          <w:rFonts w:ascii="微软雅黑" w:eastAsia="微软雅黑" w:hAnsi="微软雅黑" w:cs="微软雅黑" w:hint="eastAsia"/>
          <w:sz w:val="24"/>
          <w:shd w:val="clear" w:color="auto" w:fill="FFFFFF"/>
        </w:rPr>
        <w:t>的值成正比</w:t>
      </w:r>
    </w:p>
    <w:p w14:paraId="23FA01B3" w14:textId="77777777" w:rsidR="00675A83" w:rsidRPr="006F554E" w:rsidRDefault="00000000" w:rsidP="006F554E">
      <w:pPr>
        <w:numPr>
          <w:ilvl w:val="0"/>
          <w:numId w:val="2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线性表在顺序存储时，查找第</w:t>
      </w:r>
      <w:proofErr w:type="spellStart"/>
      <w:r w:rsidRPr="006F554E">
        <w:rPr>
          <w:rFonts w:ascii="微软雅黑" w:eastAsia="微软雅黑" w:hAnsi="微软雅黑" w:cs="微软雅黑" w:hint="eastAsia"/>
          <w:sz w:val="24"/>
          <w:shd w:val="clear" w:color="auto" w:fill="FFFFFF"/>
        </w:rPr>
        <w:t>i</w:t>
      </w:r>
      <w:proofErr w:type="spellEnd"/>
      <w:proofErr w:type="gramStart"/>
      <w:r w:rsidRPr="006F554E">
        <w:rPr>
          <w:rFonts w:ascii="微软雅黑" w:eastAsia="微软雅黑" w:hAnsi="微软雅黑" w:cs="微软雅黑" w:hint="eastAsia"/>
          <w:sz w:val="24"/>
          <w:shd w:val="clear" w:color="auto" w:fill="FFFFFF"/>
        </w:rPr>
        <w:t>个</w:t>
      </w:r>
      <w:proofErr w:type="gramEnd"/>
      <w:r w:rsidRPr="006F554E">
        <w:rPr>
          <w:rFonts w:ascii="微软雅黑" w:eastAsia="微软雅黑" w:hAnsi="微软雅黑" w:cs="微软雅黑" w:hint="eastAsia"/>
          <w:sz w:val="24"/>
          <w:shd w:val="clear" w:color="auto" w:fill="FFFFFF"/>
        </w:rPr>
        <w:t>元素的时间同</w:t>
      </w:r>
      <w:proofErr w:type="spellStart"/>
      <w:r w:rsidRPr="006F554E">
        <w:rPr>
          <w:rFonts w:ascii="微软雅黑" w:eastAsia="微软雅黑" w:hAnsi="微软雅黑" w:cs="微软雅黑" w:hint="eastAsia"/>
          <w:sz w:val="24"/>
          <w:shd w:val="clear" w:color="auto" w:fill="FFFFFF"/>
        </w:rPr>
        <w:t>i</w:t>
      </w:r>
      <w:proofErr w:type="spellEnd"/>
      <w:r w:rsidRPr="006F554E">
        <w:rPr>
          <w:rFonts w:ascii="微软雅黑" w:eastAsia="微软雅黑" w:hAnsi="微软雅黑" w:cs="微软雅黑" w:hint="eastAsia"/>
          <w:sz w:val="24"/>
          <w:shd w:val="clear" w:color="auto" w:fill="FFFFFF"/>
        </w:rPr>
        <w:t>的值无关</w:t>
      </w:r>
    </w:p>
    <w:p w14:paraId="491FF6FC" w14:textId="77777777" w:rsidR="00675A83" w:rsidRPr="006F554E" w:rsidRDefault="00000000" w:rsidP="006F554E">
      <w:pPr>
        <w:numPr>
          <w:ilvl w:val="0"/>
          <w:numId w:val="1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线性表（ a1,a2,…,an）以链接方式存储时，访问第</w:t>
      </w:r>
      <w:proofErr w:type="spellStart"/>
      <w:r w:rsidRPr="006F554E">
        <w:rPr>
          <w:rFonts w:ascii="微软雅黑" w:eastAsia="微软雅黑" w:hAnsi="微软雅黑" w:cs="微软雅黑" w:hint="eastAsia"/>
          <w:sz w:val="24"/>
          <w:shd w:val="clear" w:color="auto" w:fill="FFFFFF"/>
        </w:rPr>
        <w:t>i</w:t>
      </w:r>
      <w:proofErr w:type="spellEnd"/>
      <w:r w:rsidRPr="006F554E">
        <w:rPr>
          <w:rFonts w:ascii="微软雅黑" w:eastAsia="微软雅黑" w:hAnsi="微软雅黑" w:cs="微软雅黑" w:hint="eastAsia"/>
          <w:sz w:val="24"/>
          <w:shd w:val="clear" w:color="auto" w:fill="FFFFFF"/>
        </w:rPr>
        <w:t>位置元素</w:t>
      </w:r>
      <w:proofErr w:type="gramStart"/>
      <w:r w:rsidRPr="006F554E">
        <w:rPr>
          <w:rFonts w:ascii="微软雅黑" w:eastAsia="微软雅黑" w:hAnsi="微软雅黑" w:cs="微软雅黑" w:hint="eastAsia"/>
          <w:sz w:val="24"/>
          <w:shd w:val="clear" w:color="auto" w:fill="FFFFFF"/>
        </w:rPr>
        <w:t>的时间复杂性</w:t>
      </w:r>
      <w:proofErr w:type="gramEnd"/>
      <w:r w:rsidRPr="006F554E">
        <w:rPr>
          <w:rFonts w:ascii="微软雅黑" w:eastAsia="微软雅黑" w:hAnsi="微软雅黑" w:cs="微软雅黑" w:hint="eastAsia"/>
          <w:sz w:val="24"/>
          <w:shd w:val="clear" w:color="auto" w:fill="FFFFFF"/>
        </w:rPr>
        <w:t>为（C）</w:t>
      </w:r>
    </w:p>
    <w:p w14:paraId="6A52FBE8" w14:textId="77777777" w:rsidR="00675A83" w:rsidRPr="006F554E" w:rsidRDefault="00000000" w:rsidP="006F554E">
      <w:pPr>
        <w:numPr>
          <w:ilvl w:val="0"/>
          <w:numId w:val="30"/>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O（</w:t>
      </w:r>
      <w:proofErr w:type="spellStart"/>
      <w:r w:rsidRPr="006F554E">
        <w:rPr>
          <w:rFonts w:ascii="微软雅黑" w:eastAsia="微软雅黑" w:hAnsi="微软雅黑" w:cs="微软雅黑" w:hint="eastAsia"/>
          <w:sz w:val="24"/>
          <w:shd w:val="clear" w:color="auto" w:fill="FFFFFF"/>
        </w:rPr>
        <w:t>i</w:t>
      </w:r>
      <w:proofErr w:type="spellEnd"/>
      <w:r w:rsidRPr="006F554E">
        <w:rPr>
          <w:rFonts w:ascii="微软雅黑" w:eastAsia="微软雅黑" w:hAnsi="微软雅黑" w:cs="微软雅黑" w:hint="eastAsia"/>
          <w:sz w:val="24"/>
          <w:shd w:val="clear" w:color="auto" w:fill="FFFFFF"/>
        </w:rPr>
        <w:t>）</w:t>
      </w:r>
    </w:p>
    <w:p w14:paraId="0C96F5BC" w14:textId="77777777" w:rsidR="00675A83" w:rsidRPr="006F554E" w:rsidRDefault="00000000" w:rsidP="006F554E">
      <w:pPr>
        <w:numPr>
          <w:ilvl w:val="0"/>
          <w:numId w:val="30"/>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O（1）</w:t>
      </w:r>
    </w:p>
    <w:p w14:paraId="165DE9D8" w14:textId="77777777" w:rsidR="00675A83" w:rsidRPr="006F554E" w:rsidRDefault="00000000" w:rsidP="006F554E">
      <w:pPr>
        <w:numPr>
          <w:ilvl w:val="0"/>
          <w:numId w:val="30"/>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O（n）</w:t>
      </w:r>
    </w:p>
    <w:p w14:paraId="2BE0ADF4" w14:textId="77777777" w:rsidR="00675A83" w:rsidRPr="006F554E" w:rsidRDefault="00000000" w:rsidP="006F554E">
      <w:pPr>
        <w:numPr>
          <w:ilvl w:val="0"/>
          <w:numId w:val="30"/>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O（i-1）</w:t>
      </w:r>
    </w:p>
    <w:p w14:paraId="657E431A" w14:textId="77777777" w:rsidR="00675A83" w:rsidRPr="006F554E" w:rsidRDefault="00000000" w:rsidP="006F554E">
      <w:pPr>
        <w:numPr>
          <w:ilvl w:val="0"/>
          <w:numId w:val="1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lastRenderedPageBreak/>
        <w:t>链接存储的特点是利用指针来表示数据元素之间的逻辑关系</w:t>
      </w:r>
      <w:r w:rsidRPr="006F554E">
        <w:rPr>
          <w:rFonts w:ascii="微软雅黑" w:eastAsia="微软雅黑" w:hAnsi="微软雅黑" w:cs="微软雅黑" w:hint="eastAsia"/>
          <w:sz w:val="24"/>
          <w:shd w:val="clear" w:color="auto" w:fill="FFFFFF"/>
        </w:rPr>
        <w:t>。对</w:t>
      </w:r>
    </w:p>
    <w:p w14:paraId="37E13801" w14:textId="77777777" w:rsidR="00675A83" w:rsidRPr="006F554E" w:rsidRDefault="00000000" w:rsidP="006F554E">
      <w:pPr>
        <w:numPr>
          <w:ilvl w:val="0"/>
          <w:numId w:val="1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在单链表L中，指针p所指结点有后继结点的条件是P所指结点指针域非空</w:t>
      </w:r>
      <w:r w:rsidRPr="006F554E">
        <w:rPr>
          <w:rFonts w:ascii="微软雅黑" w:eastAsia="微软雅黑" w:hAnsi="微软雅黑" w:cs="微软雅黑" w:hint="eastAsia"/>
          <w:sz w:val="24"/>
          <w:shd w:val="clear" w:color="auto" w:fill="FFFFFF"/>
        </w:rPr>
        <w:t>。对</w:t>
      </w:r>
    </w:p>
    <w:p w14:paraId="562E45FE" w14:textId="77777777" w:rsidR="00675A83" w:rsidRPr="006F554E" w:rsidRDefault="00000000" w:rsidP="006F554E">
      <w:pPr>
        <w:numPr>
          <w:ilvl w:val="0"/>
          <w:numId w:val="1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在单链表指针为p的结点之后插入指针为s的结点，正确的操作是（B）</w:t>
      </w:r>
    </w:p>
    <w:p w14:paraId="484013FD" w14:textId="77777777" w:rsidR="00675A83" w:rsidRPr="006F554E" w:rsidRDefault="00000000" w:rsidP="006F554E">
      <w:pPr>
        <w:numPr>
          <w:ilvl w:val="0"/>
          <w:numId w:val="3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p-&gt;next=</w:t>
      </w:r>
      <w:proofErr w:type="spellStart"/>
      <w:proofErr w:type="gramStart"/>
      <w:r w:rsidRPr="006F554E">
        <w:rPr>
          <w:rFonts w:ascii="微软雅黑" w:eastAsia="微软雅黑" w:hAnsi="微软雅黑" w:cs="微软雅黑" w:hint="eastAsia"/>
          <w:sz w:val="24"/>
          <w:shd w:val="clear" w:color="auto" w:fill="FFFFFF"/>
        </w:rPr>
        <w:t>s;s</w:t>
      </w:r>
      <w:proofErr w:type="spellEnd"/>
      <w:proofErr w:type="gramEnd"/>
      <w:r w:rsidRPr="006F554E">
        <w:rPr>
          <w:rFonts w:ascii="微软雅黑" w:eastAsia="微软雅黑" w:hAnsi="微软雅黑" w:cs="微软雅黑" w:hint="eastAsia"/>
          <w:sz w:val="24"/>
          <w:shd w:val="clear" w:color="auto" w:fill="FFFFFF"/>
        </w:rPr>
        <w:t>-&gt;next=p-&gt;next</w:t>
      </w:r>
    </w:p>
    <w:p w14:paraId="5D4BAE45" w14:textId="77777777" w:rsidR="00675A83" w:rsidRPr="006F554E" w:rsidRDefault="00000000" w:rsidP="006F554E">
      <w:pPr>
        <w:numPr>
          <w:ilvl w:val="0"/>
          <w:numId w:val="3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s-&gt;next=p-&gt;</w:t>
      </w:r>
      <w:proofErr w:type="spellStart"/>
      <w:proofErr w:type="gramStart"/>
      <w:r w:rsidRPr="006F554E">
        <w:rPr>
          <w:rFonts w:ascii="微软雅黑" w:eastAsia="微软雅黑" w:hAnsi="微软雅黑" w:cs="微软雅黑" w:hint="eastAsia"/>
          <w:sz w:val="24"/>
          <w:shd w:val="clear" w:color="auto" w:fill="FFFFFF"/>
        </w:rPr>
        <w:t>next;p</w:t>
      </w:r>
      <w:proofErr w:type="spellEnd"/>
      <w:proofErr w:type="gramEnd"/>
      <w:r w:rsidRPr="006F554E">
        <w:rPr>
          <w:rFonts w:ascii="微软雅黑" w:eastAsia="微软雅黑" w:hAnsi="微软雅黑" w:cs="微软雅黑" w:hint="eastAsia"/>
          <w:sz w:val="24"/>
          <w:shd w:val="clear" w:color="auto" w:fill="FFFFFF"/>
        </w:rPr>
        <w:t>-&gt;next=s</w:t>
      </w:r>
    </w:p>
    <w:p w14:paraId="3B697358" w14:textId="77777777" w:rsidR="00675A83" w:rsidRPr="006F554E" w:rsidRDefault="00000000" w:rsidP="006F554E">
      <w:pPr>
        <w:numPr>
          <w:ilvl w:val="0"/>
          <w:numId w:val="3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p-&gt;next=</w:t>
      </w:r>
      <w:proofErr w:type="spellStart"/>
      <w:proofErr w:type="gramStart"/>
      <w:r w:rsidRPr="006F554E">
        <w:rPr>
          <w:rFonts w:ascii="微软雅黑" w:eastAsia="微软雅黑" w:hAnsi="微软雅黑" w:cs="微软雅黑" w:hint="eastAsia"/>
          <w:sz w:val="24"/>
          <w:shd w:val="clear" w:color="auto" w:fill="FFFFFF"/>
        </w:rPr>
        <w:t>s;p</w:t>
      </w:r>
      <w:proofErr w:type="spellEnd"/>
      <w:proofErr w:type="gramEnd"/>
      <w:r w:rsidRPr="006F554E">
        <w:rPr>
          <w:rFonts w:ascii="微软雅黑" w:eastAsia="微软雅黑" w:hAnsi="微软雅黑" w:cs="微软雅黑" w:hint="eastAsia"/>
          <w:sz w:val="24"/>
          <w:shd w:val="clear" w:color="auto" w:fill="FFFFFF"/>
        </w:rPr>
        <w:t>-&gt;next=s-&gt;next</w:t>
      </w:r>
    </w:p>
    <w:p w14:paraId="577ACE7C" w14:textId="77777777" w:rsidR="00675A83" w:rsidRPr="006F554E" w:rsidRDefault="00000000" w:rsidP="006F554E">
      <w:pPr>
        <w:numPr>
          <w:ilvl w:val="0"/>
          <w:numId w:val="3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p-&gt;next=s-&gt;</w:t>
      </w:r>
      <w:proofErr w:type="spellStart"/>
      <w:proofErr w:type="gramStart"/>
      <w:r w:rsidRPr="006F554E">
        <w:rPr>
          <w:rFonts w:ascii="微软雅黑" w:eastAsia="微软雅黑" w:hAnsi="微软雅黑" w:cs="微软雅黑" w:hint="eastAsia"/>
          <w:sz w:val="24"/>
          <w:shd w:val="clear" w:color="auto" w:fill="FFFFFF"/>
        </w:rPr>
        <w:t>next;p</w:t>
      </w:r>
      <w:proofErr w:type="spellEnd"/>
      <w:proofErr w:type="gramEnd"/>
      <w:r w:rsidRPr="006F554E">
        <w:rPr>
          <w:rFonts w:ascii="微软雅黑" w:eastAsia="微软雅黑" w:hAnsi="微软雅黑" w:cs="微软雅黑" w:hint="eastAsia"/>
          <w:sz w:val="24"/>
          <w:shd w:val="clear" w:color="auto" w:fill="FFFFFF"/>
        </w:rPr>
        <w:t>-&gt;next=s</w:t>
      </w:r>
    </w:p>
    <w:p w14:paraId="1D504AE2" w14:textId="77777777" w:rsidR="00675A83" w:rsidRPr="006F554E" w:rsidRDefault="00000000" w:rsidP="006F554E">
      <w:pPr>
        <w:numPr>
          <w:ilvl w:val="0"/>
          <w:numId w:val="1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对于</w:t>
      </w:r>
      <w:proofErr w:type="gramStart"/>
      <w:r w:rsidRPr="006F554E">
        <w:rPr>
          <w:rFonts w:ascii="微软雅黑" w:eastAsia="微软雅黑" w:hAnsi="微软雅黑" w:cs="微软雅黑" w:hint="eastAsia"/>
          <w:sz w:val="24"/>
          <w:shd w:val="clear" w:color="auto" w:fill="FFFFFF"/>
        </w:rPr>
        <w:t>一</w:t>
      </w:r>
      <w:proofErr w:type="gramEnd"/>
      <w:r w:rsidRPr="006F554E">
        <w:rPr>
          <w:rFonts w:ascii="微软雅黑" w:eastAsia="微软雅黑" w:hAnsi="微软雅黑" w:cs="微软雅黑" w:hint="eastAsia"/>
          <w:sz w:val="24"/>
          <w:shd w:val="clear" w:color="auto" w:fill="FFFFFF"/>
        </w:rPr>
        <w:t>个头指针为head的带头结点的单链表，判定该表为空表的条件是（B）</w:t>
      </w:r>
    </w:p>
    <w:p w14:paraId="2C557FCB" w14:textId="77777777" w:rsidR="00675A83" w:rsidRPr="006F554E" w:rsidRDefault="00000000" w:rsidP="006F554E">
      <w:pPr>
        <w:numPr>
          <w:ilvl w:val="0"/>
          <w:numId w:val="3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head==NULL</w:t>
      </w:r>
    </w:p>
    <w:p w14:paraId="6714515B" w14:textId="77777777" w:rsidR="00675A83" w:rsidRPr="006F554E" w:rsidRDefault="00000000" w:rsidP="006F554E">
      <w:pPr>
        <w:numPr>
          <w:ilvl w:val="0"/>
          <w:numId w:val="3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head→next==NULL</w:t>
      </w:r>
    </w:p>
    <w:p w14:paraId="1181FC42" w14:textId="77777777" w:rsidR="00675A83" w:rsidRPr="006F554E" w:rsidRDefault="00000000" w:rsidP="006F554E">
      <w:pPr>
        <w:numPr>
          <w:ilvl w:val="0"/>
          <w:numId w:val="3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head→next==head</w:t>
      </w:r>
    </w:p>
    <w:p w14:paraId="42B72E8B" w14:textId="77777777" w:rsidR="00675A83" w:rsidRPr="006F554E" w:rsidRDefault="00000000" w:rsidP="006F554E">
      <w:pPr>
        <w:numPr>
          <w:ilvl w:val="0"/>
          <w:numId w:val="32"/>
        </w:numPr>
        <w:spacing w:line="240" w:lineRule="atLeast"/>
        <w:jc w:val="left"/>
        <w:rPr>
          <w:rFonts w:ascii="微软雅黑" w:eastAsia="微软雅黑" w:hAnsi="微软雅黑" w:cs="微软雅黑"/>
          <w:sz w:val="24"/>
          <w:shd w:val="clear" w:color="auto" w:fill="FFFFFF"/>
        </w:rPr>
      </w:pPr>
      <w:proofErr w:type="gramStart"/>
      <w:r w:rsidRPr="006F554E">
        <w:rPr>
          <w:rFonts w:ascii="微软雅黑" w:eastAsia="微软雅黑" w:hAnsi="微软雅黑" w:cs="微软雅黑" w:hint="eastAsia"/>
          <w:sz w:val="24"/>
          <w:shd w:val="clear" w:color="auto" w:fill="FFFFFF"/>
        </w:rPr>
        <w:t>head!=</w:t>
      </w:r>
      <w:proofErr w:type="gramEnd"/>
      <w:r w:rsidRPr="006F554E">
        <w:rPr>
          <w:rFonts w:ascii="微软雅黑" w:eastAsia="微软雅黑" w:hAnsi="微软雅黑" w:cs="微软雅黑" w:hint="eastAsia"/>
          <w:sz w:val="24"/>
          <w:shd w:val="clear" w:color="auto" w:fill="FFFFFF"/>
        </w:rPr>
        <w:t>NULL</w:t>
      </w:r>
    </w:p>
    <w:p w14:paraId="088157AD" w14:textId="77777777" w:rsidR="00675A83" w:rsidRPr="006F554E" w:rsidRDefault="00000000" w:rsidP="006F554E">
      <w:pPr>
        <w:numPr>
          <w:ilvl w:val="0"/>
          <w:numId w:val="19"/>
        </w:numPr>
        <w:spacing w:line="240" w:lineRule="atLeast"/>
        <w:jc w:val="left"/>
        <w:rPr>
          <w:rFonts w:ascii="微软雅黑" w:eastAsia="微软雅黑" w:hAnsi="微软雅黑" w:cs="微软雅黑"/>
          <w:sz w:val="24"/>
          <w:shd w:val="clear" w:color="auto" w:fill="FFFFFF"/>
        </w:rPr>
      </w:pPr>
      <w:proofErr w:type="gramStart"/>
      <w:r w:rsidRPr="006F554E">
        <w:rPr>
          <w:rFonts w:ascii="微软雅黑" w:eastAsia="微软雅黑" w:hAnsi="微软雅黑" w:cs="微软雅黑"/>
          <w:sz w:val="24"/>
          <w:shd w:val="clear" w:color="auto" w:fill="FFFFFF"/>
        </w:rPr>
        <w:t>栈</w:t>
      </w:r>
      <w:proofErr w:type="gramEnd"/>
      <w:r w:rsidRPr="006F554E">
        <w:rPr>
          <w:rFonts w:ascii="微软雅黑" w:eastAsia="微软雅黑" w:hAnsi="微软雅黑" w:cs="微软雅黑"/>
          <w:sz w:val="24"/>
          <w:shd w:val="clear" w:color="auto" w:fill="FFFFFF"/>
        </w:rPr>
        <w:t>是操作受限的线性表，其运算</w:t>
      </w:r>
      <w:proofErr w:type="gramStart"/>
      <w:r w:rsidRPr="006F554E">
        <w:rPr>
          <w:rFonts w:ascii="微软雅黑" w:eastAsia="微软雅黑" w:hAnsi="微软雅黑" w:cs="微软雅黑"/>
          <w:sz w:val="24"/>
          <w:shd w:val="clear" w:color="auto" w:fill="FFFFFF"/>
        </w:rPr>
        <w:t>遵循后进先出</w:t>
      </w:r>
      <w:proofErr w:type="gramEnd"/>
      <w:r w:rsidRPr="006F554E">
        <w:rPr>
          <w:rFonts w:ascii="微软雅黑" w:eastAsia="微软雅黑" w:hAnsi="微软雅黑" w:cs="微软雅黑"/>
          <w:sz w:val="24"/>
          <w:shd w:val="clear" w:color="auto" w:fill="FFFFFF"/>
        </w:rPr>
        <w:t>的原则</w:t>
      </w:r>
      <w:r w:rsidRPr="006F554E">
        <w:rPr>
          <w:rFonts w:ascii="微软雅黑" w:eastAsia="微软雅黑" w:hAnsi="微软雅黑" w:cs="微软雅黑" w:hint="eastAsia"/>
          <w:sz w:val="24"/>
          <w:shd w:val="clear" w:color="auto" w:fill="FFFFFF"/>
        </w:rPr>
        <w:t>。对</w:t>
      </w:r>
    </w:p>
    <w:p w14:paraId="650D3EC5" w14:textId="77777777" w:rsidR="00675A83" w:rsidRPr="006F554E" w:rsidRDefault="00000000" w:rsidP="006F554E">
      <w:pPr>
        <w:pStyle w:val="a3"/>
        <w:widowControl/>
        <w:numPr>
          <w:ilvl w:val="0"/>
          <w:numId w:val="19"/>
        </w:numPr>
        <w:spacing w:beforeAutospacing="0" w:afterAutospacing="0" w:line="240" w:lineRule="atLeast"/>
        <w:rPr>
          <w:rFonts w:ascii="微软雅黑" w:eastAsia="微软雅黑" w:hAnsi="微软雅黑" w:cs="微软雅黑"/>
          <w:shd w:val="clear" w:color="auto" w:fill="FFFFFF"/>
        </w:rPr>
      </w:pPr>
      <w:r w:rsidRPr="006F554E">
        <w:rPr>
          <w:rFonts w:ascii="微软雅黑" w:eastAsia="微软雅黑" w:hAnsi="微软雅黑" w:cs="微软雅黑"/>
          <w:shd w:val="clear" w:color="auto" w:fill="FFFFFF"/>
        </w:rPr>
        <w:t>一个</w:t>
      </w:r>
      <w:proofErr w:type="gramStart"/>
      <w:r w:rsidRPr="006F554E">
        <w:rPr>
          <w:rFonts w:ascii="微软雅黑" w:eastAsia="微软雅黑" w:hAnsi="微软雅黑" w:cs="微软雅黑"/>
          <w:shd w:val="clear" w:color="auto" w:fill="FFFFFF"/>
        </w:rPr>
        <w:t>栈</w:t>
      </w:r>
      <w:proofErr w:type="gramEnd"/>
      <w:r w:rsidRPr="006F554E">
        <w:rPr>
          <w:rFonts w:ascii="微软雅黑" w:eastAsia="微软雅黑" w:hAnsi="微软雅黑" w:cs="微软雅黑"/>
          <w:shd w:val="clear" w:color="auto" w:fill="FFFFFF"/>
        </w:rPr>
        <w:t>的输入序列是：1，2，3则不可能的</w:t>
      </w:r>
      <w:proofErr w:type="gramStart"/>
      <w:r w:rsidRPr="006F554E">
        <w:rPr>
          <w:rFonts w:ascii="微软雅黑" w:eastAsia="微软雅黑" w:hAnsi="微软雅黑" w:cs="微软雅黑"/>
          <w:shd w:val="clear" w:color="auto" w:fill="FFFFFF"/>
        </w:rPr>
        <w:t>栈</w:t>
      </w:r>
      <w:proofErr w:type="gramEnd"/>
      <w:r w:rsidRPr="006F554E">
        <w:rPr>
          <w:rFonts w:ascii="微软雅黑" w:eastAsia="微软雅黑" w:hAnsi="微软雅黑" w:cs="微软雅黑"/>
          <w:shd w:val="clear" w:color="auto" w:fill="FFFFFF"/>
        </w:rPr>
        <w:t>输出序列是3,1,2</w:t>
      </w:r>
      <w:r w:rsidRPr="006F554E">
        <w:rPr>
          <w:rFonts w:ascii="微软雅黑" w:eastAsia="微软雅黑" w:hAnsi="微软雅黑" w:cs="微软雅黑" w:hint="eastAsia"/>
          <w:shd w:val="clear" w:color="auto" w:fill="FFFFFF"/>
        </w:rPr>
        <w:t>。对</w:t>
      </w:r>
    </w:p>
    <w:p w14:paraId="482DEAE0" w14:textId="77777777" w:rsidR="00675A83" w:rsidRPr="006F554E" w:rsidRDefault="00000000" w:rsidP="006F554E">
      <w:pPr>
        <w:numPr>
          <w:ilvl w:val="0"/>
          <w:numId w:val="1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两个</w:t>
      </w:r>
      <w:proofErr w:type="gramStart"/>
      <w:r w:rsidRPr="006F554E">
        <w:rPr>
          <w:rFonts w:ascii="微软雅黑" w:eastAsia="微软雅黑" w:hAnsi="微软雅黑" w:cs="微软雅黑"/>
          <w:sz w:val="24"/>
          <w:shd w:val="clear" w:color="auto" w:fill="FFFFFF"/>
        </w:rPr>
        <w:t>栈</w:t>
      </w:r>
      <w:proofErr w:type="gramEnd"/>
      <w:r w:rsidRPr="006F554E">
        <w:rPr>
          <w:rFonts w:ascii="微软雅黑" w:eastAsia="微软雅黑" w:hAnsi="微软雅黑" w:cs="微软雅黑"/>
          <w:sz w:val="24"/>
          <w:shd w:val="clear" w:color="auto" w:fill="FFFFFF"/>
        </w:rPr>
        <w:t>共享空间时</w:t>
      </w:r>
      <w:proofErr w:type="gramStart"/>
      <w:r w:rsidRPr="006F554E">
        <w:rPr>
          <w:rFonts w:ascii="微软雅黑" w:eastAsia="微软雅黑" w:hAnsi="微软雅黑" w:cs="微软雅黑"/>
          <w:sz w:val="24"/>
          <w:shd w:val="clear" w:color="auto" w:fill="FFFFFF"/>
        </w:rPr>
        <w:t>栈</w:t>
      </w:r>
      <w:proofErr w:type="gramEnd"/>
      <w:r w:rsidRPr="006F554E">
        <w:rPr>
          <w:rFonts w:ascii="微软雅黑" w:eastAsia="微软雅黑" w:hAnsi="微软雅黑" w:cs="微软雅黑"/>
          <w:sz w:val="24"/>
          <w:shd w:val="clear" w:color="auto" w:fill="FFFFFF"/>
        </w:rPr>
        <w:t>满的条件两</w:t>
      </w:r>
      <w:proofErr w:type="gramStart"/>
      <w:r w:rsidRPr="006F554E">
        <w:rPr>
          <w:rFonts w:ascii="微软雅黑" w:eastAsia="微软雅黑" w:hAnsi="微软雅黑" w:cs="微软雅黑"/>
          <w:sz w:val="24"/>
          <w:shd w:val="clear" w:color="auto" w:fill="FFFFFF"/>
        </w:rPr>
        <w:t>栈</w:t>
      </w:r>
      <w:proofErr w:type="gramEnd"/>
      <w:r w:rsidRPr="006F554E">
        <w:rPr>
          <w:rFonts w:ascii="微软雅黑" w:eastAsia="微软雅黑" w:hAnsi="微软雅黑" w:cs="微软雅黑"/>
          <w:sz w:val="24"/>
          <w:shd w:val="clear" w:color="auto" w:fill="FFFFFF"/>
        </w:rPr>
        <w:t>顶指针值相减的绝对值为1。</w:t>
      </w:r>
      <w:r w:rsidRPr="006F554E">
        <w:rPr>
          <w:rFonts w:ascii="微软雅黑" w:eastAsia="微软雅黑" w:hAnsi="微软雅黑" w:cs="微软雅黑" w:hint="eastAsia"/>
          <w:sz w:val="24"/>
          <w:shd w:val="clear" w:color="auto" w:fill="FFFFFF"/>
        </w:rPr>
        <w:t>对</w:t>
      </w:r>
    </w:p>
    <w:p w14:paraId="24986F04" w14:textId="77777777" w:rsidR="00675A83" w:rsidRPr="006F554E" w:rsidRDefault="00000000" w:rsidP="006F554E">
      <w:pPr>
        <w:numPr>
          <w:ilvl w:val="0"/>
          <w:numId w:val="1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输入序列为ABC，可以变为CBA时，经过的</w:t>
      </w:r>
      <w:proofErr w:type="gramStart"/>
      <w:r w:rsidRPr="006F554E">
        <w:rPr>
          <w:rFonts w:ascii="微软雅黑" w:eastAsia="微软雅黑" w:hAnsi="微软雅黑" w:cs="微软雅黑" w:hint="eastAsia"/>
          <w:sz w:val="24"/>
          <w:shd w:val="clear" w:color="auto" w:fill="FFFFFF"/>
        </w:rPr>
        <w:t>栈</w:t>
      </w:r>
      <w:proofErr w:type="gramEnd"/>
      <w:r w:rsidRPr="006F554E">
        <w:rPr>
          <w:rFonts w:ascii="微软雅黑" w:eastAsia="微软雅黑" w:hAnsi="微软雅黑" w:cs="微软雅黑" w:hint="eastAsia"/>
          <w:sz w:val="24"/>
          <w:shd w:val="clear" w:color="auto" w:fill="FFFFFF"/>
        </w:rPr>
        <w:t>操作为（B）</w:t>
      </w:r>
    </w:p>
    <w:p w14:paraId="06E7A58D" w14:textId="77777777" w:rsidR="00675A83" w:rsidRPr="006F554E" w:rsidRDefault="00000000" w:rsidP="006F554E">
      <w:pPr>
        <w:numPr>
          <w:ilvl w:val="0"/>
          <w:numId w:val="33"/>
        </w:numPr>
        <w:spacing w:line="240" w:lineRule="atLeast"/>
        <w:jc w:val="left"/>
        <w:rPr>
          <w:rFonts w:ascii="微软雅黑" w:eastAsia="微软雅黑" w:hAnsi="微软雅黑" w:cs="微软雅黑"/>
          <w:sz w:val="24"/>
          <w:shd w:val="clear" w:color="auto" w:fill="FFFFFF"/>
        </w:rPr>
      </w:pPr>
      <w:proofErr w:type="spellStart"/>
      <w:proofErr w:type="gramStart"/>
      <w:r w:rsidRPr="006F554E">
        <w:rPr>
          <w:rFonts w:ascii="微软雅黑" w:eastAsia="微软雅黑" w:hAnsi="微软雅黑" w:cs="微软雅黑" w:hint="eastAsia"/>
          <w:sz w:val="24"/>
          <w:shd w:val="clear" w:color="auto" w:fill="FFFFFF"/>
        </w:rPr>
        <w:t>push,pop</w:t>
      </w:r>
      <w:proofErr w:type="gramEnd"/>
      <w:r w:rsidRPr="006F554E">
        <w:rPr>
          <w:rFonts w:ascii="微软雅黑" w:eastAsia="微软雅黑" w:hAnsi="微软雅黑" w:cs="微软雅黑" w:hint="eastAsia"/>
          <w:sz w:val="24"/>
          <w:shd w:val="clear" w:color="auto" w:fill="FFFFFF"/>
        </w:rPr>
        <w:t>,push,pop,push,pop</w:t>
      </w:r>
      <w:proofErr w:type="spellEnd"/>
    </w:p>
    <w:p w14:paraId="7FC6D56E" w14:textId="77777777" w:rsidR="00675A83" w:rsidRPr="006F554E" w:rsidRDefault="00000000" w:rsidP="006F554E">
      <w:pPr>
        <w:numPr>
          <w:ilvl w:val="0"/>
          <w:numId w:val="33"/>
        </w:numPr>
        <w:spacing w:line="240" w:lineRule="atLeast"/>
        <w:jc w:val="left"/>
        <w:rPr>
          <w:rFonts w:ascii="微软雅黑" w:eastAsia="微软雅黑" w:hAnsi="微软雅黑" w:cs="微软雅黑"/>
          <w:sz w:val="24"/>
          <w:shd w:val="clear" w:color="auto" w:fill="FFFFFF"/>
        </w:rPr>
      </w:pPr>
      <w:proofErr w:type="spellStart"/>
      <w:proofErr w:type="gramStart"/>
      <w:r w:rsidRPr="006F554E">
        <w:rPr>
          <w:rFonts w:ascii="微软雅黑" w:eastAsia="微软雅黑" w:hAnsi="微软雅黑" w:cs="微软雅黑" w:hint="eastAsia"/>
          <w:sz w:val="24"/>
          <w:shd w:val="clear" w:color="auto" w:fill="FFFFFF"/>
        </w:rPr>
        <w:t>push,push</w:t>
      </w:r>
      <w:proofErr w:type="gramEnd"/>
      <w:r w:rsidRPr="006F554E">
        <w:rPr>
          <w:rFonts w:ascii="微软雅黑" w:eastAsia="微软雅黑" w:hAnsi="微软雅黑" w:cs="微软雅黑" w:hint="eastAsia"/>
          <w:sz w:val="24"/>
          <w:shd w:val="clear" w:color="auto" w:fill="FFFFFF"/>
        </w:rPr>
        <w:t>,push,pop,pop,pop</w:t>
      </w:r>
      <w:proofErr w:type="spellEnd"/>
    </w:p>
    <w:p w14:paraId="09F6DA8B" w14:textId="77777777" w:rsidR="00675A83" w:rsidRPr="006F554E" w:rsidRDefault="00000000" w:rsidP="006F554E">
      <w:pPr>
        <w:numPr>
          <w:ilvl w:val="0"/>
          <w:numId w:val="33"/>
        </w:numPr>
        <w:spacing w:line="240" w:lineRule="atLeast"/>
        <w:jc w:val="left"/>
        <w:rPr>
          <w:rFonts w:ascii="微软雅黑" w:eastAsia="微软雅黑" w:hAnsi="微软雅黑" w:cs="微软雅黑"/>
          <w:sz w:val="24"/>
          <w:shd w:val="clear" w:color="auto" w:fill="FFFFFF"/>
        </w:rPr>
      </w:pPr>
      <w:proofErr w:type="spellStart"/>
      <w:proofErr w:type="gramStart"/>
      <w:r w:rsidRPr="006F554E">
        <w:rPr>
          <w:rFonts w:ascii="微软雅黑" w:eastAsia="微软雅黑" w:hAnsi="微软雅黑" w:cs="微软雅黑" w:hint="eastAsia"/>
          <w:sz w:val="24"/>
          <w:shd w:val="clear" w:color="auto" w:fill="FFFFFF"/>
        </w:rPr>
        <w:t>push,push</w:t>
      </w:r>
      <w:proofErr w:type="gramEnd"/>
      <w:r w:rsidRPr="006F554E">
        <w:rPr>
          <w:rFonts w:ascii="微软雅黑" w:eastAsia="微软雅黑" w:hAnsi="微软雅黑" w:cs="微软雅黑" w:hint="eastAsia"/>
          <w:sz w:val="24"/>
          <w:shd w:val="clear" w:color="auto" w:fill="FFFFFF"/>
        </w:rPr>
        <w:t>,pop,pop,push,pop</w:t>
      </w:r>
      <w:proofErr w:type="spellEnd"/>
    </w:p>
    <w:p w14:paraId="5E2ACA74" w14:textId="77777777" w:rsidR="00675A83" w:rsidRPr="006F554E" w:rsidRDefault="00000000" w:rsidP="006F554E">
      <w:pPr>
        <w:numPr>
          <w:ilvl w:val="0"/>
          <w:numId w:val="33"/>
        </w:numPr>
        <w:spacing w:line="240" w:lineRule="atLeast"/>
        <w:jc w:val="left"/>
        <w:rPr>
          <w:rFonts w:ascii="微软雅黑" w:eastAsia="微软雅黑" w:hAnsi="微软雅黑" w:cs="微软雅黑"/>
          <w:sz w:val="24"/>
          <w:shd w:val="clear" w:color="auto" w:fill="FFFFFF"/>
        </w:rPr>
      </w:pPr>
      <w:proofErr w:type="spellStart"/>
      <w:proofErr w:type="gramStart"/>
      <w:r w:rsidRPr="006F554E">
        <w:rPr>
          <w:rFonts w:ascii="微软雅黑" w:eastAsia="微软雅黑" w:hAnsi="微软雅黑" w:cs="微软雅黑" w:hint="eastAsia"/>
          <w:sz w:val="24"/>
          <w:shd w:val="clear" w:color="auto" w:fill="FFFFFF"/>
        </w:rPr>
        <w:t>push,pop</w:t>
      </w:r>
      <w:proofErr w:type="gramEnd"/>
      <w:r w:rsidRPr="006F554E">
        <w:rPr>
          <w:rFonts w:ascii="微软雅黑" w:eastAsia="微软雅黑" w:hAnsi="微软雅黑" w:cs="微软雅黑" w:hint="eastAsia"/>
          <w:sz w:val="24"/>
          <w:shd w:val="clear" w:color="auto" w:fill="FFFFFF"/>
        </w:rPr>
        <w:t>,push,push,pop,pop</w:t>
      </w:r>
      <w:proofErr w:type="spellEnd"/>
    </w:p>
    <w:p w14:paraId="2AA5BAAE" w14:textId="77777777" w:rsidR="00675A83" w:rsidRPr="006F554E" w:rsidRDefault="00000000" w:rsidP="006F554E">
      <w:pPr>
        <w:numPr>
          <w:ilvl w:val="0"/>
          <w:numId w:val="1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一个</w:t>
      </w:r>
      <w:proofErr w:type="gramStart"/>
      <w:r w:rsidRPr="006F554E">
        <w:rPr>
          <w:rFonts w:ascii="微软雅黑" w:eastAsia="微软雅黑" w:hAnsi="微软雅黑" w:cs="微软雅黑" w:hint="eastAsia"/>
          <w:sz w:val="24"/>
          <w:shd w:val="clear" w:color="auto" w:fill="FFFFFF"/>
        </w:rPr>
        <w:t>栈</w:t>
      </w:r>
      <w:proofErr w:type="gramEnd"/>
      <w:r w:rsidRPr="006F554E">
        <w:rPr>
          <w:rFonts w:ascii="微软雅黑" w:eastAsia="微软雅黑" w:hAnsi="微软雅黑" w:cs="微软雅黑" w:hint="eastAsia"/>
          <w:sz w:val="24"/>
          <w:shd w:val="clear" w:color="auto" w:fill="FFFFFF"/>
        </w:rPr>
        <w:t>的输入序列为123…n，若输出序列的第一个元素是n，</w:t>
      </w:r>
      <w:proofErr w:type="gramStart"/>
      <w:r w:rsidRPr="006F554E">
        <w:rPr>
          <w:rFonts w:ascii="微软雅黑" w:eastAsia="微软雅黑" w:hAnsi="微软雅黑" w:cs="微软雅黑" w:hint="eastAsia"/>
          <w:sz w:val="24"/>
          <w:shd w:val="clear" w:color="auto" w:fill="FFFFFF"/>
        </w:rPr>
        <w:t>输出第</w:t>
      </w:r>
      <w:proofErr w:type="spellStart"/>
      <w:proofErr w:type="gramEnd"/>
      <w:r w:rsidRPr="006F554E">
        <w:rPr>
          <w:rFonts w:ascii="微软雅黑" w:eastAsia="微软雅黑" w:hAnsi="微软雅黑" w:cs="微软雅黑" w:hint="eastAsia"/>
          <w:sz w:val="24"/>
          <w:shd w:val="clear" w:color="auto" w:fill="FFFFFF"/>
        </w:rPr>
        <w:t>i</w:t>
      </w:r>
      <w:proofErr w:type="spellEnd"/>
      <w:r w:rsidRPr="006F554E">
        <w:rPr>
          <w:rFonts w:ascii="微软雅黑" w:eastAsia="微软雅黑" w:hAnsi="微软雅黑" w:cs="微软雅黑" w:hint="eastAsia"/>
          <w:sz w:val="24"/>
          <w:shd w:val="clear" w:color="auto" w:fill="FFFFFF"/>
        </w:rPr>
        <w:lastRenderedPageBreak/>
        <w:t>（1&lt;=</w:t>
      </w:r>
      <w:proofErr w:type="spellStart"/>
      <w:r w:rsidRPr="006F554E">
        <w:rPr>
          <w:rFonts w:ascii="微软雅黑" w:eastAsia="微软雅黑" w:hAnsi="微软雅黑" w:cs="微软雅黑" w:hint="eastAsia"/>
          <w:sz w:val="24"/>
          <w:shd w:val="clear" w:color="auto" w:fill="FFFFFF"/>
        </w:rPr>
        <w:t>i</w:t>
      </w:r>
      <w:proofErr w:type="spellEnd"/>
      <w:r w:rsidRPr="006F554E">
        <w:rPr>
          <w:rFonts w:ascii="微软雅黑" w:eastAsia="微软雅黑" w:hAnsi="微软雅黑" w:cs="微软雅黑" w:hint="eastAsia"/>
          <w:sz w:val="24"/>
          <w:shd w:val="clear" w:color="auto" w:fill="FFFFFF"/>
        </w:rPr>
        <w:t>&lt;=n）</w:t>
      </w:r>
      <w:proofErr w:type="gramStart"/>
      <w:r w:rsidRPr="006F554E">
        <w:rPr>
          <w:rFonts w:ascii="微软雅黑" w:eastAsia="微软雅黑" w:hAnsi="微软雅黑" w:cs="微软雅黑" w:hint="eastAsia"/>
          <w:sz w:val="24"/>
          <w:shd w:val="clear" w:color="auto" w:fill="FFFFFF"/>
        </w:rPr>
        <w:t>个</w:t>
      </w:r>
      <w:proofErr w:type="gramEnd"/>
      <w:r w:rsidRPr="006F554E">
        <w:rPr>
          <w:rFonts w:ascii="微软雅黑" w:eastAsia="微软雅黑" w:hAnsi="微软雅黑" w:cs="微软雅黑" w:hint="eastAsia"/>
          <w:sz w:val="24"/>
          <w:shd w:val="clear" w:color="auto" w:fill="FFFFFF"/>
        </w:rPr>
        <w:t>元素是（B）</w:t>
      </w:r>
    </w:p>
    <w:p w14:paraId="32F76653" w14:textId="77777777" w:rsidR="00675A83" w:rsidRPr="006F554E" w:rsidRDefault="00000000" w:rsidP="006F554E">
      <w:pPr>
        <w:numPr>
          <w:ilvl w:val="0"/>
          <w:numId w:val="34"/>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不确定</w:t>
      </w:r>
    </w:p>
    <w:p w14:paraId="581D5212" w14:textId="77777777" w:rsidR="00675A83" w:rsidRPr="006F554E" w:rsidRDefault="00000000" w:rsidP="006F554E">
      <w:pPr>
        <w:numPr>
          <w:ilvl w:val="0"/>
          <w:numId w:val="34"/>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n-i+1</w:t>
      </w:r>
    </w:p>
    <w:p w14:paraId="77E26729" w14:textId="77777777" w:rsidR="00675A83" w:rsidRPr="006F554E" w:rsidRDefault="00000000" w:rsidP="006F554E">
      <w:pPr>
        <w:numPr>
          <w:ilvl w:val="0"/>
          <w:numId w:val="34"/>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I</w:t>
      </w:r>
    </w:p>
    <w:p w14:paraId="439C7BF1" w14:textId="77777777" w:rsidR="00675A83" w:rsidRPr="006F554E" w:rsidRDefault="00000000" w:rsidP="006F554E">
      <w:pPr>
        <w:numPr>
          <w:ilvl w:val="0"/>
          <w:numId w:val="34"/>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n-</w:t>
      </w:r>
      <w:proofErr w:type="spellStart"/>
      <w:r w:rsidRPr="006F554E">
        <w:rPr>
          <w:rFonts w:ascii="微软雅黑" w:eastAsia="微软雅黑" w:hAnsi="微软雅黑" w:cs="微软雅黑" w:hint="eastAsia"/>
          <w:sz w:val="24"/>
          <w:shd w:val="clear" w:color="auto" w:fill="FFFFFF"/>
        </w:rPr>
        <w:t>i</w:t>
      </w:r>
      <w:proofErr w:type="spellEnd"/>
    </w:p>
    <w:p w14:paraId="654BA3B1" w14:textId="77777777" w:rsidR="00675A83" w:rsidRPr="006F554E" w:rsidRDefault="00000000" w:rsidP="006F554E">
      <w:pPr>
        <w:numPr>
          <w:ilvl w:val="0"/>
          <w:numId w:val="19"/>
        </w:numPr>
        <w:spacing w:line="240" w:lineRule="atLeast"/>
        <w:jc w:val="left"/>
        <w:rPr>
          <w:rFonts w:ascii="微软雅黑" w:eastAsia="微软雅黑" w:hAnsi="微软雅黑" w:cs="微软雅黑"/>
          <w:sz w:val="24"/>
          <w:shd w:val="clear" w:color="auto" w:fill="FFFFFF"/>
        </w:rPr>
      </w:pPr>
      <w:proofErr w:type="gramStart"/>
      <w:r w:rsidRPr="006F554E">
        <w:rPr>
          <w:rFonts w:ascii="微软雅黑" w:eastAsia="微软雅黑" w:hAnsi="微软雅黑" w:cs="微软雅黑"/>
          <w:sz w:val="24"/>
          <w:shd w:val="clear" w:color="auto" w:fill="FFFFFF"/>
        </w:rPr>
        <w:t>栈</w:t>
      </w:r>
      <w:proofErr w:type="gramEnd"/>
      <w:r w:rsidRPr="006F554E">
        <w:rPr>
          <w:rFonts w:ascii="微软雅黑" w:eastAsia="微软雅黑" w:hAnsi="微软雅黑" w:cs="微软雅黑"/>
          <w:sz w:val="24"/>
          <w:shd w:val="clear" w:color="auto" w:fill="FFFFFF"/>
        </w:rPr>
        <w:t>是实现过程和函数等子程序所必需的结构。</w:t>
      </w:r>
      <w:r w:rsidRPr="006F554E">
        <w:rPr>
          <w:rFonts w:ascii="微软雅黑" w:eastAsia="微软雅黑" w:hAnsi="微软雅黑" w:cs="微软雅黑" w:hint="eastAsia"/>
          <w:sz w:val="24"/>
          <w:shd w:val="clear" w:color="auto" w:fill="FFFFFF"/>
        </w:rPr>
        <w:t>对</w:t>
      </w:r>
    </w:p>
    <w:p w14:paraId="21D3A0A8" w14:textId="77777777" w:rsidR="00675A83" w:rsidRPr="006F554E" w:rsidRDefault="00000000" w:rsidP="006F554E">
      <w:pPr>
        <w:numPr>
          <w:ilvl w:val="0"/>
          <w:numId w:val="1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两个</w:t>
      </w:r>
      <w:proofErr w:type="gramStart"/>
      <w:r w:rsidRPr="006F554E">
        <w:rPr>
          <w:rFonts w:ascii="微软雅黑" w:eastAsia="微软雅黑" w:hAnsi="微软雅黑" w:cs="微软雅黑"/>
          <w:sz w:val="24"/>
          <w:shd w:val="clear" w:color="auto" w:fill="FFFFFF"/>
        </w:rPr>
        <w:t>栈</w:t>
      </w:r>
      <w:proofErr w:type="gramEnd"/>
      <w:r w:rsidRPr="006F554E">
        <w:rPr>
          <w:rFonts w:ascii="微软雅黑" w:eastAsia="微软雅黑" w:hAnsi="微软雅黑" w:cs="微软雅黑"/>
          <w:sz w:val="24"/>
          <w:shd w:val="clear" w:color="auto" w:fill="FFFFFF"/>
        </w:rPr>
        <w:t>共用</w:t>
      </w:r>
      <w:proofErr w:type="gramStart"/>
      <w:r w:rsidRPr="006F554E">
        <w:rPr>
          <w:rFonts w:ascii="微软雅黑" w:eastAsia="微软雅黑" w:hAnsi="微软雅黑" w:cs="微软雅黑"/>
          <w:sz w:val="24"/>
          <w:shd w:val="clear" w:color="auto" w:fill="FFFFFF"/>
        </w:rPr>
        <w:t>静态存储空间</w:t>
      </w:r>
      <w:proofErr w:type="gramEnd"/>
      <w:r w:rsidRPr="006F554E">
        <w:rPr>
          <w:rFonts w:ascii="微软雅黑" w:eastAsia="微软雅黑" w:hAnsi="微软雅黑" w:cs="微软雅黑"/>
          <w:sz w:val="24"/>
          <w:shd w:val="clear" w:color="auto" w:fill="FFFFFF"/>
        </w:rPr>
        <w:t>，对头使用也存在空间溢出问题</w:t>
      </w:r>
      <w:r w:rsidRPr="006F554E">
        <w:rPr>
          <w:rFonts w:ascii="微软雅黑" w:eastAsia="微软雅黑" w:hAnsi="微软雅黑" w:cs="微软雅黑" w:hint="eastAsia"/>
          <w:sz w:val="24"/>
          <w:shd w:val="clear" w:color="auto" w:fill="FFFFFF"/>
        </w:rPr>
        <w:t>。对</w:t>
      </w:r>
    </w:p>
    <w:p w14:paraId="4EC72153" w14:textId="77777777" w:rsidR="00675A83" w:rsidRPr="006F554E" w:rsidRDefault="00000000" w:rsidP="006F554E">
      <w:pPr>
        <w:numPr>
          <w:ilvl w:val="0"/>
          <w:numId w:val="1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只有那种使用了局部变量的递归过程在转换成非递归过程时才必须使用</w:t>
      </w:r>
      <w:proofErr w:type="gramStart"/>
      <w:r w:rsidRPr="006F554E">
        <w:rPr>
          <w:rFonts w:ascii="微软雅黑" w:eastAsia="微软雅黑" w:hAnsi="微软雅黑" w:cs="微软雅黑"/>
          <w:sz w:val="24"/>
          <w:shd w:val="clear" w:color="auto" w:fill="FFFFFF"/>
        </w:rPr>
        <w:t>栈</w:t>
      </w:r>
      <w:proofErr w:type="gramEnd"/>
      <w:r w:rsidRPr="006F554E">
        <w:rPr>
          <w:rFonts w:ascii="微软雅黑" w:eastAsia="微软雅黑" w:hAnsi="微软雅黑" w:cs="微软雅黑" w:hint="eastAsia"/>
          <w:sz w:val="24"/>
          <w:shd w:val="clear" w:color="auto" w:fill="FFFFFF"/>
        </w:rPr>
        <w:t>。错</w:t>
      </w:r>
    </w:p>
    <w:p w14:paraId="48565441" w14:textId="77777777" w:rsidR="00675A83" w:rsidRPr="006F554E" w:rsidRDefault="00000000" w:rsidP="006F554E">
      <w:pPr>
        <w:numPr>
          <w:ilvl w:val="0"/>
          <w:numId w:val="1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若一个</w:t>
      </w:r>
      <w:proofErr w:type="gramStart"/>
      <w:r w:rsidRPr="006F554E">
        <w:rPr>
          <w:rFonts w:ascii="微软雅黑" w:eastAsia="微软雅黑" w:hAnsi="微软雅黑" w:cs="微软雅黑" w:hint="eastAsia"/>
          <w:sz w:val="24"/>
          <w:shd w:val="clear" w:color="auto" w:fill="FFFFFF"/>
        </w:rPr>
        <w:t>栈</w:t>
      </w:r>
      <w:proofErr w:type="gramEnd"/>
      <w:r w:rsidRPr="006F554E">
        <w:rPr>
          <w:rFonts w:ascii="微软雅黑" w:eastAsia="微软雅黑" w:hAnsi="微软雅黑" w:cs="微软雅黑" w:hint="eastAsia"/>
          <w:sz w:val="24"/>
          <w:shd w:val="clear" w:color="auto" w:fill="FFFFFF"/>
        </w:rPr>
        <w:t>的输入序列为1,2,3,…,n，输出序列的第一个元素是</w:t>
      </w:r>
      <w:proofErr w:type="spellStart"/>
      <w:r w:rsidRPr="006F554E">
        <w:rPr>
          <w:rFonts w:ascii="微软雅黑" w:eastAsia="微软雅黑" w:hAnsi="微软雅黑" w:cs="微软雅黑" w:hint="eastAsia"/>
          <w:sz w:val="24"/>
          <w:shd w:val="clear" w:color="auto" w:fill="FFFFFF"/>
        </w:rPr>
        <w:t>i</w:t>
      </w:r>
      <w:proofErr w:type="spellEnd"/>
      <w:r w:rsidRPr="006F554E">
        <w:rPr>
          <w:rFonts w:ascii="微软雅黑" w:eastAsia="微软雅黑" w:hAnsi="微软雅黑" w:cs="微软雅黑" w:hint="eastAsia"/>
          <w:sz w:val="24"/>
          <w:shd w:val="clear" w:color="auto" w:fill="FFFFFF"/>
        </w:rPr>
        <w:t>，则第j</w:t>
      </w:r>
      <w:proofErr w:type="gramStart"/>
      <w:r w:rsidRPr="006F554E">
        <w:rPr>
          <w:rFonts w:ascii="微软雅黑" w:eastAsia="微软雅黑" w:hAnsi="微软雅黑" w:cs="微软雅黑" w:hint="eastAsia"/>
          <w:sz w:val="24"/>
          <w:shd w:val="clear" w:color="auto" w:fill="FFFFFF"/>
        </w:rPr>
        <w:t>个</w:t>
      </w:r>
      <w:proofErr w:type="gramEnd"/>
      <w:r w:rsidRPr="006F554E">
        <w:rPr>
          <w:rFonts w:ascii="微软雅黑" w:eastAsia="微软雅黑" w:hAnsi="微软雅黑" w:cs="微软雅黑" w:hint="eastAsia"/>
          <w:sz w:val="24"/>
          <w:shd w:val="clear" w:color="auto" w:fill="FFFFFF"/>
        </w:rPr>
        <w:t>输出元素是（D）</w:t>
      </w:r>
    </w:p>
    <w:p w14:paraId="32EB190E" w14:textId="77777777" w:rsidR="00675A83" w:rsidRPr="006F554E" w:rsidRDefault="00000000" w:rsidP="006F554E">
      <w:pPr>
        <w:numPr>
          <w:ilvl w:val="0"/>
          <w:numId w:val="35"/>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i-j-1</w:t>
      </w:r>
    </w:p>
    <w:p w14:paraId="002D06F5" w14:textId="77777777" w:rsidR="00675A83" w:rsidRPr="006F554E" w:rsidRDefault="00000000" w:rsidP="006F554E">
      <w:pPr>
        <w:numPr>
          <w:ilvl w:val="0"/>
          <w:numId w:val="35"/>
        </w:numPr>
        <w:spacing w:line="240" w:lineRule="atLeast"/>
        <w:jc w:val="left"/>
        <w:rPr>
          <w:rFonts w:ascii="微软雅黑" w:eastAsia="微软雅黑" w:hAnsi="微软雅黑" w:cs="微软雅黑"/>
          <w:sz w:val="24"/>
          <w:shd w:val="clear" w:color="auto" w:fill="FFFFFF"/>
        </w:rPr>
      </w:pPr>
      <w:proofErr w:type="spellStart"/>
      <w:r w:rsidRPr="006F554E">
        <w:rPr>
          <w:rFonts w:ascii="微软雅黑" w:eastAsia="微软雅黑" w:hAnsi="微软雅黑" w:cs="微软雅黑" w:hint="eastAsia"/>
          <w:sz w:val="24"/>
          <w:shd w:val="clear" w:color="auto" w:fill="FFFFFF"/>
        </w:rPr>
        <w:t>i</w:t>
      </w:r>
      <w:proofErr w:type="spellEnd"/>
      <w:r w:rsidRPr="006F554E">
        <w:rPr>
          <w:rFonts w:ascii="微软雅黑" w:eastAsia="微软雅黑" w:hAnsi="微软雅黑" w:cs="微软雅黑" w:hint="eastAsia"/>
          <w:sz w:val="24"/>
          <w:shd w:val="clear" w:color="auto" w:fill="FFFFFF"/>
        </w:rPr>
        <w:t>-j</w:t>
      </w:r>
    </w:p>
    <w:p w14:paraId="5A708273" w14:textId="77777777" w:rsidR="00675A83" w:rsidRPr="006F554E" w:rsidRDefault="00000000" w:rsidP="006F554E">
      <w:pPr>
        <w:numPr>
          <w:ilvl w:val="0"/>
          <w:numId w:val="35"/>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j-i+1</w:t>
      </w:r>
    </w:p>
    <w:p w14:paraId="29495E61" w14:textId="77777777" w:rsidR="00675A83" w:rsidRPr="006F554E" w:rsidRDefault="00000000" w:rsidP="006F554E">
      <w:pPr>
        <w:numPr>
          <w:ilvl w:val="0"/>
          <w:numId w:val="35"/>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不确定</w:t>
      </w:r>
    </w:p>
    <w:p w14:paraId="7EB686FA" w14:textId="77777777" w:rsidR="00675A83" w:rsidRPr="006F554E" w:rsidRDefault="00000000" w:rsidP="006F554E">
      <w:pPr>
        <w:numPr>
          <w:ilvl w:val="0"/>
          <w:numId w:val="1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某堆栈的输入序列为a, b，c ，d,下面的四个序列中，不可能是它的输出序列的是（D）</w:t>
      </w:r>
    </w:p>
    <w:p w14:paraId="3B65198F" w14:textId="77777777" w:rsidR="00675A83" w:rsidRPr="006F554E" w:rsidRDefault="00000000" w:rsidP="006F554E">
      <w:pPr>
        <w:numPr>
          <w:ilvl w:val="0"/>
          <w:numId w:val="36"/>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 xml:space="preserve">  a，c，b，d</w:t>
      </w:r>
    </w:p>
    <w:p w14:paraId="30925CCA" w14:textId="77777777" w:rsidR="00675A83" w:rsidRPr="006F554E" w:rsidRDefault="00000000" w:rsidP="006F554E">
      <w:pPr>
        <w:numPr>
          <w:ilvl w:val="0"/>
          <w:numId w:val="36"/>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 xml:space="preserve">  b, c，d，a</w:t>
      </w:r>
    </w:p>
    <w:p w14:paraId="79FE830D" w14:textId="77777777" w:rsidR="00675A83" w:rsidRPr="006F554E" w:rsidRDefault="00000000" w:rsidP="006F554E">
      <w:pPr>
        <w:numPr>
          <w:ilvl w:val="0"/>
          <w:numId w:val="36"/>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 xml:space="preserve">  c, d，b, a</w:t>
      </w:r>
    </w:p>
    <w:p w14:paraId="33F6897A" w14:textId="77777777" w:rsidR="00675A83" w:rsidRPr="006F554E" w:rsidRDefault="00000000" w:rsidP="006F554E">
      <w:pPr>
        <w:numPr>
          <w:ilvl w:val="0"/>
          <w:numId w:val="36"/>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 xml:space="preserve">  d, c，a，b</w:t>
      </w:r>
    </w:p>
    <w:p w14:paraId="1404DBA0" w14:textId="77777777" w:rsidR="00675A83" w:rsidRPr="006F554E" w:rsidRDefault="00000000" w:rsidP="006F554E">
      <w:pPr>
        <w:numPr>
          <w:ilvl w:val="0"/>
          <w:numId w:val="19"/>
        </w:numPr>
        <w:spacing w:line="240" w:lineRule="atLeast"/>
        <w:jc w:val="left"/>
        <w:rPr>
          <w:rFonts w:ascii="微软雅黑" w:eastAsia="微软雅黑" w:hAnsi="微软雅黑" w:cs="微软雅黑"/>
          <w:sz w:val="24"/>
          <w:shd w:val="clear" w:color="auto" w:fill="FFFFFF"/>
        </w:rPr>
      </w:pPr>
      <w:proofErr w:type="gramStart"/>
      <w:r w:rsidRPr="006F554E">
        <w:rPr>
          <w:rFonts w:ascii="微软雅黑" w:eastAsia="微软雅黑" w:hAnsi="微软雅黑" w:cs="微软雅黑"/>
          <w:sz w:val="24"/>
          <w:shd w:val="clear" w:color="auto" w:fill="FFFFFF"/>
        </w:rPr>
        <w:t>栈</w:t>
      </w:r>
      <w:proofErr w:type="gramEnd"/>
      <w:r w:rsidRPr="006F554E">
        <w:rPr>
          <w:rFonts w:ascii="微软雅黑" w:eastAsia="微软雅黑" w:hAnsi="微软雅黑" w:cs="微软雅黑"/>
          <w:sz w:val="24"/>
          <w:shd w:val="clear" w:color="auto" w:fill="FFFFFF"/>
        </w:rPr>
        <w:t>和队列都是线性表，只是在插入和删除时受到了一些限制</w:t>
      </w:r>
      <w:r w:rsidRPr="006F554E">
        <w:rPr>
          <w:rFonts w:ascii="微软雅黑" w:eastAsia="微软雅黑" w:hAnsi="微软雅黑" w:cs="微软雅黑" w:hint="eastAsia"/>
          <w:sz w:val="24"/>
          <w:shd w:val="clear" w:color="auto" w:fill="FFFFFF"/>
        </w:rPr>
        <w:t>。对</w:t>
      </w:r>
    </w:p>
    <w:p w14:paraId="196A357C" w14:textId="77777777" w:rsidR="00675A83" w:rsidRPr="006F554E" w:rsidRDefault="00000000" w:rsidP="006F554E">
      <w:pPr>
        <w:numPr>
          <w:ilvl w:val="0"/>
          <w:numId w:val="19"/>
        </w:numPr>
        <w:spacing w:line="240" w:lineRule="atLeast"/>
        <w:jc w:val="left"/>
        <w:rPr>
          <w:rFonts w:ascii="微软雅黑" w:eastAsia="微软雅黑" w:hAnsi="微软雅黑" w:cs="微软雅黑"/>
          <w:sz w:val="24"/>
          <w:shd w:val="clear" w:color="auto" w:fill="FFFFFF"/>
        </w:rPr>
      </w:pPr>
      <w:proofErr w:type="gramStart"/>
      <w:r w:rsidRPr="006F554E">
        <w:rPr>
          <w:rFonts w:ascii="微软雅黑" w:eastAsia="微软雅黑" w:hAnsi="微软雅黑" w:cs="微软雅黑"/>
          <w:sz w:val="24"/>
          <w:shd w:val="clear" w:color="auto" w:fill="FFFFFF"/>
        </w:rPr>
        <w:lastRenderedPageBreak/>
        <w:t>栈</w:t>
      </w:r>
      <w:proofErr w:type="gramEnd"/>
      <w:r w:rsidRPr="006F554E">
        <w:rPr>
          <w:rFonts w:ascii="微软雅黑" w:eastAsia="微软雅黑" w:hAnsi="微软雅黑" w:cs="微软雅黑"/>
          <w:sz w:val="24"/>
          <w:shd w:val="clear" w:color="auto" w:fill="FFFFFF"/>
        </w:rPr>
        <w:t>和队列的存储方式，既可以是顺序方式，又可以是链式方式</w:t>
      </w:r>
      <w:r w:rsidRPr="006F554E">
        <w:rPr>
          <w:rFonts w:ascii="微软雅黑" w:eastAsia="微软雅黑" w:hAnsi="微软雅黑" w:cs="微软雅黑" w:hint="eastAsia"/>
          <w:sz w:val="24"/>
          <w:shd w:val="clear" w:color="auto" w:fill="FFFFFF"/>
        </w:rPr>
        <w:t>。对</w:t>
      </w:r>
    </w:p>
    <w:p w14:paraId="1A929DE8" w14:textId="77777777" w:rsidR="00675A83" w:rsidRPr="006F554E" w:rsidRDefault="00000000" w:rsidP="006F554E">
      <w:pPr>
        <w:numPr>
          <w:ilvl w:val="0"/>
          <w:numId w:val="19"/>
        </w:numPr>
        <w:spacing w:line="240" w:lineRule="atLeast"/>
        <w:jc w:val="left"/>
        <w:rPr>
          <w:rFonts w:ascii="微软雅黑" w:eastAsia="微软雅黑" w:hAnsi="微软雅黑" w:cs="微软雅黑"/>
          <w:sz w:val="24"/>
          <w:shd w:val="clear" w:color="auto" w:fill="FFFFFF"/>
        </w:rPr>
      </w:pPr>
      <w:proofErr w:type="gramStart"/>
      <w:r w:rsidRPr="006F554E">
        <w:rPr>
          <w:rFonts w:ascii="微软雅黑" w:eastAsia="微软雅黑" w:hAnsi="微软雅黑" w:cs="微软雅黑"/>
          <w:sz w:val="24"/>
          <w:shd w:val="clear" w:color="auto" w:fill="FFFFFF"/>
        </w:rPr>
        <w:t>栈</w:t>
      </w:r>
      <w:proofErr w:type="gramEnd"/>
      <w:r w:rsidRPr="006F554E">
        <w:rPr>
          <w:rFonts w:ascii="微软雅黑" w:eastAsia="微软雅黑" w:hAnsi="微软雅黑" w:cs="微软雅黑"/>
          <w:sz w:val="24"/>
          <w:shd w:val="clear" w:color="auto" w:fill="FFFFFF"/>
        </w:rPr>
        <w:t>和队列都是限制存取点的线性结构</w:t>
      </w:r>
      <w:r w:rsidRPr="006F554E">
        <w:rPr>
          <w:rFonts w:ascii="微软雅黑" w:eastAsia="微软雅黑" w:hAnsi="微软雅黑" w:cs="微软雅黑" w:hint="eastAsia"/>
          <w:sz w:val="24"/>
          <w:shd w:val="clear" w:color="auto" w:fill="FFFFFF"/>
        </w:rPr>
        <w:t>。对</w:t>
      </w:r>
    </w:p>
    <w:p w14:paraId="05C0882E" w14:textId="77777777" w:rsidR="00675A83" w:rsidRPr="006F554E" w:rsidRDefault="00000000" w:rsidP="006F554E">
      <w:pPr>
        <w:numPr>
          <w:ilvl w:val="0"/>
          <w:numId w:val="1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用链接方式存储的队列，在进行删除运算时（D）</w:t>
      </w:r>
    </w:p>
    <w:p w14:paraId="4634F758" w14:textId="77777777" w:rsidR="00675A83" w:rsidRPr="006F554E" w:rsidRDefault="00000000" w:rsidP="006F554E">
      <w:pPr>
        <w:numPr>
          <w:ilvl w:val="0"/>
          <w:numId w:val="37"/>
        </w:numPr>
        <w:spacing w:line="240" w:lineRule="atLeast"/>
        <w:jc w:val="left"/>
        <w:rPr>
          <w:rFonts w:ascii="微软雅黑" w:eastAsia="微软雅黑" w:hAnsi="微软雅黑" w:cs="微软雅黑"/>
          <w:sz w:val="24"/>
          <w:shd w:val="clear" w:color="auto" w:fill="FFFFFF"/>
        </w:rPr>
      </w:pPr>
      <w:proofErr w:type="gramStart"/>
      <w:r w:rsidRPr="006F554E">
        <w:rPr>
          <w:rFonts w:ascii="微软雅黑" w:eastAsia="微软雅黑" w:hAnsi="微软雅黑" w:cs="微软雅黑" w:hint="eastAsia"/>
          <w:sz w:val="24"/>
          <w:shd w:val="clear" w:color="auto" w:fill="FFFFFF"/>
        </w:rPr>
        <w:t>仅修改头</w:t>
      </w:r>
      <w:proofErr w:type="gramEnd"/>
      <w:r w:rsidRPr="006F554E">
        <w:rPr>
          <w:rFonts w:ascii="微软雅黑" w:eastAsia="微软雅黑" w:hAnsi="微软雅黑" w:cs="微软雅黑" w:hint="eastAsia"/>
          <w:sz w:val="24"/>
          <w:shd w:val="clear" w:color="auto" w:fill="FFFFFF"/>
        </w:rPr>
        <w:t>指针</w:t>
      </w:r>
    </w:p>
    <w:p w14:paraId="7901D25E" w14:textId="77777777" w:rsidR="00675A83" w:rsidRPr="006F554E" w:rsidRDefault="00000000" w:rsidP="006F554E">
      <w:pPr>
        <w:numPr>
          <w:ilvl w:val="0"/>
          <w:numId w:val="37"/>
        </w:numPr>
        <w:spacing w:line="240" w:lineRule="atLeast"/>
        <w:jc w:val="left"/>
        <w:rPr>
          <w:rFonts w:ascii="微软雅黑" w:eastAsia="微软雅黑" w:hAnsi="微软雅黑" w:cs="微软雅黑"/>
          <w:sz w:val="24"/>
          <w:shd w:val="clear" w:color="auto" w:fill="FFFFFF"/>
        </w:rPr>
      </w:pPr>
      <w:proofErr w:type="gramStart"/>
      <w:r w:rsidRPr="006F554E">
        <w:rPr>
          <w:rFonts w:ascii="微软雅黑" w:eastAsia="微软雅黑" w:hAnsi="微软雅黑" w:cs="微软雅黑" w:hint="eastAsia"/>
          <w:sz w:val="24"/>
          <w:shd w:val="clear" w:color="auto" w:fill="FFFFFF"/>
        </w:rPr>
        <w:t>仅修改尾</w:t>
      </w:r>
      <w:proofErr w:type="gramEnd"/>
      <w:r w:rsidRPr="006F554E">
        <w:rPr>
          <w:rFonts w:ascii="微软雅黑" w:eastAsia="微软雅黑" w:hAnsi="微软雅黑" w:cs="微软雅黑" w:hint="eastAsia"/>
          <w:sz w:val="24"/>
          <w:shd w:val="clear" w:color="auto" w:fill="FFFFFF"/>
        </w:rPr>
        <w:t>指针</w:t>
      </w:r>
    </w:p>
    <w:p w14:paraId="55F05376" w14:textId="77777777" w:rsidR="00675A83" w:rsidRPr="006F554E" w:rsidRDefault="00000000" w:rsidP="006F554E">
      <w:pPr>
        <w:numPr>
          <w:ilvl w:val="0"/>
          <w:numId w:val="37"/>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头、尾指针都要修改</w:t>
      </w:r>
    </w:p>
    <w:p w14:paraId="7FBEC4AF" w14:textId="77777777" w:rsidR="00675A83" w:rsidRPr="006F554E" w:rsidRDefault="00000000" w:rsidP="006F554E">
      <w:pPr>
        <w:numPr>
          <w:ilvl w:val="0"/>
          <w:numId w:val="37"/>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头、尾指针可能都要修改</w:t>
      </w:r>
    </w:p>
    <w:p w14:paraId="548C6037" w14:textId="77777777" w:rsidR="00675A83" w:rsidRPr="006F554E" w:rsidRDefault="00000000" w:rsidP="006F554E">
      <w:pPr>
        <w:numPr>
          <w:ilvl w:val="0"/>
          <w:numId w:val="1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递归过程或函数调用时，处理参数及返回地址，要用一种称为（C）的数据结构</w:t>
      </w:r>
    </w:p>
    <w:p w14:paraId="2853F486" w14:textId="77777777" w:rsidR="00675A83" w:rsidRPr="006F554E" w:rsidRDefault="00000000" w:rsidP="006F554E">
      <w:pPr>
        <w:numPr>
          <w:ilvl w:val="0"/>
          <w:numId w:val="38"/>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 xml:space="preserve">队列  </w:t>
      </w:r>
    </w:p>
    <w:p w14:paraId="37D88AA7" w14:textId="77777777" w:rsidR="00675A83" w:rsidRPr="006F554E" w:rsidRDefault="00000000" w:rsidP="006F554E">
      <w:pPr>
        <w:numPr>
          <w:ilvl w:val="0"/>
          <w:numId w:val="38"/>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多维数组</w:t>
      </w:r>
    </w:p>
    <w:p w14:paraId="094BF792" w14:textId="77777777" w:rsidR="00675A83" w:rsidRPr="006F554E" w:rsidRDefault="00000000" w:rsidP="006F554E">
      <w:pPr>
        <w:numPr>
          <w:ilvl w:val="0"/>
          <w:numId w:val="38"/>
        </w:numPr>
        <w:spacing w:line="240" w:lineRule="atLeast"/>
        <w:jc w:val="left"/>
        <w:rPr>
          <w:rFonts w:ascii="微软雅黑" w:eastAsia="微软雅黑" w:hAnsi="微软雅黑" w:cs="微软雅黑"/>
          <w:sz w:val="24"/>
          <w:shd w:val="clear" w:color="auto" w:fill="FFFFFF"/>
        </w:rPr>
      </w:pPr>
      <w:proofErr w:type="gramStart"/>
      <w:r w:rsidRPr="006F554E">
        <w:rPr>
          <w:rFonts w:ascii="微软雅黑" w:eastAsia="微软雅黑" w:hAnsi="微软雅黑" w:cs="微软雅黑" w:hint="eastAsia"/>
          <w:sz w:val="24"/>
          <w:shd w:val="clear" w:color="auto" w:fill="FFFFFF"/>
        </w:rPr>
        <w:t>栈</w:t>
      </w:r>
      <w:proofErr w:type="gramEnd"/>
    </w:p>
    <w:p w14:paraId="426559C8" w14:textId="77777777" w:rsidR="00675A83" w:rsidRPr="006F554E" w:rsidRDefault="00000000" w:rsidP="006F554E">
      <w:pPr>
        <w:numPr>
          <w:ilvl w:val="0"/>
          <w:numId w:val="38"/>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线性表</w:t>
      </w:r>
    </w:p>
    <w:p w14:paraId="45321AE8" w14:textId="77777777" w:rsidR="00675A83" w:rsidRPr="006F554E" w:rsidRDefault="00000000" w:rsidP="006F554E">
      <w:pPr>
        <w:numPr>
          <w:ilvl w:val="0"/>
          <w:numId w:val="1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通常使用队列来处理函数或过程的调用</w:t>
      </w:r>
      <w:r w:rsidRPr="006F554E">
        <w:rPr>
          <w:rFonts w:ascii="微软雅黑" w:eastAsia="微软雅黑" w:hAnsi="微软雅黑" w:cs="微软雅黑" w:hint="eastAsia"/>
          <w:sz w:val="24"/>
          <w:shd w:val="clear" w:color="auto" w:fill="FFFFFF"/>
        </w:rPr>
        <w:t>。错</w:t>
      </w:r>
    </w:p>
    <w:p w14:paraId="2E3F1A89" w14:textId="77777777" w:rsidR="00675A83" w:rsidRPr="006F554E" w:rsidRDefault="00000000" w:rsidP="006F554E">
      <w:pPr>
        <w:numPr>
          <w:ilvl w:val="0"/>
          <w:numId w:val="1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队列逻辑上是一个下端和上端既能增加又能减少的线性表</w:t>
      </w:r>
      <w:r w:rsidRPr="006F554E">
        <w:rPr>
          <w:rFonts w:ascii="微软雅黑" w:eastAsia="微软雅黑" w:hAnsi="微软雅黑" w:cs="微软雅黑" w:hint="eastAsia"/>
          <w:sz w:val="24"/>
          <w:shd w:val="clear" w:color="auto" w:fill="FFFFFF"/>
        </w:rPr>
        <w:t>。对</w:t>
      </w:r>
    </w:p>
    <w:p w14:paraId="45E9D4F5" w14:textId="77777777" w:rsidR="00675A83" w:rsidRPr="006F554E" w:rsidRDefault="00000000" w:rsidP="006F554E">
      <w:pPr>
        <w:numPr>
          <w:ilvl w:val="0"/>
          <w:numId w:val="1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循环队列通常用指针来实现队列的头尾相接</w:t>
      </w:r>
      <w:r w:rsidRPr="006F554E">
        <w:rPr>
          <w:rFonts w:ascii="微软雅黑" w:eastAsia="微软雅黑" w:hAnsi="微软雅黑" w:cs="微软雅黑" w:hint="eastAsia"/>
          <w:sz w:val="24"/>
          <w:shd w:val="clear" w:color="auto" w:fill="FFFFFF"/>
        </w:rPr>
        <w:t>。错</w:t>
      </w:r>
    </w:p>
    <w:p w14:paraId="369B9704" w14:textId="77777777" w:rsidR="00675A83" w:rsidRPr="006F554E" w:rsidRDefault="00000000" w:rsidP="006F554E">
      <w:pPr>
        <w:numPr>
          <w:ilvl w:val="0"/>
          <w:numId w:val="1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假设以数组A[m]存放循环队列的元素,其头尾指针分别为front和rear，则当前队列中的元素个数为（A）</w:t>
      </w:r>
    </w:p>
    <w:p w14:paraId="09FD5065" w14:textId="77777777" w:rsidR="00675A83" w:rsidRPr="006F554E" w:rsidRDefault="00000000" w:rsidP="006F554E">
      <w:pPr>
        <w:numPr>
          <w:ilvl w:val="0"/>
          <w:numId w:val="3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w:t>
      </w:r>
      <w:proofErr w:type="spellStart"/>
      <w:r w:rsidRPr="006F554E">
        <w:rPr>
          <w:rFonts w:ascii="微软雅黑" w:eastAsia="微软雅黑" w:hAnsi="微软雅黑" w:cs="微软雅黑" w:hint="eastAsia"/>
          <w:sz w:val="24"/>
          <w:shd w:val="clear" w:color="auto" w:fill="FFFFFF"/>
        </w:rPr>
        <w:t>rear-front+</w:t>
      </w:r>
      <w:proofErr w:type="gramStart"/>
      <w:r w:rsidRPr="006F554E">
        <w:rPr>
          <w:rFonts w:ascii="微软雅黑" w:eastAsia="微软雅黑" w:hAnsi="微软雅黑" w:cs="微软雅黑" w:hint="eastAsia"/>
          <w:sz w:val="24"/>
          <w:shd w:val="clear" w:color="auto" w:fill="FFFFFF"/>
        </w:rPr>
        <w:t>m</w:t>
      </w:r>
      <w:proofErr w:type="spellEnd"/>
      <w:r w:rsidRPr="006F554E">
        <w:rPr>
          <w:rFonts w:ascii="微软雅黑" w:eastAsia="微软雅黑" w:hAnsi="微软雅黑" w:cs="微软雅黑" w:hint="eastAsia"/>
          <w:sz w:val="24"/>
          <w:shd w:val="clear" w:color="auto" w:fill="FFFFFF"/>
        </w:rPr>
        <w:t>)%</w:t>
      </w:r>
      <w:proofErr w:type="gramEnd"/>
      <w:r w:rsidRPr="006F554E">
        <w:rPr>
          <w:rFonts w:ascii="微软雅黑" w:eastAsia="微软雅黑" w:hAnsi="微软雅黑" w:cs="微软雅黑" w:hint="eastAsia"/>
          <w:sz w:val="24"/>
          <w:shd w:val="clear" w:color="auto" w:fill="FFFFFF"/>
        </w:rPr>
        <w:t xml:space="preserve">m </w:t>
      </w:r>
    </w:p>
    <w:p w14:paraId="5601E14C" w14:textId="77777777" w:rsidR="00675A83" w:rsidRPr="006F554E" w:rsidRDefault="00000000" w:rsidP="006F554E">
      <w:pPr>
        <w:numPr>
          <w:ilvl w:val="0"/>
          <w:numId w:val="3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rear-front+1</w:t>
      </w:r>
    </w:p>
    <w:p w14:paraId="212CF9B4" w14:textId="77777777" w:rsidR="00675A83" w:rsidRPr="006F554E" w:rsidRDefault="00000000" w:rsidP="006F554E">
      <w:pPr>
        <w:numPr>
          <w:ilvl w:val="0"/>
          <w:numId w:val="3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w:t>
      </w:r>
      <w:proofErr w:type="spellStart"/>
      <w:r w:rsidRPr="006F554E">
        <w:rPr>
          <w:rFonts w:ascii="微软雅黑" w:eastAsia="微软雅黑" w:hAnsi="微软雅黑" w:cs="微软雅黑" w:hint="eastAsia"/>
          <w:sz w:val="24"/>
          <w:shd w:val="clear" w:color="auto" w:fill="FFFFFF"/>
        </w:rPr>
        <w:t>front-rear+</w:t>
      </w:r>
      <w:proofErr w:type="gramStart"/>
      <w:r w:rsidRPr="006F554E">
        <w:rPr>
          <w:rFonts w:ascii="微软雅黑" w:eastAsia="微软雅黑" w:hAnsi="微软雅黑" w:cs="微软雅黑" w:hint="eastAsia"/>
          <w:sz w:val="24"/>
          <w:shd w:val="clear" w:color="auto" w:fill="FFFFFF"/>
        </w:rPr>
        <w:t>m</w:t>
      </w:r>
      <w:proofErr w:type="spellEnd"/>
      <w:r w:rsidRPr="006F554E">
        <w:rPr>
          <w:rFonts w:ascii="微软雅黑" w:eastAsia="微软雅黑" w:hAnsi="微软雅黑" w:cs="微软雅黑" w:hint="eastAsia"/>
          <w:sz w:val="24"/>
          <w:shd w:val="clear" w:color="auto" w:fill="FFFFFF"/>
        </w:rPr>
        <w:t>)%</w:t>
      </w:r>
      <w:proofErr w:type="gramEnd"/>
      <w:r w:rsidRPr="006F554E">
        <w:rPr>
          <w:rFonts w:ascii="微软雅黑" w:eastAsia="微软雅黑" w:hAnsi="微软雅黑" w:cs="微软雅黑" w:hint="eastAsia"/>
          <w:sz w:val="24"/>
          <w:shd w:val="clear" w:color="auto" w:fill="FFFFFF"/>
        </w:rPr>
        <w:t>m</w:t>
      </w:r>
    </w:p>
    <w:p w14:paraId="557420BE" w14:textId="77777777" w:rsidR="00675A83" w:rsidRPr="006F554E" w:rsidRDefault="00000000" w:rsidP="006F554E">
      <w:pPr>
        <w:numPr>
          <w:ilvl w:val="0"/>
          <w:numId w:val="3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(rear-</w:t>
      </w:r>
      <w:proofErr w:type="gramStart"/>
      <w:r w:rsidRPr="006F554E">
        <w:rPr>
          <w:rFonts w:ascii="微软雅黑" w:eastAsia="微软雅黑" w:hAnsi="微软雅黑" w:cs="微软雅黑" w:hint="eastAsia"/>
          <w:sz w:val="24"/>
          <w:shd w:val="clear" w:color="auto" w:fill="FFFFFF"/>
        </w:rPr>
        <w:t>front)%</w:t>
      </w:r>
      <w:proofErr w:type="gramEnd"/>
      <w:r w:rsidRPr="006F554E">
        <w:rPr>
          <w:rFonts w:ascii="微软雅黑" w:eastAsia="微软雅黑" w:hAnsi="微软雅黑" w:cs="微软雅黑" w:hint="eastAsia"/>
          <w:sz w:val="24"/>
          <w:shd w:val="clear" w:color="auto" w:fill="FFFFFF"/>
        </w:rPr>
        <w:t>m</w:t>
      </w:r>
    </w:p>
    <w:p w14:paraId="6318F542" w14:textId="77777777" w:rsidR="00675A83" w:rsidRPr="006F554E" w:rsidRDefault="00000000" w:rsidP="006F554E">
      <w:pPr>
        <w:numPr>
          <w:ilvl w:val="0"/>
          <w:numId w:val="1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lastRenderedPageBreak/>
        <w:t>循环队列存储在数组A[0..m]中，则入队时的操作为（D）</w:t>
      </w:r>
    </w:p>
    <w:p w14:paraId="4F85D5D1" w14:textId="77777777" w:rsidR="00675A83" w:rsidRPr="006F554E" w:rsidRDefault="00000000" w:rsidP="006F554E">
      <w:pPr>
        <w:numPr>
          <w:ilvl w:val="0"/>
          <w:numId w:val="40"/>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rear=rear+1</w:t>
      </w:r>
    </w:p>
    <w:p w14:paraId="5C68A1E5" w14:textId="77777777" w:rsidR="00675A83" w:rsidRPr="006F554E" w:rsidRDefault="00000000" w:rsidP="006F554E">
      <w:pPr>
        <w:numPr>
          <w:ilvl w:val="0"/>
          <w:numId w:val="40"/>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rear=(rear+1) mod (m-1)</w:t>
      </w:r>
    </w:p>
    <w:p w14:paraId="3517A868" w14:textId="77777777" w:rsidR="00675A83" w:rsidRPr="006F554E" w:rsidRDefault="00000000" w:rsidP="006F554E">
      <w:pPr>
        <w:numPr>
          <w:ilvl w:val="0"/>
          <w:numId w:val="40"/>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rear=(rear+1) mod m</w:t>
      </w:r>
    </w:p>
    <w:p w14:paraId="67A46BEE" w14:textId="77777777" w:rsidR="00675A83" w:rsidRPr="006F554E" w:rsidRDefault="00000000" w:rsidP="006F554E">
      <w:pPr>
        <w:numPr>
          <w:ilvl w:val="0"/>
          <w:numId w:val="40"/>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rear=(rear+</w:t>
      </w:r>
      <w:proofErr w:type="gramStart"/>
      <w:r w:rsidRPr="006F554E">
        <w:rPr>
          <w:rFonts w:ascii="微软雅黑" w:eastAsia="微软雅黑" w:hAnsi="微软雅黑" w:cs="微软雅黑" w:hint="eastAsia"/>
          <w:sz w:val="24"/>
          <w:shd w:val="clear" w:color="auto" w:fill="FFFFFF"/>
        </w:rPr>
        <w:t>1)mod</w:t>
      </w:r>
      <w:proofErr w:type="gramEnd"/>
      <w:r w:rsidRPr="006F554E">
        <w:rPr>
          <w:rFonts w:ascii="微软雅黑" w:eastAsia="微软雅黑" w:hAnsi="微软雅黑" w:cs="微软雅黑" w:hint="eastAsia"/>
          <w:sz w:val="24"/>
          <w:shd w:val="clear" w:color="auto" w:fill="FFFFFF"/>
        </w:rPr>
        <w:t>(m+1)</w:t>
      </w:r>
    </w:p>
    <w:p w14:paraId="29CD749C" w14:textId="77777777" w:rsidR="00675A83" w:rsidRPr="006F554E" w:rsidRDefault="00000000" w:rsidP="006F554E">
      <w:pPr>
        <w:numPr>
          <w:ilvl w:val="0"/>
          <w:numId w:val="1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循环队列也存在空间溢出问题</w:t>
      </w:r>
      <w:r w:rsidRPr="006F554E">
        <w:rPr>
          <w:rFonts w:ascii="微软雅黑" w:eastAsia="微软雅黑" w:hAnsi="微软雅黑" w:cs="微软雅黑" w:hint="eastAsia"/>
          <w:sz w:val="24"/>
          <w:shd w:val="clear" w:color="auto" w:fill="FFFFFF"/>
        </w:rPr>
        <w:t>。对</w:t>
      </w:r>
    </w:p>
    <w:p w14:paraId="49FF54C5" w14:textId="77777777" w:rsidR="00675A83" w:rsidRPr="006F554E" w:rsidRDefault="00000000" w:rsidP="006F554E">
      <w:pPr>
        <w:numPr>
          <w:ilvl w:val="0"/>
          <w:numId w:val="1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队列和</w:t>
      </w:r>
      <w:proofErr w:type="gramStart"/>
      <w:r w:rsidRPr="006F554E">
        <w:rPr>
          <w:rFonts w:ascii="微软雅黑" w:eastAsia="微软雅黑" w:hAnsi="微软雅黑" w:cs="微软雅黑"/>
          <w:sz w:val="24"/>
          <w:shd w:val="clear" w:color="auto" w:fill="FFFFFF"/>
        </w:rPr>
        <w:t>栈</w:t>
      </w:r>
      <w:proofErr w:type="gramEnd"/>
      <w:r w:rsidRPr="006F554E">
        <w:rPr>
          <w:rFonts w:ascii="微软雅黑" w:eastAsia="微软雅黑" w:hAnsi="微软雅黑" w:cs="微软雅黑"/>
          <w:sz w:val="24"/>
          <w:shd w:val="clear" w:color="auto" w:fill="FFFFFF"/>
        </w:rPr>
        <w:t>都是运算受限的线性表，只允许在表的两端进行运算</w:t>
      </w:r>
      <w:r w:rsidRPr="006F554E">
        <w:rPr>
          <w:rFonts w:ascii="微软雅黑" w:eastAsia="微软雅黑" w:hAnsi="微软雅黑" w:cs="微软雅黑" w:hint="eastAsia"/>
          <w:sz w:val="24"/>
          <w:shd w:val="clear" w:color="auto" w:fill="FFFFFF"/>
        </w:rPr>
        <w:t>。错</w:t>
      </w:r>
    </w:p>
    <w:p w14:paraId="6363EA12" w14:textId="77777777" w:rsidR="00675A83" w:rsidRPr="006F554E" w:rsidRDefault="00000000" w:rsidP="006F554E">
      <w:pPr>
        <w:numPr>
          <w:ilvl w:val="0"/>
          <w:numId w:val="1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循环队列的引入，目的是为了克服假溢出时大量移动数据元素</w:t>
      </w:r>
      <w:r w:rsidRPr="006F554E">
        <w:rPr>
          <w:rFonts w:ascii="微软雅黑" w:eastAsia="微软雅黑" w:hAnsi="微软雅黑" w:cs="微软雅黑" w:hint="eastAsia"/>
          <w:sz w:val="24"/>
          <w:shd w:val="clear" w:color="auto" w:fill="FFFFFF"/>
        </w:rPr>
        <w:t>。对</w:t>
      </w:r>
    </w:p>
    <w:p w14:paraId="0B17B2F2" w14:textId="77777777" w:rsidR="00675A83" w:rsidRPr="006F554E" w:rsidRDefault="00000000" w:rsidP="006F554E">
      <w:pPr>
        <w:numPr>
          <w:ilvl w:val="0"/>
          <w:numId w:val="1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若用一个大小为6的数组来实现循环队列，且当前rear和front的值分别为0和3，当从队列中删除一个元素，再加入两个元素后，rear和front的值分别为多少？（B）</w:t>
      </w:r>
    </w:p>
    <w:p w14:paraId="2738B1CD" w14:textId="77777777" w:rsidR="00675A83" w:rsidRPr="006F554E" w:rsidRDefault="00000000" w:rsidP="006F554E">
      <w:p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a.1和5</w:t>
      </w:r>
    </w:p>
    <w:p w14:paraId="4509CEAD" w14:textId="77777777" w:rsidR="00675A83" w:rsidRPr="006F554E" w:rsidRDefault="00000000" w:rsidP="006F554E">
      <w:p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b.2和4</w:t>
      </w:r>
    </w:p>
    <w:p w14:paraId="244AAE72" w14:textId="77777777" w:rsidR="00675A83" w:rsidRPr="006F554E" w:rsidRDefault="00000000" w:rsidP="006F554E">
      <w:p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c.4和2</w:t>
      </w:r>
    </w:p>
    <w:p w14:paraId="60131EF5" w14:textId="77777777" w:rsidR="00675A83" w:rsidRPr="006F554E" w:rsidRDefault="00000000" w:rsidP="006F554E">
      <w:p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d. 5和1</w:t>
      </w:r>
    </w:p>
    <w:p w14:paraId="58978B26" w14:textId="77777777" w:rsidR="00675A83" w:rsidRPr="006F554E" w:rsidRDefault="00000000" w:rsidP="006F554E">
      <w:pPr>
        <w:numPr>
          <w:ilvl w:val="0"/>
          <w:numId w:val="1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用单链表表示的链式队列的队头在链表的（A）位置</w:t>
      </w:r>
    </w:p>
    <w:p w14:paraId="48C20B18" w14:textId="77777777" w:rsidR="00675A83" w:rsidRPr="006F554E" w:rsidRDefault="00000000" w:rsidP="006F554E">
      <w:pPr>
        <w:numPr>
          <w:ilvl w:val="0"/>
          <w:numId w:val="4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链头</w:t>
      </w:r>
    </w:p>
    <w:p w14:paraId="57306CD6" w14:textId="77777777" w:rsidR="00675A83" w:rsidRPr="006F554E" w:rsidRDefault="00000000" w:rsidP="006F554E">
      <w:pPr>
        <w:numPr>
          <w:ilvl w:val="0"/>
          <w:numId w:val="4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链尾</w:t>
      </w:r>
    </w:p>
    <w:p w14:paraId="77CC34C4" w14:textId="77777777" w:rsidR="00675A83" w:rsidRPr="006F554E" w:rsidRDefault="00000000" w:rsidP="006F554E">
      <w:pPr>
        <w:numPr>
          <w:ilvl w:val="0"/>
          <w:numId w:val="4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链中</w:t>
      </w:r>
    </w:p>
    <w:p w14:paraId="70113A09" w14:textId="77777777" w:rsidR="00675A83" w:rsidRPr="006F554E" w:rsidRDefault="00000000" w:rsidP="006F554E">
      <w:pPr>
        <w:spacing w:line="240" w:lineRule="atLeast"/>
        <w:jc w:val="center"/>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w:t>
      </w:r>
    </w:p>
    <w:p w14:paraId="5FEC6EC4" w14:textId="77777777" w:rsidR="00675A83" w:rsidRPr="006F554E" w:rsidRDefault="00000000" w:rsidP="006F554E">
      <w:pPr>
        <w:spacing w:line="240" w:lineRule="atLeast"/>
        <w:jc w:val="left"/>
        <w:rPr>
          <w:rFonts w:ascii="微软雅黑" w:eastAsia="微软雅黑" w:hAnsi="微软雅黑" w:cs="微软雅黑"/>
          <w:b/>
          <w:bCs/>
          <w:sz w:val="24"/>
          <w:shd w:val="clear" w:color="auto" w:fill="FFFFFF"/>
        </w:rPr>
      </w:pPr>
      <w:r w:rsidRPr="006F554E">
        <w:rPr>
          <w:rFonts w:ascii="微软雅黑" w:eastAsia="微软雅黑" w:hAnsi="微软雅黑" w:cs="微软雅黑" w:hint="eastAsia"/>
          <w:b/>
          <w:bCs/>
          <w:sz w:val="24"/>
          <w:shd w:val="clear" w:color="auto" w:fill="FFFFFF"/>
        </w:rPr>
        <w:t>第四章</w:t>
      </w:r>
    </w:p>
    <w:p w14:paraId="0C624D04" w14:textId="77777777" w:rsidR="00675A83" w:rsidRPr="006F554E" w:rsidRDefault="00000000" w:rsidP="006F554E">
      <w:pPr>
        <w:numPr>
          <w:ilvl w:val="0"/>
          <w:numId w:val="4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递归是树</w:t>
      </w:r>
      <w:proofErr w:type="gramStart"/>
      <w:r w:rsidRPr="006F554E">
        <w:rPr>
          <w:rFonts w:ascii="微软雅黑" w:eastAsia="微软雅黑" w:hAnsi="微软雅黑" w:cs="微软雅黑"/>
          <w:sz w:val="24"/>
          <w:shd w:val="clear" w:color="auto" w:fill="FFFFFF"/>
        </w:rPr>
        <w:t>的固有特性</w:t>
      </w:r>
      <w:proofErr w:type="gramEnd"/>
      <w:r w:rsidRPr="006F554E">
        <w:rPr>
          <w:rFonts w:ascii="微软雅黑" w:eastAsia="微软雅黑" w:hAnsi="微软雅黑" w:cs="微软雅黑" w:hint="eastAsia"/>
          <w:sz w:val="24"/>
          <w:shd w:val="clear" w:color="auto" w:fill="FFFFFF"/>
        </w:rPr>
        <w:t>。对</w:t>
      </w:r>
    </w:p>
    <w:p w14:paraId="323156F0" w14:textId="77777777" w:rsidR="00675A83" w:rsidRPr="006F554E" w:rsidRDefault="00000000" w:rsidP="006F554E">
      <w:pPr>
        <w:numPr>
          <w:ilvl w:val="0"/>
          <w:numId w:val="4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lastRenderedPageBreak/>
        <w:t>树形结构中元素之间存在一个对多个的关系</w:t>
      </w:r>
      <w:r w:rsidRPr="006F554E">
        <w:rPr>
          <w:rFonts w:ascii="微软雅黑" w:eastAsia="微软雅黑" w:hAnsi="微软雅黑" w:cs="微软雅黑" w:hint="eastAsia"/>
          <w:sz w:val="24"/>
          <w:shd w:val="clear" w:color="auto" w:fill="FFFFFF"/>
        </w:rPr>
        <w:t>。对</w:t>
      </w:r>
    </w:p>
    <w:p w14:paraId="29E10FC7" w14:textId="77777777" w:rsidR="00675A83" w:rsidRPr="006F554E" w:rsidRDefault="00000000" w:rsidP="006F554E">
      <w:pPr>
        <w:numPr>
          <w:ilvl w:val="0"/>
          <w:numId w:val="4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关于树的定义，其中不正确的是 D</w:t>
      </w:r>
    </w:p>
    <w:p w14:paraId="3A270FEC" w14:textId="77777777" w:rsidR="00675A83" w:rsidRPr="006F554E" w:rsidRDefault="00000000" w:rsidP="006F554E">
      <w:pPr>
        <w:numPr>
          <w:ilvl w:val="0"/>
          <w:numId w:val="43"/>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树是结点的有限集合，它有且仅有一个根结点</w:t>
      </w:r>
    </w:p>
    <w:p w14:paraId="079AA748" w14:textId="77777777" w:rsidR="00675A83" w:rsidRPr="006F554E" w:rsidRDefault="00000000" w:rsidP="006F554E">
      <w:pPr>
        <w:numPr>
          <w:ilvl w:val="0"/>
          <w:numId w:val="43"/>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T1，T2， …，Ｔm是互不相交的集合，且都是树</w:t>
      </w:r>
    </w:p>
    <w:p w14:paraId="531020C4" w14:textId="77777777" w:rsidR="00675A83" w:rsidRPr="006F554E" w:rsidRDefault="00000000" w:rsidP="006F554E">
      <w:pPr>
        <w:numPr>
          <w:ilvl w:val="0"/>
          <w:numId w:val="43"/>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T1，T2， …，Ｔm是根的子树</w:t>
      </w:r>
    </w:p>
    <w:p w14:paraId="2CC5CE1B" w14:textId="77777777" w:rsidR="00675A83" w:rsidRPr="006F554E" w:rsidRDefault="00000000" w:rsidP="006F554E">
      <w:pPr>
        <w:numPr>
          <w:ilvl w:val="0"/>
          <w:numId w:val="43"/>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T1，T2， …，Ｔm的交集就是树根</w:t>
      </w:r>
    </w:p>
    <w:p w14:paraId="3B809F8D" w14:textId="77777777" w:rsidR="00675A83" w:rsidRPr="006F554E" w:rsidRDefault="00000000" w:rsidP="006F554E">
      <w:pPr>
        <w:numPr>
          <w:ilvl w:val="0"/>
          <w:numId w:val="4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对任意一棵树，设它有n</w:t>
      </w:r>
      <w:proofErr w:type="gramStart"/>
      <w:r w:rsidRPr="006F554E">
        <w:rPr>
          <w:rFonts w:ascii="微软雅黑" w:eastAsia="微软雅黑" w:hAnsi="微软雅黑" w:cs="微软雅黑" w:hint="eastAsia"/>
          <w:sz w:val="24"/>
          <w:shd w:val="clear" w:color="auto" w:fill="FFFFFF"/>
        </w:rPr>
        <w:t>个</w:t>
      </w:r>
      <w:proofErr w:type="gramEnd"/>
      <w:r w:rsidRPr="006F554E">
        <w:rPr>
          <w:rFonts w:ascii="微软雅黑" w:eastAsia="微软雅黑" w:hAnsi="微软雅黑" w:cs="微软雅黑" w:hint="eastAsia"/>
          <w:sz w:val="24"/>
          <w:shd w:val="clear" w:color="auto" w:fill="FFFFFF"/>
        </w:rPr>
        <w:t>结点，这n</w:t>
      </w:r>
      <w:proofErr w:type="gramStart"/>
      <w:r w:rsidRPr="006F554E">
        <w:rPr>
          <w:rFonts w:ascii="微软雅黑" w:eastAsia="微软雅黑" w:hAnsi="微软雅黑" w:cs="微软雅黑" w:hint="eastAsia"/>
          <w:sz w:val="24"/>
          <w:shd w:val="clear" w:color="auto" w:fill="FFFFFF"/>
        </w:rPr>
        <w:t>个</w:t>
      </w:r>
      <w:proofErr w:type="gramEnd"/>
      <w:r w:rsidRPr="006F554E">
        <w:rPr>
          <w:rFonts w:ascii="微软雅黑" w:eastAsia="微软雅黑" w:hAnsi="微软雅黑" w:cs="微软雅黑" w:hint="eastAsia"/>
          <w:sz w:val="24"/>
          <w:shd w:val="clear" w:color="auto" w:fill="FFFFFF"/>
        </w:rPr>
        <w:t>结点的度数之和为 C</w:t>
      </w:r>
    </w:p>
    <w:p w14:paraId="5075B179" w14:textId="77777777" w:rsidR="00675A83" w:rsidRPr="006F554E" w:rsidRDefault="00000000" w:rsidP="006F554E">
      <w:pPr>
        <w:numPr>
          <w:ilvl w:val="0"/>
          <w:numId w:val="44"/>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N</w:t>
      </w:r>
    </w:p>
    <w:p w14:paraId="4E265336" w14:textId="77777777" w:rsidR="00675A83" w:rsidRPr="006F554E" w:rsidRDefault="00000000" w:rsidP="006F554E">
      <w:pPr>
        <w:numPr>
          <w:ilvl w:val="0"/>
          <w:numId w:val="44"/>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n-2</w:t>
      </w:r>
    </w:p>
    <w:p w14:paraId="2F5319CE" w14:textId="77777777" w:rsidR="00675A83" w:rsidRPr="006F554E" w:rsidRDefault="00000000" w:rsidP="006F554E">
      <w:pPr>
        <w:numPr>
          <w:ilvl w:val="0"/>
          <w:numId w:val="44"/>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n-1</w:t>
      </w:r>
    </w:p>
    <w:p w14:paraId="2211CFDA" w14:textId="77777777" w:rsidR="00675A83" w:rsidRPr="006F554E" w:rsidRDefault="00000000" w:rsidP="006F554E">
      <w:pPr>
        <w:numPr>
          <w:ilvl w:val="0"/>
          <w:numId w:val="44"/>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n+1</w:t>
      </w:r>
    </w:p>
    <w:p w14:paraId="205F93C5" w14:textId="77777777" w:rsidR="00675A83" w:rsidRPr="006F554E" w:rsidRDefault="00000000" w:rsidP="006F554E">
      <w:pPr>
        <w:numPr>
          <w:ilvl w:val="0"/>
          <w:numId w:val="4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假定一颗三叉树的结点数为50，则它的最小高度为 C</w:t>
      </w:r>
      <w:r w:rsidRPr="006F554E">
        <w:rPr>
          <w:rFonts w:ascii="微软雅黑" w:eastAsia="微软雅黑" w:hAnsi="微软雅黑" w:cs="微软雅黑" w:hint="eastAsia"/>
          <w:sz w:val="24"/>
          <w:shd w:val="clear" w:color="auto" w:fill="FFFFFF"/>
        </w:rPr>
        <w:tab/>
      </w:r>
    </w:p>
    <w:p w14:paraId="0DB4C18A" w14:textId="77777777" w:rsidR="00675A83" w:rsidRPr="006F554E" w:rsidRDefault="00000000" w:rsidP="006F554E">
      <w:p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A. 3</w:t>
      </w:r>
    </w:p>
    <w:p w14:paraId="6A717DDB" w14:textId="77777777" w:rsidR="00675A83" w:rsidRPr="006F554E" w:rsidRDefault="00000000" w:rsidP="006F554E">
      <w:p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B. 4</w:t>
      </w:r>
    </w:p>
    <w:p w14:paraId="1EF639A4" w14:textId="77777777" w:rsidR="00675A83" w:rsidRPr="006F554E" w:rsidRDefault="00000000" w:rsidP="006F554E">
      <w:p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C. 5</w:t>
      </w:r>
    </w:p>
    <w:p w14:paraId="670DFE73" w14:textId="77777777" w:rsidR="00675A83" w:rsidRPr="006F554E" w:rsidRDefault="00000000" w:rsidP="006F554E">
      <w:p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D. 6</w:t>
      </w:r>
    </w:p>
    <w:p w14:paraId="1EE7729F" w14:textId="77777777" w:rsidR="00675A83" w:rsidRPr="006F554E" w:rsidRDefault="00000000" w:rsidP="006F554E">
      <w:pPr>
        <w:numPr>
          <w:ilvl w:val="0"/>
          <w:numId w:val="4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如果结点A有 3个兄弟，而且B是A的双亲，则B的度是4</w:t>
      </w:r>
      <w:r w:rsidRPr="006F554E">
        <w:rPr>
          <w:rFonts w:ascii="微软雅黑" w:eastAsia="微软雅黑" w:hAnsi="微软雅黑" w:cs="微软雅黑" w:hint="eastAsia"/>
          <w:sz w:val="24"/>
          <w:shd w:val="clear" w:color="auto" w:fill="FFFFFF"/>
        </w:rPr>
        <w:t>。对</w:t>
      </w:r>
    </w:p>
    <w:p w14:paraId="3025065E" w14:textId="77777777" w:rsidR="00675A83" w:rsidRPr="006F554E" w:rsidRDefault="00000000" w:rsidP="006F554E">
      <w:pPr>
        <w:numPr>
          <w:ilvl w:val="0"/>
          <w:numId w:val="42"/>
        </w:numPr>
        <w:spacing w:line="240" w:lineRule="atLeast"/>
        <w:jc w:val="left"/>
        <w:rPr>
          <w:rFonts w:ascii="微软雅黑" w:eastAsia="微软雅黑" w:hAnsi="微软雅黑" w:cs="微软雅黑"/>
          <w:sz w:val="24"/>
          <w:shd w:val="clear" w:color="auto" w:fill="FFFFFF"/>
        </w:rPr>
      </w:pPr>
      <w:proofErr w:type="gramStart"/>
      <w:r w:rsidRPr="006F554E">
        <w:rPr>
          <w:rFonts w:ascii="微软雅黑" w:eastAsia="微软雅黑" w:hAnsi="微软雅黑" w:cs="微软雅黑" w:hint="eastAsia"/>
          <w:sz w:val="24"/>
          <w:shd w:val="clear" w:color="auto" w:fill="FFFFFF"/>
        </w:rPr>
        <w:t>设树</w:t>
      </w:r>
      <w:proofErr w:type="gramEnd"/>
      <w:r w:rsidRPr="006F554E">
        <w:rPr>
          <w:rFonts w:ascii="微软雅黑" w:eastAsia="微软雅黑" w:hAnsi="微软雅黑" w:cs="微软雅黑" w:hint="eastAsia"/>
          <w:sz w:val="24"/>
          <w:shd w:val="clear" w:color="auto" w:fill="FFFFFF"/>
        </w:rPr>
        <w:t>T的度为4，其中度为1，2，3和4的结点个数分别为4，2，1，1  则T中的叶子数为（D）</w:t>
      </w:r>
    </w:p>
    <w:p w14:paraId="17721E5D" w14:textId="77777777" w:rsidR="00675A83" w:rsidRPr="006F554E" w:rsidRDefault="00000000" w:rsidP="006F554E">
      <w:pPr>
        <w:numPr>
          <w:ilvl w:val="0"/>
          <w:numId w:val="45"/>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5</w:t>
      </w:r>
    </w:p>
    <w:p w14:paraId="1003A3F0" w14:textId="77777777" w:rsidR="00675A83" w:rsidRPr="006F554E" w:rsidRDefault="00000000" w:rsidP="006F554E">
      <w:pPr>
        <w:numPr>
          <w:ilvl w:val="0"/>
          <w:numId w:val="45"/>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6</w:t>
      </w:r>
    </w:p>
    <w:p w14:paraId="76B4F2F8" w14:textId="77777777" w:rsidR="00675A83" w:rsidRPr="006F554E" w:rsidRDefault="00000000" w:rsidP="006F554E">
      <w:pPr>
        <w:numPr>
          <w:ilvl w:val="0"/>
          <w:numId w:val="45"/>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7</w:t>
      </w:r>
    </w:p>
    <w:p w14:paraId="16DA0A8F" w14:textId="77777777" w:rsidR="00675A83" w:rsidRPr="006F554E" w:rsidRDefault="00000000" w:rsidP="006F554E">
      <w:pPr>
        <w:numPr>
          <w:ilvl w:val="0"/>
          <w:numId w:val="45"/>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lastRenderedPageBreak/>
        <w:t>8</w:t>
      </w:r>
    </w:p>
    <w:p w14:paraId="45D3CA2B" w14:textId="77777777" w:rsidR="00675A83" w:rsidRPr="006F554E" w:rsidRDefault="00000000" w:rsidP="006F554E">
      <w:pPr>
        <w:numPr>
          <w:ilvl w:val="0"/>
          <w:numId w:val="4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在一棵三元树中度为3的结点数为2个，度为2的结点数为1个，度为1的结点数为2个，</w:t>
      </w:r>
      <w:proofErr w:type="gramStart"/>
      <w:r w:rsidRPr="006F554E">
        <w:rPr>
          <w:rFonts w:ascii="微软雅黑" w:eastAsia="微软雅黑" w:hAnsi="微软雅黑" w:cs="微软雅黑" w:hint="eastAsia"/>
          <w:sz w:val="24"/>
          <w:shd w:val="clear" w:color="auto" w:fill="FFFFFF"/>
        </w:rPr>
        <w:t>则度为</w:t>
      </w:r>
      <w:proofErr w:type="gramEnd"/>
      <w:r w:rsidRPr="006F554E">
        <w:rPr>
          <w:rFonts w:ascii="微软雅黑" w:eastAsia="微软雅黑" w:hAnsi="微软雅黑" w:cs="微软雅黑" w:hint="eastAsia"/>
          <w:sz w:val="24"/>
          <w:shd w:val="clear" w:color="auto" w:fill="FFFFFF"/>
        </w:rPr>
        <w:t>0的结点数为（C）个</w:t>
      </w:r>
    </w:p>
    <w:p w14:paraId="68FFB2A1" w14:textId="77777777" w:rsidR="00675A83" w:rsidRPr="006F554E" w:rsidRDefault="00000000" w:rsidP="006F554E">
      <w:pPr>
        <w:numPr>
          <w:ilvl w:val="0"/>
          <w:numId w:val="46"/>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4</w:t>
      </w:r>
    </w:p>
    <w:p w14:paraId="3474B09E" w14:textId="77777777" w:rsidR="00675A83" w:rsidRPr="006F554E" w:rsidRDefault="00000000" w:rsidP="006F554E">
      <w:pPr>
        <w:numPr>
          <w:ilvl w:val="0"/>
          <w:numId w:val="46"/>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5</w:t>
      </w:r>
    </w:p>
    <w:p w14:paraId="7BA866FA" w14:textId="77777777" w:rsidR="00675A83" w:rsidRPr="006F554E" w:rsidRDefault="00000000" w:rsidP="006F554E">
      <w:pPr>
        <w:numPr>
          <w:ilvl w:val="0"/>
          <w:numId w:val="46"/>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6</w:t>
      </w:r>
    </w:p>
    <w:p w14:paraId="06836CE6" w14:textId="77777777" w:rsidR="00675A83" w:rsidRPr="006F554E" w:rsidRDefault="00000000" w:rsidP="006F554E">
      <w:pPr>
        <w:numPr>
          <w:ilvl w:val="0"/>
          <w:numId w:val="46"/>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7</w:t>
      </w:r>
    </w:p>
    <w:p w14:paraId="7AF57291" w14:textId="77777777" w:rsidR="00675A83" w:rsidRPr="006F554E" w:rsidRDefault="00000000" w:rsidP="006F554E">
      <w:pPr>
        <w:numPr>
          <w:ilvl w:val="0"/>
          <w:numId w:val="4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将一棵树转换成</w:t>
      </w:r>
      <w:proofErr w:type="gramStart"/>
      <w:r w:rsidRPr="006F554E">
        <w:rPr>
          <w:rFonts w:ascii="微软雅黑" w:eastAsia="微软雅黑" w:hAnsi="微软雅黑" w:cs="微软雅黑"/>
          <w:sz w:val="24"/>
          <w:shd w:val="clear" w:color="auto" w:fill="FFFFFF"/>
        </w:rPr>
        <w:t>二叉树</w:t>
      </w:r>
      <w:proofErr w:type="gramEnd"/>
      <w:r w:rsidRPr="006F554E">
        <w:rPr>
          <w:rFonts w:ascii="微软雅黑" w:eastAsia="微软雅黑" w:hAnsi="微软雅黑" w:cs="微软雅黑"/>
          <w:sz w:val="24"/>
          <w:shd w:val="clear" w:color="auto" w:fill="FFFFFF"/>
        </w:rPr>
        <w:t>后,根结点没有左子树</w:t>
      </w:r>
      <w:r w:rsidRPr="006F554E">
        <w:rPr>
          <w:rFonts w:ascii="微软雅黑" w:eastAsia="微软雅黑" w:hAnsi="微软雅黑" w:cs="微软雅黑" w:hint="eastAsia"/>
          <w:sz w:val="24"/>
          <w:shd w:val="clear" w:color="auto" w:fill="FFFFFF"/>
        </w:rPr>
        <w:t>。错</w:t>
      </w:r>
    </w:p>
    <w:p w14:paraId="35391BAA" w14:textId="77777777" w:rsidR="00675A83" w:rsidRPr="006F554E" w:rsidRDefault="00000000" w:rsidP="006F554E">
      <w:pPr>
        <w:numPr>
          <w:ilvl w:val="0"/>
          <w:numId w:val="4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必须把一般树转换成</w:t>
      </w:r>
      <w:proofErr w:type="gramStart"/>
      <w:r w:rsidRPr="006F554E">
        <w:rPr>
          <w:rFonts w:ascii="微软雅黑" w:eastAsia="微软雅黑" w:hAnsi="微软雅黑" w:cs="微软雅黑"/>
          <w:sz w:val="24"/>
          <w:shd w:val="clear" w:color="auto" w:fill="FFFFFF"/>
        </w:rPr>
        <w:t>二叉树</w:t>
      </w:r>
      <w:proofErr w:type="gramEnd"/>
      <w:r w:rsidRPr="006F554E">
        <w:rPr>
          <w:rFonts w:ascii="微软雅黑" w:eastAsia="微软雅黑" w:hAnsi="微软雅黑" w:cs="微软雅黑"/>
          <w:sz w:val="24"/>
          <w:shd w:val="clear" w:color="auto" w:fill="FFFFFF"/>
        </w:rPr>
        <w:t>后才能进行存储</w:t>
      </w:r>
      <w:r w:rsidRPr="006F554E">
        <w:rPr>
          <w:rFonts w:ascii="微软雅黑" w:eastAsia="微软雅黑" w:hAnsi="微软雅黑" w:cs="微软雅黑" w:hint="eastAsia"/>
          <w:sz w:val="24"/>
          <w:shd w:val="clear" w:color="auto" w:fill="FFFFFF"/>
        </w:rPr>
        <w:t>。错</w:t>
      </w:r>
    </w:p>
    <w:p w14:paraId="6AE70D51" w14:textId="77777777" w:rsidR="00675A83" w:rsidRPr="006F554E" w:rsidRDefault="00000000" w:rsidP="006F554E">
      <w:pPr>
        <w:numPr>
          <w:ilvl w:val="0"/>
          <w:numId w:val="42"/>
        </w:numPr>
        <w:spacing w:line="240" w:lineRule="atLeast"/>
        <w:jc w:val="left"/>
        <w:rPr>
          <w:rFonts w:ascii="微软雅黑" w:eastAsia="微软雅黑" w:hAnsi="微软雅黑" w:cs="微软雅黑"/>
          <w:sz w:val="24"/>
          <w:shd w:val="clear" w:color="auto" w:fill="FFFFFF"/>
        </w:rPr>
      </w:pPr>
      <w:proofErr w:type="gramStart"/>
      <w:r w:rsidRPr="006F554E">
        <w:rPr>
          <w:rFonts w:ascii="微软雅黑" w:eastAsia="微软雅黑" w:hAnsi="微软雅黑" w:cs="微软雅黑" w:hint="eastAsia"/>
          <w:sz w:val="24"/>
          <w:shd w:val="clear" w:color="auto" w:fill="FFFFFF"/>
        </w:rPr>
        <w:t>利用二叉链表</w:t>
      </w:r>
      <w:proofErr w:type="gramEnd"/>
      <w:r w:rsidRPr="006F554E">
        <w:rPr>
          <w:rFonts w:ascii="微软雅黑" w:eastAsia="微软雅黑" w:hAnsi="微软雅黑" w:cs="微软雅黑" w:hint="eastAsia"/>
          <w:sz w:val="24"/>
          <w:shd w:val="clear" w:color="auto" w:fill="FFFFFF"/>
        </w:rPr>
        <w:t>存储树，则根结点的右指针是（D）</w:t>
      </w:r>
    </w:p>
    <w:p w14:paraId="3CF6BDFC" w14:textId="77777777" w:rsidR="00675A83" w:rsidRPr="006F554E" w:rsidRDefault="00000000" w:rsidP="006F554E">
      <w:pPr>
        <w:numPr>
          <w:ilvl w:val="0"/>
          <w:numId w:val="47"/>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指向最左孩子</w:t>
      </w:r>
    </w:p>
    <w:p w14:paraId="60E33334" w14:textId="77777777" w:rsidR="00675A83" w:rsidRPr="006F554E" w:rsidRDefault="00000000" w:rsidP="006F554E">
      <w:pPr>
        <w:numPr>
          <w:ilvl w:val="0"/>
          <w:numId w:val="47"/>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指向最右孩子</w:t>
      </w:r>
    </w:p>
    <w:p w14:paraId="073036BF" w14:textId="77777777" w:rsidR="00675A83" w:rsidRPr="006F554E" w:rsidRDefault="00000000" w:rsidP="006F554E">
      <w:pPr>
        <w:numPr>
          <w:ilvl w:val="0"/>
          <w:numId w:val="47"/>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空</w:t>
      </w:r>
    </w:p>
    <w:p w14:paraId="5FB10398" w14:textId="77777777" w:rsidR="00675A83" w:rsidRPr="006F554E" w:rsidRDefault="00000000" w:rsidP="006F554E">
      <w:pPr>
        <w:numPr>
          <w:ilvl w:val="0"/>
          <w:numId w:val="47"/>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非空</w:t>
      </w:r>
    </w:p>
    <w:p w14:paraId="24E3BFA1" w14:textId="77777777" w:rsidR="00675A83" w:rsidRPr="006F554E" w:rsidRDefault="00000000" w:rsidP="006F554E">
      <w:pPr>
        <w:numPr>
          <w:ilvl w:val="0"/>
          <w:numId w:val="4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在下列存储形式中，哪一个不是树的存储形式？（D）</w:t>
      </w:r>
    </w:p>
    <w:p w14:paraId="503B3C0F" w14:textId="77777777" w:rsidR="00675A83" w:rsidRPr="006F554E" w:rsidRDefault="00000000" w:rsidP="006F554E">
      <w:pPr>
        <w:numPr>
          <w:ilvl w:val="0"/>
          <w:numId w:val="48"/>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双亲表示法</w:t>
      </w:r>
    </w:p>
    <w:p w14:paraId="0B7BEA9D" w14:textId="77777777" w:rsidR="00675A83" w:rsidRPr="006F554E" w:rsidRDefault="00000000" w:rsidP="006F554E">
      <w:pPr>
        <w:numPr>
          <w:ilvl w:val="0"/>
          <w:numId w:val="48"/>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孩子链表表示法</w:t>
      </w:r>
    </w:p>
    <w:p w14:paraId="2BE43060" w14:textId="77777777" w:rsidR="00675A83" w:rsidRPr="006F554E" w:rsidRDefault="00000000" w:rsidP="006F554E">
      <w:pPr>
        <w:numPr>
          <w:ilvl w:val="0"/>
          <w:numId w:val="48"/>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孩子兄弟表示法</w:t>
      </w:r>
    </w:p>
    <w:p w14:paraId="6C209436" w14:textId="77777777" w:rsidR="00675A83" w:rsidRPr="006F554E" w:rsidRDefault="00000000" w:rsidP="006F554E">
      <w:pPr>
        <w:numPr>
          <w:ilvl w:val="0"/>
          <w:numId w:val="48"/>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顺序存储表示法</w:t>
      </w:r>
    </w:p>
    <w:p w14:paraId="38E2C471" w14:textId="77777777" w:rsidR="00675A83" w:rsidRPr="006F554E" w:rsidRDefault="00000000" w:rsidP="006F554E">
      <w:pPr>
        <w:numPr>
          <w:ilvl w:val="0"/>
          <w:numId w:val="4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用树的前序周游</w:t>
      </w:r>
      <w:proofErr w:type="gramStart"/>
      <w:r w:rsidRPr="006F554E">
        <w:rPr>
          <w:rFonts w:ascii="微软雅黑" w:eastAsia="微软雅黑" w:hAnsi="微软雅黑" w:cs="微软雅黑"/>
          <w:sz w:val="24"/>
          <w:shd w:val="clear" w:color="auto" w:fill="FFFFFF"/>
        </w:rPr>
        <w:t>和中序</w:t>
      </w:r>
      <w:proofErr w:type="gramEnd"/>
      <w:r w:rsidRPr="006F554E">
        <w:rPr>
          <w:rFonts w:ascii="微软雅黑" w:eastAsia="微软雅黑" w:hAnsi="微软雅黑" w:cs="微软雅黑"/>
          <w:sz w:val="24"/>
          <w:shd w:val="clear" w:color="auto" w:fill="FFFFFF"/>
        </w:rPr>
        <w:t>周游可以</w:t>
      </w:r>
      <w:proofErr w:type="gramStart"/>
      <w:r w:rsidRPr="006F554E">
        <w:rPr>
          <w:rFonts w:ascii="微软雅黑" w:eastAsia="微软雅黑" w:hAnsi="微软雅黑" w:cs="微软雅黑"/>
          <w:sz w:val="24"/>
          <w:shd w:val="clear" w:color="auto" w:fill="FFFFFF"/>
        </w:rPr>
        <w:t>导出树</w:t>
      </w:r>
      <w:proofErr w:type="gramEnd"/>
      <w:r w:rsidRPr="006F554E">
        <w:rPr>
          <w:rFonts w:ascii="微软雅黑" w:eastAsia="微软雅黑" w:hAnsi="微软雅黑" w:cs="微软雅黑"/>
          <w:sz w:val="24"/>
          <w:shd w:val="clear" w:color="auto" w:fill="FFFFFF"/>
        </w:rPr>
        <w:t>的后序周游</w:t>
      </w:r>
      <w:r w:rsidRPr="006F554E">
        <w:rPr>
          <w:rFonts w:ascii="微软雅黑" w:eastAsia="微软雅黑" w:hAnsi="微软雅黑" w:cs="微软雅黑" w:hint="eastAsia"/>
          <w:sz w:val="24"/>
          <w:shd w:val="clear" w:color="auto" w:fill="FFFFFF"/>
        </w:rPr>
        <w:t>。错</w:t>
      </w:r>
    </w:p>
    <w:p w14:paraId="6E970162" w14:textId="77777777" w:rsidR="00675A83" w:rsidRPr="006F554E" w:rsidRDefault="00000000" w:rsidP="006F554E">
      <w:pPr>
        <w:numPr>
          <w:ilvl w:val="0"/>
          <w:numId w:val="4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一个树的叶结点，在前序遍历和后序遍历下，皆以相同的相对位置出现</w:t>
      </w:r>
      <w:r w:rsidRPr="006F554E">
        <w:rPr>
          <w:rFonts w:ascii="微软雅黑" w:eastAsia="微软雅黑" w:hAnsi="微软雅黑" w:cs="微软雅黑" w:hint="eastAsia"/>
          <w:sz w:val="24"/>
          <w:shd w:val="clear" w:color="auto" w:fill="FFFFFF"/>
        </w:rPr>
        <w:t>。对</w:t>
      </w:r>
    </w:p>
    <w:p w14:paraId="321D00BE" w14:textId="77777777" w:rsidR="00675A83" w:rsidRPr="006F554E" w:rsidRDefault="00000000" w:rsidP="006F554E">
      <w:pPr>
        <w:numPr>
          <w:ilvl w:val="0"/>
          <w:numId w:val="4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设森林F中有三棵树，第一，第二，第三棵树的结点个数分别为M1，M2</w:t>
      </w:r>
      <w:r w:rsidRPr="006F554E">
        <w:rPr>
          <w:rFonts w:ascii="微软雅黑" w:eastAsia="微软雅黑" w:hAnsi="微软雅黑" w:cs="微软雅黑" w:hint="eastAsia"/>
          <w:sz w:val="24"/>
          <w:shd w:val="clear" w:color="auto" w:fill="FFFFFF"/>
        </w:rPr>
        <w:lastRenderedPageBreak/>
        <w:t>和M3。与森林F对应</w:t>
      </w:r>
      <w:proofErr w:type="gramStart"/>
      <w:r w:rsidRPr="006F554E">
        <w:rPr>
          <w:rFonts w:ascii="微软雅黑" w:eastAsia="微软雅黑" w:hAnsi="微软雅黑" w:cs="微软雅黑" w:hint="eastAsia"/>
          <w:sz w:val="24"/>
          <w:shd w:val="clear" w:color="auto" w:fill="FFFFFF"/>
        </w:rPr>
        <w:t>的二叉树根</w:t>
      </w:r>
      <w:proofErr w:type="gramEnd"/>
      <w:r w:rsidRPr="006F554E">
        <w:rPr>
          <w:rFonts w:ascii="微软雅黑" w:eastAsia="微软雅黑" w:hAnsi="微软雅黑" w:cs="微软雅黑" w:hint="eastAsia"/>
          <w:sz w:val="24"/>
          <w:shd w:val="clear" w:color="auto" w:fill="FFFFFF"/>
        </w:rPr>
        <w:t>结点</w:t>
      </w:r>
      <w:proofErr w:type="gramStart"/>
      <w:r w:rsidRPr="006F554E">
        <w:rPr>
          <w:rFonts w:ascii="微软雅黑" w:eastAsia="微软雅黑" w:hAnsi="微软雅黑" w:cs="微软雅黑" w:hint="eastAsia"/>
          <w:sz w:val="24"/>
          <w:shd w:val="clear" w:color="auto" w:fill="FFFFFF"/>
        </w:rPr>
        <w:t>的右子树上</w:t>
      </w:r>
      <w:proofErr w:type="gramEnd"/>
      <w:r w:rsidRPr="006F554E">
        <w:rPr>
          <w:rFonts w:ascii="微软雅黑" w:eastAsia="微软雅黑" w:hAnsi="微软雅黑" w:cs="微软雅黑" w:hint="eastAsia"/>
          <w:sz w:val="24"/>
          <w:shd w:val="clear" w:color="auto" w:fill="FFFFFF"/>
        </w:rPr>
        <w:t>的结点个数是（D）</w:t>
      </w:r>
    </w:p>
    <w:p w14:paraId="1DB2417B" w14:textId="77777777" w:rsidR="00675A83" w:rsidRPr="006F554E" w:rsidRDefault="00000000" w:rsidP="006F554E">
      <w:pPr>
        <w:numPr>
          <w:ilvl w:val="0"/>
          <w:numId w:val="4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M1</w:t>
      </w:r>
    </w:p>
    <w:p w14:paraId="5A86D7F6" w14:textId="77777777" w:rsidR="00675A83" w:rsidRPr="006F554E" w:rsidRDefault="00000000" w:rsidP="006F554E">
      <w:pPr>
        <w:numPr>
          <w:ilvl w:val="0"/>
          <w:numId w:val="4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M1+M2</w:t>
      </w:r>
    </w:p>
    <w:p w14:paraId="0217CEC3" w14:textId="77777777" w:rsidR="00675A83" w:rsidRPr="006F554E" w:rsidRDefault="00000000" w:rsidP="006F554E">
      <w:pPr>
        <w:numPr>
          <w:ilvl w:val="0"/>
          <w:numId w:val="4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M3</w:t>
      </w:r>
    </w:p>
    <w:p w14:paraId="6663D2DF" w14:textId="77777777" w:rsidR="00675A83" w:rsidRPr="006F554E" w:rsidRDefault="00000000" w:rsidP="006F554E">
      <w:pPr>
        <w:numPr>
          <w:ilvl w:val="0"/>
          <w:numId w:val="4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M3</w:t>
      </w:r>
    </w:p>
    <w:p w14:paraId="1E9DB285" w14:textId="77777777" w:rsidR="00675A83" w:rsidRPr="006F554E" w:rsidRDefault="00000000" w:rsidP="006F554E">
      <w:pPr>
        <w:numPr>
          <w:ilvl w:val="0"/>
          <w:numId w:val="4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深度为h的满m</w:t>
      </w:r>
      <w:proofErr w:type="gramStart"/>
      <w:r w:rsidRPr="006F554E">
        <w:rPr>
          <w:rFonts w:ascii="微软雅黑" w:eastAsia="微软雅黑" w:hAnsi="微软雅黑" w:cs="微软雅黑" w:hint="eastAsia"/>
          <w:sz w:val="24"/>
          <w:shd w:val="clear" w:color="auto" w:fill="FFFFFF"/>
        </w:rPr>
        <w:t>叉树的</w:t>
      </w:r>
      <w:proofErr w:type="gramEnd"/>
      <w:r w:rsidRPr="006F554E">
        <w:rPr>
          <w:rFonts w:ascii="微软雅黑" w:eastAsia="微软雅黑" w:hAnsi="微软雅黑" w:cs="微软雅黑" w:hint="eastAsia"/>
          <w:sz w:val="24"/>
          <w:shd w:val="clear" w:color="auto" w:fill="FFFFFF"/>
        </w:rPr>
        <w:t>第k层有（C ）</w:t>
      </w:r>
      <w:proofErr w:type="gramStart"/>
      <w:r w:rsidRPr="006F554E">
        <w:rPr>
          <w:rFonts w:ascii="微软雅黑" w:eastAsia="微软雅黑" w:hAnsi="微软雅黑" w:cs="微软雅黑" w:hint="eastAsia"/>
          <w:sz w:val="24"/>
          <w:shd w:val="clear" w:color="auto" w:fill="FFFFFF"/>
        </w:rPr>
        <w:t>个</w:t>
      </w:r>
      <w:proofErr w:type="gramEnd"/>
      <w:r w:rsidRPr="006F554E">
        <w:rPr>
          <w:rFonts w:ascii="微软雅黑" w:eastAsia="微软雅黑" w:hAnsi="微软雅黑" w:cs="微软雅黑" w:hint="eastAsia"/>
          <w:sz w:val="24"/>
          <w:shd w:val="clear" w:color="auto" w:fill="FFFFFF"/>
        </w:rPr>
        <w:t>结点。(1=&lt;k=&lt;h)</w:t>
      </w:r>
    </w:p>
    <w:p w14:paraId="22D66C50" w14:textId="77777777" w:rsidR="00675A83" w:rsidRPr="006F554E" w:rsidRDefault="00000000" w:rsidP="006F554E">
      <w:pPr>
        <w:numPr>
          <w:ilvl w:val="0"/>
          <w:numId w:val="50"/>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M^(k-1)</w:t>
      </w:r>
    </w:p>
    <w:p w14:paraId="1706044B" w14:textId="77777777" w:rsidR="00675A83" w:rsidRPr="006F554E" w:rsidRDefault="00000000" w:rsidP="006F554E">
      <w:pPr>
        <w:numPr>
          <w:ilvl w:val="0"/>
          <w:numId w:val="50"/>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M^(k-1)</w:t>
      </w:r>
    </w:p>
    <w:p w14:paraId="5CDF72CF" w14:textId="77777777" w:rsidR="00675A83" w:rsidRPr="006F554E" w:rsidRDefault="00000000" w:rsidP="006F554E">
      <w:pPr>
        <w:numPr>
          <w:ilvl w:val="0"/>
          <w:numId w:val="50"/>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M^(h-1)</w:t>
      </w:r>
    </w:p>
    <w:p w14:paraId="03444692" w14:textId="77777777" w:rsidR="00675A83" w:rsidRPr="006F554E" w:rsidRDefault="00000000" w:rsidP="006F554E">
      <w:pPr>
        <w:numPr>
          <w:ilvl w:val="0"/>
          <w:numId w:val="50"/>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M^(h-1)</w:t>
      </w:r>
    </w:p>
    <w:p w14:paraId="6D53FA92" w14:textId="77777777" w:rsidR="00675A83" w:rsidRPr="006F554E" w:rsidRDefault="00000000" w:rsidP="006F554E">
      <w:pPr>
        <w:numPr>
          <w:ilvl w:val="0"/>
          <w:numId w:val="4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给定一棵树，可以找到唯一的一棵</w:t>
      </w:r>
      <w:proofErr w:type="gramStart"/>
      <w:r w:rsidRPr="006F554E">
        <w:rPr>
          <w:rFonts w:ascii="微软雅黑" w:eastAsia="微软雅黑" w:hAnsi="微软雅黑" w:cs="微软雅黑"/>
          <w:sz w:val="24"/>
          <w:shd w:val="clear" w:color="auto" w:fill="FFFFFF"/>
        </w:rPr>
        <w:t>二叉树</w:t>
      </w:r>
      <w:proofErr w:type="gramEnd"/>
      <w:r w:rsidRPr="006F554E">
        <w:rPr>
          <w:rFonts w:ascii="微软雅黑" w:eastAsia="微软雅黑" w:hAnsi="微软雅黑" w:cs="微软雅黑"/>
          <w:sz w:val="24"/>
          <w:shd w:val="clear" w:color="auto" w:fill="FFFFFF"/>
        </w:rPr>
        <w:t>与之对应</w:t>
      </w:r>
      <w:r w:rsidRPr="006F554E">
        <w:rPr>
          <w:rFonts w:ascii="微软雅黑" w:eastAsia="微软雅黑" w:hAnsi="微软雅黑" w:cs="微软雅黑" w:hint="eastAsia"/>
          <w:sz w:val="24"/>
          <w:shd w:val="clear" w:color="auto" w:fill="FFFFFF"/>
        </w:rPr>
        <w:t>。对</w:t>
      </w:r>
    </w:p>
    <w:p w14:paraId="49C0A156" w14:textId="77777777" w:rsidR="00675A83" w:rsidRPr="006F554E" w:rsidRDefault="00000000" w:rsidP="006F554E">
      <w:pPr>
        <w:numPr>
          <w:ilvl w:val="0"/>
          <w:numId w:val="4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一棵树中的叶子数一定等于与其对应的</w:t>
      </w:r>
      <w:proofErr w:type="gramStart"/>
      <w:r w:rsidRPr="006F554E">
        <w:rPr>
          <w:rFonts w:ascii="微软雅黑" w:eastAsia="微软雅黑" w:hAnsi="微软雅黑" w:cs="微软雅黑"/>
          <w:sz w:val="24"/>
          <w:shd w:val="clear" w:color="auto" w:fill="FFFFFF"/>
        </w:rPr>
        <w:t>二叉树</w:t>
      </w:r>
      <w:proofErr w:type="gramEnd"/>
      <w:r w:rsidRPr="006F554E">
        <w:rPr>
          <w:rFonts w:ascii="微软雅黑" w:eastAsia="微软雅黑" w:hAnsi="微软雅黑" w:cs="微软雅黑"/>
          <w:sz w:val="24"/>
          <w:shd w:val="clear" w:color="auto" w:fill="FFFFFF"/>
        </w:rPr>
        <w:t>的叶子数</w:t>
      </w:r>
      <w:r w:rsidRPr="006F554E">
        <w:rPr>
          <w:rFonts w:ascii="微软雅黑" w:eastAsia="微软雅黑" w:hAnsi="微软雅黑" w:cs="微软雅黑" w:hint="eastAsia"/>
          <w:sz w:val="24"/>
          <w:shd w:val="clear" w:color="auto" w:fill="FFFFFF"/>
        </w:rPr>
        <w:t>。错</w:t>
      </w:r>
    </w:p>
    <w:p w14:paraId="7DFA392E" w14:textId="77777777" w:rsidR="00675A83" w:rsidRPr="006F554E" w:rsidRDefault="00000000" w:rsidP="006F554E">
      <w:pPr>
        <w:numPr>
          <w:ilvl w:val="0"/>
          <w:numId w:val="4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 xml:space="preserve">由3 </w:t>
      </w:r>
      <w:proofErr w:type="gramStart"/>
      <w:r w:rsidRPr="006F554E">
        <w:rPr>
          <w:rFonts w:ascii="微软雅黑" w:eastAsia="微软雅黑" w:hAnsi="微软雅黑" w:cs="微软雅黑" w:hint="eastAsia"/>
          <w:sz w:val="24"/>
          <w:shd w:val="clear" w:color="auto" w:fill="FFFFFF"/>
        </w:rPr>
        <w:t>个</w:t>
      </w:r>
      <w:proofErr w:type="gramEnd"/>
      <w:r w:rsidRPr="006F554E">
        <w:rPr>
          <w:rFonts w:ascii="微软雅黑" w:eastAsia="微软雅黑" w:hAnsi="微软雅黑" w:cs="微软雅黑" w:hint="eastAsia"/>
          <w:sz w:val="24"/>
          <w:shd w:val="clear" w:color="auto" w:fill="FFFFFF"/>
        </w:rPr>
        <w:t>结点可以构造出多少种不同的有向树？（A）</w:t>
      </w:r>
    </w:p>
    <w:p w14:paraId="03708ADB" w14:textId="77777777" w:rsidR="00675A83" w:rsidRPr="006F554E" w:rsidRDefault="00000000" w:rsidP="006F554E">
      <w:p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a.2</w:t>
      </w:r>
    </w:p>
    <w:p w14:paraId="0F8BB1D4" w14:textId="77777777" w:rsidR="00675A83" w:rsidRPr="006F554E" w:rsidRDefault="00000000" w:rsidP="006F554E">
      <w:p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b.3</w:t>
      </w:r>
    </w:p>
    <w:p w14:paraId="7D31C351" w14:textId="77777777" w:rsidR="00675A83" w:rsidRPr="006F554E" w:rsidRDefault="00000000" w:rsidP="006F554E">
      <w:p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c.4</w:t>
      </w:r>
    </w:p>
    <w:p w14:paraId="791EE831" w14:textId="77777777" w:rsidR="00675A83" w:rsidRPr="006F554E" w:rsidRDefault="00000000" w:rsidP="006F554E">
      <w:p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d.5</w:t>
      </w:r>
    </w:p>
    <w:p w14:paraId="31BEA40D" w14:textId="77777777" w:rsidR="00675A83" w:rsidRPr="006F554E" w:rsidRDefault="00000000" w:rsidP="006F554E">
      <w:pPr>
        <w:numPr>
          <w:ilvl w:val="0"/>
          <w:numId w:val="4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设X是树T中的</w:t>
      </w:r>
      <w:proofErr w:type="gramStart"/>
      <w:r w:rsidRPr="006F554E">
        <w:rPr>
          <w:rFonts w:ascii="微软雅黑" w:eastAsia="微软雅黑" w:hAnsi="微软雅黑" w:cs="微软雅黑" w:hint="eastAsia"/>
          <w:sz w:val="24"/>
          <w:shd w:val="clear" w:color="auto" w:fill="FFFFFF"/>
        </w:rPr>
        <w:t>一个非根结点</w:t>
      </w:r>
      <w:proofErr w:type="gramEnd"/>
      <w:r w:rsidRPr="006F554E">
        <w:rPr>
          <w:rFonts w:ascii="微软雅黑" w:eastAsia="微软雅黑" w:hAnsi="微软雅黑" w:cs="微软雅黑" w:hint="eastAsia"/>
          <w:sz w:val="24"/>
          <w:shd w:val="clear" w:color="auto" w:fill="FFFFFF"/>
        </w:rPr>
        <w:t>，B是T所对应的</w:t>
      </w:r>
      <w:proofErr w:type="gramStart"/>
      <w:r w:rsidRPr="006F554E">
        <w:rPr>
          <w:rFonts w:ascii="微软雅黑" w:eastAsia="微软雅黑" w:hAnsi="微软雅黑" w:cs="微软雅黑" w:hint="eastAsia"/>
          <w:sz w:val="24"/>
          <w:shd w:val="clear" w:color="auto" w:fill="FFFFFF"/>
        </w:rPr>
        <w:t>二叉树</w:t>
      </w:r>
      <w:proofErr w:type="gramEnd"/>
      <w:r w:rsidRPr="006F554E">
        <w:rPr>
          <w:rFonts w:ascii="微软雅黑" w:eastAsia="微软雅黑" w:hAnsi="微软雅黑" w:cs="微软雅黑" w:hint="eastAsia"/>
          <w:sz w:val="24"/>
          <w:shd w:val="clear" w:color="auto" w:fill="FFFFFF"/>
        </w:rPr>
        <w:t>。在B中，X是其双亲的右孩子，下列结论正确的是（D）</w:t>
      </w:r>
    </w:p>
    <w:p w14:paraId="79A85120" w14:textId="77777777" w:rsidR="00675A83" w:rsidRPr="006F554E" w:rsidRDefault="00000000" w:rsidP="006F554E">
      <w:pPr>
        <w:numPr>
          <w:ilvl w:val="0"/>
          <w:numId w:val="5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在树T中，X是其双亲的第一个孩子</w:t>
      </w:r>
    </w:p>
    <w:p w14:paraId="493D20A0" w14:textId="77777777" w:rsidR="00675A83" w:rsidRPr="006F554E" w:rsidRDefault="00000000" w:rsidP="006F554E">
      <w:pPr>
        <w:numPr>
          <w:ilvl w:val="0"/>
          <w:numId w:val="5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在树T中，X一定无右兄弟</w:t>
      </w:r>
    </w:p>
    <w:p w14:paraId="49197876" w14:textId="77777777" w:rsidR="00675A83" w:rsidRPr="006F554E" w:rsidRDefault="00000000" w:rsidP="006F554E">
      <w:pPr>
        <w:numPr>
          <w:ilvl w:val="0"/>
          <w:numId w:val="5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在树T中，X一定是叶结点</w:t>
      </w:r>
    </w:p>
    <w:p w14:paraId="712F14A4" w14:textId="77777777" w:rsidR="00675A83" w:rsidRPr="006F554E" w:rsidRDefault="00000000" w:rsidP="006F554E">
      <w:pPr>
        <w:numPr>
          <w:ilvl w:val="0"/>
          <w:numId w:val="5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lastRenderedPageBreak/>
        <w:t>在树T中，X一定有左兄弟</w:t>
      </w:r>
    </w:p>
    <w:p w14:paraId="3637C640" w14:textId="77777777" w:rsidR="00675A83" w:rsidRPr="006F554E" w:rsidRDefault="00000000" w:rsidP="006F554E">
      <w:pPr>
        <w:numPr>
          <w:ilvl w:val="0"/>
          <w:numId w:val="4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树与</w:t>
      </w:r>
      <w:proofErr w:type="gramStart"/>
      <w:r w:rsidRPr="006F554E">
        <w:rPr>
          <w:rFonts w:ascii="微软雅黑" w:eastAsia="微软雅黑" w:hAnsi="微软雅黑" w:cs="微软雅黑"/>
          <w:sz w:val="24"/>
          <w:shd w:val="clear" w:color="auto" w:fill="FFFFFF"/>
        </w:rPr>
        <w:t>二叉树</w:t>
      </w:r>
      <w:proofErr w:type="gramEnd"/>
      <w:r w:rsidRPr="006F554E">
        <w:rPr>
          <w:rFonts w:ascii="微软雅黑" w:eastAsia="微软雅黑" w:hAnsi="微软雅黑" w:cs="微软雅黑"/>
          <w:sz w:val="24"/>
          <w:shd w:val="clear" w:color="auto" w:fill="FFFFFF"/>
        </w:rPr>
        <w:t>是两种不同的树型结构</w:t>
      </w:r>
      <w:r w:rsidRPr="006F554E">
        <w:rPr>
          <w:rFonts w:ascii="微软雅黑" w:eastAsia="微软雅黑" w:hAnsi="微软雅黑" w:cs="微软雅黑" w:hint="eastAsia"/>
          <w:sz w:val="24"/>
          <w:shd w:val="clear" w:color="auto" w:fill="FFFFFF"/>
        </w:rPr>
        <w:t>。对</w:t>
      </w:r>
    </w:p>
    <w:p w14:paraId="14BD43AB" w14:textId="77777777" w:rsidR="00675A83" w:rsidRPr="006F554E" w:rsidRDefault="00000000" w:rsidP="006F554E">
      <w:pPr>
        <w:numPr>
          <w:ilvl w:val="0"/>
          <w:numId w:val="4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树在计算机内的表示方式有双亲链表表示法、孩子链表表示法、孩子兄弟表示法</w:t>
      </w:r>
      <w:r w:rsidRPr="006F554E">
        <w:rPr>
          <w:rFonts w:ascii="微软雅黑" w:eastAsia="微软雅黑" w:hAnsi="微软雅黑" w:cs="微软雅黑" w:hint="eastAsia"/>
          <w:sz w:val="24"/>
          <w:shd w:val="clear" w:color="auto" w:fill="FFFFFF"/>
        </w:rPr>
        <w:t>。对</w:t>
      </w:r>
    </w:p>
    <w:p w14:paraId="3BD9B65C" w14:textId="77777777" w:rsidR="00675A83" w:rsidRPr="006F554E" w:rsidRDefault="00000000" w:rsidP="006F554E">
      <w:pPr>
        <w:numPr>
          <w:ilvl w:val="0"/>
          <w:numId w:val="4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在一棵具有K层的满三叉树中，结点总数为B</w:t>
      </w:r>
    </w:p>
    <w:p w14:paraId="2A35CCF4" w14:textId="77777777" w:rsidR="00675A83" w:rsidRPr="006F554E" w:rsidRDefault="00000000" w:rsidP="006F554E">
      <w:pPr>
        <w:numPr>
          <w:ilvl w:val="0"/>
          <w:numId w:val="5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（3^k-1）/2</w:t>
      </w:r>
    </w:p>
    <w:p w14:paraId="6D0464D6" w14:textId="77777777" w:rsidR="00675A83" w:rsidRPr="006F554E" w:rsidRDefault="00000000" w:rsidP="006F554E">
      <w:pPr>
        <w:numPr>
          <w:ilvl w:val="0"/>
          <w:numId w:val="5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3^k-1</w:t>
      </w:r>
    </w:p>
    <w:p w14:paraId="5C9D486C" w14:textId="77777777" w:rsidR="00675A83" w:rsidRPr="006F554E" w:rsidRDefault="00000000" w:rsidP="006F554E">
      <w:pPr>
        <w:numPr>
          <w:ilvl w:val="0"/>
          <w:numId w:val="5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（3^k-1）/3</w:t>
      </w:r>
    </w:p>
    <w:p w14:paraId="18F0399E" w14:textId="77777777" w:rsidR="00675A83" w:rsidRPr="006F554E" w:rsidRDefault="00000000" w:rsidP="006F554E">
      <w:pPr>
        <w:numPr>
          <w:ilvl w:val="0"/>
          <w:numId w:val="5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3^k</w:t>
      </w:r>
    </w:p>
    <w:p w14:paraId="52DF28D5" w14:textId="77777777" w:rsidR="00675A83" w:rsidRPr="006F554E" w:rsidRDefault="00000000" w:rsidP="006F554E">
      <w:pPr>
        <w:numPr>
          <w:ilvl w:val="0"/>
          <w:numId w:val="4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设森林F对应</w:t>
      </w:r>
      <w:proofErr w:type="gramStart"/>
      <w:r w:rsidRPr="006F554E">
        <w:rPr>
          <w:rFonts w:ascii="微软雅黑" w:eastAsia="微软雅黑" w:hAnsi="微软雅黑" w:cs="微软雅黑" w:hint="eastAsia"/>
          <w:sz w:val="24"/>
          <w:shd w:val="clear" w:color="auto" w:fill="FFFFFF"/>
        </w:rPr>
        <w:t>的二叉树为</w:t>
      </w:r>
      <w:proofErr w:type="gramEnd"/>
      <w:r w:rsidRPr="006F554E">
        <w:rPr>
          <w:rFonts w:ascii="微软雅黑" w:eastAsia="微软雅黑" w:hAnsi="微软雅黑" w:cs="微软雅黑" w:hint="eastAsia"/>
          <w:sz w:val="24"/>
          <w:shd w:val="clear" w:color="auto" w:fill="FFFFFF"/>
        </w:rPr>
        <w:t>B，它有m</w:t>
      </w:r>
      <w:proofErr w:type="gramStart"/>
      <w:r w:rsidRPr="006F554E">
        <w:rPr>
          <w:rFonts w:ascii="微软雅黑" w:eastAsia="微软雅黑" w:hAnsi="微软雅黑" w:cs="微软雅黑" w:hint="eastAsia"/>
          <w:sz w:val="24"/>
          <w:shd w:val="clear" w:color="auto" w:fill="FFFFFF"/>
        </w:rPr>
        <w:t>个</w:t>
      </w:r>
      <w:proofErr w:type="gramEnd"/>
      <w:r w:rsidRPr="006F554E">
        <w:rPr>
          <w:rFonts w:ascii="微软雅黑" w:eastAsia="微软雅黑" w:hAnsi="微软雅黑" w:cs="微软雅黑" w:hint="eastAsia"/>
          <w:sz w:val="24"/>
          <w:shd w:val="clear" w:color="auto" w:fill="FFFFFF"/>
        </w:rPr>
        <w:t>结点，B的根为p，p</w:t>
      </w:r>
      <w:proofErr w:type="gramStart"/>
      <w:r w:rsidRPr="006F554E">
        <w:rPr>
          <w:rFonts w:ascii="微软雅黑" w:eastAsia="微软雅黑" w:hAnsi="微软雅黑" w:cs="微软雅黑" w:hint="eastAsia"/>
          <w:sz w:val="24"/>
          <w:shd w:val="clear" w:color="auto" w:fill="FFFFFF"/>
        </w:rPr>
        <w:t>的右子树</w:t>
      </w:r>
      <w:proofErr w:type="gramEnd"/>
      <w:r w:rsidRPr="006F554E">
        <w:rPr>
          <w:rFonts w:ascii="微软雅黑" w:eastAsia="微软雅黑" w:hAnsi="微软雅黑" w:cs="微软雅黑" w:hint="eastAsia"/>
          <w:sz w:val="24"/>
          <w:shd w:val="clear" w:color="auto" w:fill="FFFFFF"/>
        </w:rPr>
        <w:t>结点个数为n，森林F中第一棵树的结点个数是 B</w:t>
      </w:r>
    </w:p>
    <w:p w14:paraId="562E4354" w14:textId="77777777" w:rsidR="00675A83" w:rsidRPr="006F554E" w:rsidRDefault="00000000" w:rsidP="006F554E">
      <w:pPr>
        <w:numPr>
          <w:ilvl w:val="0"/>
          <w:numId w:val="53"/>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m-n</w:t>
      </w:r>
    </w:p>
    <w:p w14:paraId="47D9C016" w14:textId="77777777" w:rsidR="00675A83" w:rsidRPr="006F554E" w:rsidRDefault="00000000" w:rsidP="006F554E">
      <w:pPr>
        <w:numPr>
          <w:ilvl w:val="0"/>
          <w:numId w:val="53"/>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m-n-1</w:t>
      </w:r>
    </w:p>
    <w:p w14:paraId="07AAEC47" w14:textId="77777777" w:rsidR="00675A83" w:rsidRPr="006F554E" w:rsidRDefault="00000000" w:rsidP="006F554E">
      <w:pPr>
        <w:numPr>
          <w:ilvl w:val="0"/>
          <w:numId w:val="53"/>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n+1</w:t>
      </w:r>
    </w:p>
    <w:p w14:paraId="433722EE" w14:textId="77777777" w:rsidR="00675A83" w:rsidRPr="006F554E" w:rsidRDefault="00000000" w:rsidP="006F554E">
      <w:pPr>
        <w:numPr>
          <w:ilvl w:val="0"/>
          <w:numId w:val="53"/>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条件不充分，无法确定</w:t>
      </w:r>
    </w:p>
    <w:p w14:paraId="3543D4B6" w14:textId="77777777" w:rsidR="00675A83" w:rsidRPr="006F554E" w:rsidRDefault="00000000" w:rsidP="006F554E">
      <w:pPr>
        <w:numPr>
          <w:ilvl w:val="0"/>
          <w:numId w:val="4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n（</w:t>
      </w:r>
      <w:proofErr w:type="spellStart"/>
      <w:r w:rsidRPr="006F554E">
        <w:rPr>
          <w:rFonts w:ascii="微软雅黑" w:eastAsia="微软雅黑" w:hAnsi="微软雅黑" w:cs="微软雅黑"/>
          <w:sz w:val="24"/>
          <w:shd w:val="clear" w:color="auto" w:fill="FFFFFF"/>
        </w:rPr>
        <w:t>n</w:t>
      </w:r>
      <w:proofErr w:type="spellEnd"/>
      <w:r w:rsidRPr="006F554E">
        <w:rPr>
          <w:rFonts w:ascii="微软雅黑" w:eastAsia="微软雅黑" w:hAnsi="微软雅黑" w:cs="微软雅黑"/>
          <w:sz w:val="24"/>
          <w:shd w:val="clear" w:color="auto" w:fill="FFFFFF"/>
        </w:rPr>
        <w:t>大于1）</w:t>
      </w:r>
      <w:proofErr w:type="gramStart"/>
      <w:r w:rsidRPr="006F554E">
        <w:rPr>
          <w:rFonts w:ascii="微软雅黑" w:eastAsia="微软雅黑" w:hAnsi="微软雅黑" w:cs="微软雅黑"/>
          <w:sz w:val="24"/>
          <w:shd w:val="clear" w:color="auto" w:fill="FFFFFF"/>
        </w:rPr>
        <w:t>个</w:t>
      </w:r>
      <w:proofErr w:type="gramEnd"/>
      <w:r w:rsidRPr="006F554E">
        <w:rPr>
          <w:rFonts w:ascii="微软雅黑" w:eastAsia="微软雅黑" w:hAnsi="微软雅黑" w:cs="微软雅黑"/>
          <w:sz w:val="24"/>
          <w:shd w:val="clear" w:color="auto" w:fill="FFFFFF"/>
        </w:rPr>
        <w:t>结点的树中，其深度最小的那棵树的深度是2，它共有n-1个叶子结点和1个非叶子结点</w:t>
      </w:r>
    </w:p>
    <w:p w14:paraId="06441234" w14:textId="77777777" w:rsidR="00675A83" w:rsidRPr="006F554E" w:rsidRDefault="00000000" w:rsidP="006F554E">
      <w:p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对</w:t>
      </w:r>
    </w:p>
    <w:p w14:paraId="7C7AFE53" w14:textId="77777777" w:rsidR="00675A83" w:rsidRPr="006F554E" w:rsidRDefault="00000000" w:rsidP="006F554E">
      <w:pPr>
        <w:numPr>
          <w:ilvl w:val="0"/>
          <w:numId w:val="4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n（</w:t>
      </w:r>
      <w:proofErr w:type="spellStart"/>
      <w:r w:rsidRPr="006F554E">
        <w:rPr>
          <w:rFonts w:ascii="微软雅黑" w:eastAsia="微软雅黑" w:hAnsi="微软雅黑" w:cs="微软雅黑"/>
          <w:sz w:val="24"/>
          <w:shd w:val="clear" w:color="auto" w:fill="FFFFFF"/>
        </w:rPr>
        <w:t>n</w:t>
      </w:r>
      <w:proofErr w:type="spellEnd"/>
      <w:r w:rsidRPr="006F554E">
        <w:rPr>
          <w:rFonts w:ascii="微软雅黑" w:eastAsia="微软雅黑" w:hAnsi="微软雅黑" w:cs="微软雅黑"/>
          <w:sz w:val="24"/>
          <w:shd w:val="clear" w:color="auto" w:fill="FFFFFF"/>
        </w:rPr>
        <w:t>大于1）</w:t>
      </w:r>
      <w:proofErr w:type="gramStart"/>
      <w:r w:rsidRPr="006F554E">
        <w:rPr>
          <w:rFonts w:ascii="微软雅黑" w:eastAsia="微软雅黑" w:hAnsi="微软雅黑" w:cs="微软雅黑"/>
          <w:sz w:val="24"/>
          <w:shd w:val="clear" w:color="auto" w:fill="FFFFFF"/>
        </w:rPr>
        <w:t>个</w:t>
      </w:r>
      <w:proofErr w:type="gramEnd"/>
      <w:r w:rsidRPr="006F554E">
        <w:rPr>
          <w:rFonts w:ascii="微软雅黑" w:eastAsia="微软雅黑" w:hAnsi="微软雅黑" w:cs="微软雅黑"/>
          <w:sz w:val="24"/>
          <w:shd w:val="clear" w:color="auto" w:fill="FFFFFF"/>
        </w:rPr>
        <w:t>结点的树中，其深度最大的那棵树的深度是n，它共有1个叶子结点和n-1个非叶子结点</w:t>
      </w:r>
    </w:p>
    <w:p w14:paraId="157BA127" w14:textId="77777777" w:rsidR="00675A83" w:rsidRPr="006F554E" w:rsidRDefault="00000000" w:rsidP="006F554E">
      <w:p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对</w:t>
      </w:r>
    </w:p>
    <w:p w14:paraId="42E21754" w14:textId="77777777" w:rsidR="00675A83" w:rsidRPr="006F554E" w:rsidRDefault="00000000" w:rsidP="006F554E">
      <w:pPr>
        <w:numPr>
          <w:ilvl w:val="0"/>
          <w:numId w:val="4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一棵树转换成</w:t>
      </w:r>
      <w:proofErr w:type="gramStart"/>
      <w:r w:rsidRPr="006F554E">
        <w:rPr>
          <w:rFonts w:ascii="微软雅黑" w:eastAsia="微软雅黑" w:hAnsi="微软雅黑" w:cs="微软雅黑" w:hint="eastAsia"/>
          <w:sz w:val="24"/>
          <w:shd w:val="clear" w:color="auto" w:fill="FFFFFF"/>
        </w:rPr>
        <w:t>二叉树</w:t>
      </w:r>
      <w:proofErr w:type="gramEnd"/>
      <w:r w:rsidRPr="006F554E">
        <w:rPr>
          <w:rFonts w:ascii="微软雅黑" w:eastAsia="微软雅黑" w:hAnsi="微软雅黑" w:cs="微软雅黑" w:hint="eastAsia"/>
          <w:sz w:val="24"/>
          <w:shd w:val="clear" w:color="auto" w:fill="FFFFFF"/>
        </w:rPr>
        <w:t>后，这棵</w:t>
      </w:r>
      <w:proofErr w:type="gramStart"/>
      <w:r w:rsidRPr="006F554E">
        <w:rPr>
          <w:rFonts w:ascii="微软雅黑" w:eastAsia="微软雅黑" w:hAnsi="微软雅黑" w:cs="微软雅黑" w:hint="eastAsia"/>
          <w:sz w:val="24"/>
          <w:shd w:val="clear" w:color="auto" w:fill="FFFFFF"/>
        </w:rPr>
        <w:t>二叉树</w:t>
      </w:r>
      <w:proofErr w:type="gramEnd"/>
      <w:r w:rsidRPr="006F554E">
        <w:rPr>
          <w:rFonts w:ascii="微软雅黑" w:eastAsia="微软雅黑" w:hAnsi="微软雅黑" w:cs="微软雅黑" w:hint="eastAsia"/>
          <w:sz w:val="24"/>
          <w:shd w:val="clear" w:color="auto" w:fill="FFFFFF"/>
        </w:rPr>
        <w:t>的形态是 A</w:t>
      </w:r>
    </w:p>
    <w:p w14:paraId="76A5DA43" w14:textId="77777777" w:rsidR="00675A83" w:rsidRPr="006F554E" w:rsidRDefault="00000000" w:rsidP="006F554E">
      <w:pPr>
        <w:numPr>
          <w:ilvl w:val="0"/>
          <w:numId w:val="54"/>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lastRenderedPageBreak/>
        <w:t>唯一的</w:t>
      </w:r>
    </w:p>
    <w:p w14:paraId="53B339FE" w14:textId="77777777" w:rsidR="00675A83" w:rsidRPr="006F554E" w:rsidRDefault="00000000" w:rsidP="006F554E">
      <w:pPr>
        <w:numPr>
          <w:ilvl w:val="0"/>
          <w:numId w:val="54"/>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有多种</w:t>
      </w:r>
    </w:p>
    <w:p w14:paraId="1DC4B6A4" w14:textId="77777777" w:rsidR="00675A83" w:rsidRPr="006F554E" w:rsidRDefault="00000000" w:rsidP="006F554E">
      <w:pPr>
        <w:numPr>
          <w:ilvl w:val="0"/>
          <w:numId w:val="54"/>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有多种，</w:t>
      </w:r>
      <w:proofErr w:type="gramStart"/>
      <w:r w:rsidRPr="006F554E">
        <w:rPr>
          <w:rFonts w:ascii="微软雅黑" w:eastAsia="微软雅黑" w:hAnsi="微软雅黑" w:cs="微软雅黑" w:hint="eastAsia"/>
          <w:sz w:val="24"/>
          <w:shd w:val="clear" w:color="auto" w:fill="FFFFFF"/>
        </w:rPr>
        <w:t>但根结点</w:t>
      </w:r>
      <w:proofErr w:type="gramEnd"/>
      <w:r w:rsidRPr="006F554E">
        <w:rPr>
          <w:rFonts w:ascii="微软雅黑" w:eastAsia="微软雅黑" w:hAnsi="微软雅黑" w:cs="微软雅黑" w:hint="eastAsia"/>
          <w:sz w:val="24"/>
          <w:shd w:val="clear" w:color="auto" w:fill="FFFFFF"/>
        </w:rPr>
        <w:t>没有左孩子</w:t>
      </w:r>
    </w:p>
    <w:p w14:paraId="1E9F849A" w14:textId="77777777" w:rsidR="00675A83" w:rsidRPr="006F554E" w:rsidRDefault="00000000" w:rsidP="006F554E">
      <w:pPr>
        <w:numPr>
          <w:ilvl w:val="0"/>
          <w:numId w:val="54"/>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有多种，</w:t>
      </w:r>
      <w:proofErr w:type="gramStart"/>
      <w:r w:rsidRPr="006F554E">
        <w:rPr>
          <w:rFonts w:ascii="微软雅黑" w:eastAsia="微软雅黑" w:hAnsi="微软雅黑" w:cs="微软雅黑" w:hint="eastAsia"/>
          <w:sz w:val="24"/>
          <w:shd w:val="clear" w:color="auto" w:fill="FFFFFF"/>
        </w:rPr>
        <w:t>但根结点</w:t>
      </w:r>
      <w:proofErr w:type="gramEnd"/>
      <w:r w:rsidRPr="006F554E">
        <w:rPr>
          <w:rFonts w:ascii="微软雅黑" w:eastAsia="微软雅黑" w:hAnsi="微软雅黑" w:cs="微软雅黑" w:hint="eastAsia"/>
          <w:sz w:val="24"/>
          <w:shd w:val="clear" w:color="auto" w:fill="FFFFFF"/>
        </w:rPr>
        <w:t>没有右孩子</w:t>
      </w:r>
    </w:p>
    <w:p w14:paraId="68AEC54F" w14:textId="77777777" w:rsidR="00675A83" w:rsidRPr="006F554E" w:rsidRDefault="00000000" w:rsidP="006F554E">
      <w:pPr>
        <w:numPr>
          <w:ilvl w:val="0"/>
          <w:numId w:val="4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下面关于树的常见遍历方法不正确的是 B</w:t>
      </w:r>
    </w:p>
    <w:p w14:paraId="13D45ED7" w14:textId="77777777" w:rsidR="00675A83" w:rsidRPr="006F554E" w:rsidRDefault="00000000" w:rsidP="006F554E">
      <w:pPr>
        <w:numPr>
          <w:ilvl w:val="0"/>
          <w:numId w:val="55"/>
        </w:numPr>
        <w:spacing w:line="240" w:lineRule="atLeast"/>
        <w:jc w:val="left"/>
        <w:rPr>
          <w:rFonts w:ascii="微软雅黑" w:eastAsia="微软雅黑" w:hAnsi="微软雅黑" w:cs="微软雅黑"/>
          <w:sz w:val="24"/>
          <w:shd w:val="clear" w:color="auto" w:fill="FFFFFF"/>
        </w:rPr>
      </w:pPr>
      <w:proofErr w:type="gramStart"/>
      <w:r w:rsidRPr="006F554E">
        <w:rPr>
          <w:rFonts w:ascii="微软雅黑" w:eastAsia="微软雅黑" w:hAnsi="微软雅黑" w:cs="微软雅黑" w:hint="eastAsia"/>
          <w:sz w:val="24"/>
          <w:shd w:val="clear" w:color="auto" w:fill="FFFFFF"/>
        </w:rPr>
        <w:t>先根遍历</w:t>
      </w:r>
      <w:proofErr w:type="gramEnd"/>
    </w:p>
    <w:p w14:paraId="55470A3D" w14:textId="77777777" w:rsidR="00675A83" w:rsidRPr="006F554E" w:rsidRDefault="00000000" w:rsidP="006F554E">
      <w:pPr>
        <w:numPr>
          <w:ilvl w:val="0"/>
          <w:numId w:val="55"/>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中根遍历</w:t>
      </w:r>
    </w:p>
    <w:p w14:paraId="21609F7A" w14:textId="77777777" w:rsidR="00675A83" w:rsidRPr="006F554E" w:rsidRDefault="00000000" w:rsidP="006F554E">
      <w:pPr>
        <w:numPr>
          <w:ilvl w:val="0"/>
          <w:numId w:val="55"/>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后根遍历</w:t>
      </w:r>
    </w:p>
    <w:p w14:paraId="12D2D295" w14:textId="77777777" w:rsidR="00675A83" w:rsidRPr="006F554E" w:rsidRDefault="00000000" w:rsidP="006F554E">
      <w:pPr>
        <w:numPr>
          <w:ilvl w:val="0"/>
          <w:numId w:val="55"/>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层次遍历</w:t>
      </w:r>
    </w:p>
    <w:p w14:paraId="3CE547A4" w14:textId="77777777" w:rsidR="00675A83" w:rsidRPr="006F554E" w:rsidRDefault="00000000" w:rsidP="006F554E">
      <w:pPr>
        <w:numPr>
          <w:ilvl w:val="0"/>
          <w:numId w:val="42"/>
        </w:numPr>
        <w:spacing w:line="240" w:lineRule="atLeast"/>
        <w:jc w:val="left"/>
        <w:rPr>
          <w:rFonts w:ascii="微软雅黑" w:eastAsia="微软雅黑" w:hAnsi="微软雅黑" w:cs="微软雅黑"/>
          <w:sz w:val="24"/>
          <w:shd w:val="clear" w:color="auto" w:fill="FFFFFF"/>
        </w:rPr>
      </w:pPr>
      <w:proofErr w:type="gramStart"/>
      <w:r w:rsidRPr="006F554E">
        <w:rPr>
          <w:rFonts w:ascii="微软雅黑" w:eastAsia="微软雅黑" w:hAnsi="微软雅黑" w:cs="微软雅黑"/>
          <w:sz w:val="24"/>
          <w:shd w:val="clear" w:color="auto" w:fill="FFFFFF"/>
        </w:rPr>
        <w:t>二叉树</w:t>
      </w:r>
      <w:proofErr w:type="gramEnd"/>
      <w:r w:rsidRPr="006F554E">
        <w:rPr>
          <w:rFonts w:ascii="微软雅黑" w:eastAsia="微软雅黑" w:hAnsi="微软雅黑" w:cs="微软雅黑"/>
          <w:sz w:val="24"/>
          <w:shd w:val="clear" w:color="auto" w:fill="FFFFFF"/>
        </w:rPr>
        <w:t>是度为2的有序树</w:t>
      </w:r>
      <w:r w:rsidRPr="006F554E">
        <w:rPr>
          <w:rFonts w:ascii="微软雅黑" w:eastAsia="微软雅黑" w:hAnsi="微软雅黑" w:cs="微软雅黑" w:hint="eastAsia"/>
          <w:sz w:val="24"/>
          <w:shd w:val="clear" w:color="auto" w:fill="FFFFFF"/>
        </w:rPr>
        <w:t>。错</w:t>
      </w:r>
    </w:p>
    <w:p w14:paraId="42FA2A2E" w14:textId="77777777" w:rsidR="00675A83" w:rsidRPr="006F554E" w:rsidRDefault="00000000" w:rsidP="006F554E">
      <w:pPr>
        <w:numPr>
          <w:ilvl w:val="0"/>
          <w:numId w:val="4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完全</w:t>
      </w:r>
      <w:proofErr w:type="gramStart"/>
      <w:r w:rsidRPr="006F554E">
        <w:rPr>
          <w:rFonts w:ascii="微软雅黑" w:eastAsia="微软雅黑" w:hAnsi="微软雅黑" w:cs="微软雅黑"/>
          <w:sz w:val="24"/>
          <w:shd w:val="clear" w:color="auto" w:fill="FFFFFF"/>
        </w:rPr>
        <w:t>二叉树一定存在</w:t>
      </w:r>
      <w:proofErr w:type="gramEnd"/>
      <w:r w:rsidRPr="006F554E">
        <w:rPr>
          <w:rFonts w:ascii="微软雅黑" w:eastAsia="微软雅黑" w:hAnsi="微软雅黑" w:cs="微软雅黑"/>
          <w:sz w:val="24"/>
          <w:shd w:val="clear" w:color="auto" w:fill="FFFFFF"/>
        </w:rPr>
        <w:t>度为1的结点</w:t>
      </w:r>
      <w:r w:rsidRPr="006F554E">
        <w:rPr>
          <w:rFonts w:ascii="微软雅黑" w:eastAsia="微软雅黑" w:hAnsi="微软雅黑" w:cs="微软雅黑" w:hint="eastAsia"/>
          <w:sz w:val="24"/>
          <w:shd w:val="clear" w:color="auto" w:fill="FFFFFF"/>
        </w:rPr>
        <w:t>。错</w:t>
      </w:r>
    </w:p>
    <w:p w14:paraId="12310B1E" w14:textId="77777777" w:rsidR="00675A83" w:rsidRPr="006F554E" w:rsidRDefault="00000000" w:rsidP="006F554E">
      <w:pPr>
        <w:numPr>
          <w:ilvl w:val="0"/>
          <w:numId w:val="4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在下述结论中，正确的是（D）</w:t>
      </w:r>
    </w:p>
    <w:p w14:paraId="7E8440A8" w14:textId="77777777" w:rsidR="00675A83" w:rsidRPr="006F554E" w:rsidRDefault="00000000" w:rsidP="006F554E">
      <w:p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①只有一个结点的</w:t>
      </w:r>
      <w:proofErr w:type="gramStart"/>
      <w:r w:rsidRPr="006F554E">
        <w:rPr>
          <w:rFonts w:ascii="微软雅黑" w:eastAsia="微软雅黑" w:hAnsi="微软雅黑" w:cs="微软雅黑" w:hint="eastAsia"/>
          <w:sz w:val="24"/>
          <w:shd w:val="clear" w:color="auto" w:fill="FFFFFF"/>
        </w:rPr>
        <w:t>二叉树</w:t>
      </w:r>
      <w:proofErr w:type="gramEnd"/>
      <w:r w:rsidRPr="006F554E">
        <w:rPr>
          <w:rFonts w:ascii="微软雅黑" w:eastAsia="微软雅黑" w:hAnsi="微软雅黑" w:cs="微软雅黑" w:hint="eastAsia"/>
          <w:sz w:val="24"/>
          <w:shd w:val="clear" w:color="auto" w:fill="FFFFFF"/>
        </w:rPr>
        <w:t>的度为0;  ②</w:t>
      </w:r>
      <w:proofErr w:type="gramStart"/>
      <w:r w:rsidRPr="006F554E">
        <w:rPr>
          <w:rFonts w:ascii="微软雅黑" w:eastAsia="微软雅黑" w:hAnsi="微软雅黑" w:cs="微软雅黑" w:hint="eastAsia"/>
          <w:sz w:val="24"/>
          <w:shd w:val="clear" w:color="auto" w:fill="FFFFFF"/>
        </w:rPr>
        <w:t>二叉树</w:t>
      </w:r>
      <w:proofErr w:type="gramEnd"/>
      <w:r w:rsidRPr="006F554E">
        <w:rPr>
          <w:rFonts w:ascii="微软雅黑" w:eastAsia="微软雅黑" w:hAnsi="微软雅黑" w:cs="微软雅黑" w:hint="eastAsia"/>
          <w:sz w:val="24"/>
          <w:shd w:val="clear" w:color="auto" w:fill="FFFFFF"/>
        </w:rPr>
        <w:t>的度为2；  ③</w:t>
      </w:r>
      <w:proofErr w:type="gramStart"/>
      <w:r w:rsidRPr="006F554E">
        <w:rPr>
          <w:rFonts w:ascii="微软雅黑" w:eastAsia="微软雅黑" w:hAnsi="微软雅黑" w:cs="微软雅黑" w:hint="eastAsia"/>
          <w:sz w:val="24"/>
          <w:shd w:val="clear" w:color="auto" w:fill="FFFFFF"/>
        </w:rPr>
        <w:t>二叉树</w:t>
      </w:r>
      <w:proofErr w:type="gramEnd"/>
      <w:r w:rsidRPr="006F554E">
        <w:rPr>
          <w:rFonts w:ascii="微软雅黑" w:eastAsia="微软雅黑" w:hAnsi="微软雅黑" w:cs="微软雅黑" w:hint="eastAsia"/>
          <w:sz w:val="24"/>
          <w:shd w:val="clear" w:color="auto" w:fill="FFFFFF"/>
        </w:rPr>
        <w:t>的左右子树可任意交换;④深度为K的完全</w:t>
      </w:r>
      <w:proofErr w:type="gramStart"/>
      <w:r w:rsidRPr="006F554E">
        <w:rPr>
          <w:rFonts w:ascii="微软雅黑" w:eastAsia="微软雅黑" w:hAnsi="微软雅黑" w:cs="微软雅黑" w:hint="eastAsia"/>
          <w:sz w:val="24"/>
          <w:shd w:val="clear" w:color="auto" w:fill="FFFFFF"/>
        </w:rPr>
        <w:t>二叉树</w:t>
      </w:r>
      <w:proofErr w:type="gramEnd"/>
      <w:r w:rsidRPr="006F554E">
        <w:rPr>
          <w:rFonts w:ascii="微软雅黑" w:eastAsia="微软雅黑" w:hAnsi="微软雅黑" w:cs="微软雅黑" w:hint="eastAsia"/>
          <w:sz w:val="24"/>
          <w:shd w:val="clear" w:color="auto" w:fill="FFFFFF"/>
        </w:rPr>
        <w:t>的结点个数小于或等于深度相同的满二叉树。</w:t>
      </w:r>
    </w:p>
    <w:p w14:paraId="32B1672A" w14:textId="77777777" w:rsidR="00675A83" w:rsidRPr="006F554E" w:rsidRDefault="00000000" w:rsidP="006F554E">
      <w:pPr>
        <w:numPr>
          <w:ilvl w:val="0"/>
          <w:numId w:val="56"/>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 xml:space="preserve">①②③  </w:t>
      </w:r>
    </w:p>
    <w:p w14:paraId="5ACF9318" w14:textId="77777777" w:rsidR="00675A83" w:rsidRPr="006F554E" w:rsidRDefault="00000000" w:rsidP="006F554E">
      <w:pPr>
        <w:numPr>
          <w:ilvl w:val="0"/>
          <w:numId w:val="56"/>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②③④</w:t>
      </w:r>
    </w:p>
    <w:p w14:paraId="684ADB94" w14:textId="77777777" w:rsidR="00675A83" w:rsidRPr="006F554E" w:rsidRDefault="00000000" w:rsidP="006F554E">
      <w:pPr>
        <w:numPr>
          <w:ilvl w:val="0"/>
          <w:numId w:val="56"/>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②④</w:t>
      </w:r>
    </w:p>
    <w:p w14:paraId="1AD6B122" w14:textId="77777777" w:rsidR="00675A83" w:rsidRPr="006F554E" w:rsidRDefault="00000000" w:rsidP="006F554E">
      <w:pPr>
        <w:numPr>
          <w:ilvl w:val="0"/>
          <w:numId w:val="56"/>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①④</w:t>
      </w:r>
    </w:p>
    <w:p w14:paraId="39561C33" w14:textId="77777777" w:rsidR="00675A83" w:rsidRPr="006F554E" w:rsidRDefault="00000000" w:rsidP="006F554E">
      <w:pPr>
        <w:numPr>
          <w:ilvl w:val="0"/>
          <w:numId w:val="4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若一棵</w:t>
      </w:r>
      <w:proofErr w:type="gramStart"/>
      <w:r w:rsidRPr="006F554E">
        <w:rPr>
          <w:rFonts w:ascii="微软雅黑" w:eastAsia="微软雅黑" w:hAnsi="微软雅黑" w:cs="微软雅黑" w:hint="eastAsia"/>
          <w:sz w:val="24"/>
          <w:shd w:val="clear" w:color="auto" w:fill="FFFFFF"/>
        </w:rPr>
        <w:t>二叉树具有</w:t>
      </w:r>
      <w:proofErr w:type="gramEnd"/>
      <w:r w:rsidRPr="006F554E">
        <w:rPr>
          <w:rFonts w:ascii="微软雅黑" w:eastAsia="微软雅黑" w:hAnsi="微软雅黑" w:cs="微软雅黑" w:hint="eastAsia"/>
          <w:sz w:val="24"/>
          <w:shd w:val="clear" w:color="auto" w:fill="FFFFFF"/>
        </w:rPr>
        <w:t>10个度为2的结点，5个度为1的结点，</w:t>
      </w:r>
      <w:proofErr w:type="gramStart"/>
      <w:r w:rsidRPr="006F554E">
        <w:rPr>
          <w:rFonts w:ascii="微软雅黑" w:eastAsia="微软雅黑" w:hAnsi="微软雅黑" w:cs="微软雅黑" w:hint="eastAsia"/>
          <w:sz w:val="24"/>
          <w:shd w:val="clear" w:color="auto" w:fill="FFFFFF"/>
        </w:rPr>
        <w:t>则度为</w:t>
      </w:r>
      <w:proofErr w:type="gramEnd"/>
      <w:r w:rsidRPr="006F554E">
        <w:rPr>
          <w:rFonts w:ascii="微软雅黑" w:eastAsia="微软雅黑" w:hAnsi="微软雅黑" w:cs="微软雅黑" w:hint="eastAsia"/>
          <w:sz w:val="24"/>
          <w:shd w:val="clear" w:color="auto" w:fill="FFFFFF"/>
        </w:rPr>
        <w:t>0的结点个数是（B）</w:t>
      </w:r>
    </w:p>
    <w:p w14:paraId="3784A8DE" w14:textId="77777777" w:rsidR="00675A83" w:rsidRPr="006F554E" w:rsidRDefault="00000000" w:rsidP="006F554E">
      <w:pPr>
        <w:numPr>
          <w:ilvl w:val="0"/>
          <w:numId w:val="57"/>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9</w:t>
      </w:r>
    </w:p>
    <w:p w14:paraId="774F2C67" w14:textId="77777777" w:rsidR="00675A83" w:rsidRPr="006F554E" w:rsidRDefault="00000000" w:rsidP="006F554E">
      <w:pPr>
        <w:numPr>
          <w:ilvl w:val="0"/>
          <w:numId w:val="57"/>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lastRenderedPageBreak/>
        <w:t>11</w:t>
      </w:r>
    </w:p>
    <w:p w14:paraId="336770DE" w14:textId="77777777" w:rsidR="00675A83" w:rsidRPr="006F554E" w:rsidRDefault="00000000" w:rsidP="006F554E">
      <w:pPr>
        <w:numPr>
          <w:ilvl w:val="0"/>
          <w:numId w:val="57"/>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15</w:t>
      </w:r>
    </w:p>
    <w:p w14:paraId="2261BB75" w14:textId="77777777" w:rsidR="00675A83" w:rsidRPr="006F554E" w:rsidRDefault="00000000" w:rsidP="006F554E">
      <w:pPr>
        <w:numPr>
          <w:ilvl w:val="0"/>
          <w:numId w:val="57"/>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不确定</w:t>
      </w:r>
    </w:p>
    <w:p w14:paraId="1A6143EF" w14:textId="77777777" w:rsidR="00675A83" w:rsidRPr="006F554E" w:rsidRDefault="00000000" w:rsidP="006F554E">
      <w:pPr>
        <w:numPr>
          <w:ilvl w:val="0"/>
          <w:numId w:val="4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具有10个叶结点</w:t>
      </w:r>
      <w:proofErr w:type="gramStart"/>
      <w:r w:rsidRPr="006F554E">
        <w:rPr>
          <w:rFonts w:ascii="微软雅黑" w:eastAsia="微软雅黑" w:hAnsi="微软雅黑" w:cs="微软雅黑" w:hint="eastAsia"/>
          <w:sz w:val="24"/>
          <w:shd w:val="clear" w:color="auto" w:fill="FFFFFF"/>
        </w:rPr>
        <w:t>的二叉树中</w:t>
      </w:r>
      <w:proofErr w:type="gramEnd"/>
      <w:r w:rsidRPr="006F554E">
        <w:rPr>
          <w:rFonts w:ascii="微软雅黑" w:eastAsia="微软雅黑" w:hAnsi="微软雅黑" w:cs="微软雅黑" w:hint="eastAsia"/>
          <w:sz w:val="24"/>
          <w:shd w:val="clear" w:color="auto" w:fill="FFFFFF"/>
        </w:rPr>
        <w:t>有（B）</w:t>
      </w:r>
      <w:proofErr w:type="gramStart"/>
      <w:r w:rsidRPr="006F554E">
        <w:rPr>
          <w:rFonts w:ascii="微软雅黑" w:eastAsia="微软雅黑" w:hAnsi="微软雅黑" w:cs="微软雅黑" w:hint="eastAsia"/>
          <w:sz w:val="24"/>
          <w:shd w:val="clear" w:color="auto" w:fill="FFFFFF"/>
        </w:rPr>
        <w:t>个</w:t>
      </w:r>
      <w:proofErr w:type="gramEnd"/>
      <w:r w:rsidRPr="006F554E">
        <w:rPr>
          <w:rFonts w:ascii="微软雅黑" w:eastAsia="微软雅黑" w:hAnsi="微软雅黑" w:cs="微软雅黑" w:hint="eastAsia"/>
          <w:sz w:val="24"/>
          <w:shd w:val="clear" w:color="auto" w:fill="FFFFFF"/>
        </w:rPr>
        <w:t>度为2的结点</w:t>
      </w:r>
    </w:p>
    <w:p w14:paraId="2077E5CB" w14:textId="77777777" w:rsidR="00675A83" w:rsidRPr="006F554E" w:rsidRDefault="00000000" w:rsidP="006F554E">
      <w:pPr>
        <w:numPr>
          <w:ilvl w:val="0"/>
          <w:numId w:val="58"/>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 xml:space="preserve"> 8</w:t>
      </w:r>
    </w:p>
    <w:p w14:paraId="32B7588A" w14:textId="77777777" w:rsidR="00675A83" w:rsidRPr="006F554E" w:rsidRDefault="00000000" w:rsidP="006F554E">
      <w:pPr>
        <w:numPr>
          <w:ilvl w:val="0"/>
          <w:numId w:val="58"/>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9</w:t>
      </w:r>
    </w:p>
    <w:p w14:paraId="3ECC7E06" w14:textId="77777777" w:rsidR="00675A83" w:rsidRPr="006F554E" w:rsidRDefault="00000000" w:rsidP="006F554E">
      <w:pPr>
        <w:numPr>
          <w:ilvl w:val="0"/>
          <w:numId w:val="58"/>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10</w:t>
      </w:r>
    </w:p>
    <w:p w14:paraId="460B887E" w14:textId="77777777" w:rsidR="00675A83" w:rsidRPr="006F554E" w:rsidRDefault="00000000" w:rsidP="006F554E">
      <w:pPr>
        <w:numPr>
          <w:ilvl w:val="0"/>
          <w:numId w:val="58"/>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11</w:t>
      </w:r>
    </w:p>
    <w:p w14:paraId="43801B38" w14:textId="77777777" w:rsidR="00675A83" w:rsidRPr="006F554E" w:rsidRDefault="00000000" w:rsidP="006F554E">
      <w:pPr>
        <w:numPr>
          <w:ilvl w:val="0"/>
          <w:numId w:val="4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对于有N</w:t>
      </w:r>
      <w:proofErr w:type="gramStart"/>
      <w:r w:rsidRPr="006F554E">
        <w:rPr>
          <w:rFonts w:ascii="微软雅黑" w:eastAsia="微软雅黑" w:hAnsi="微软雅黑" w:cs="微软雅黑"/>
          <w:sz w:val="24"/>
          <w:shd w:val="clear" w:color="auto" w:fill="FFFFFF"/>
        </w:rPr>
        <w:t>个</w:t>
      </w:r>
      <w:proofErr w:type="gramEnd"/>
      <w:r w:rsidRPr="006F554E">
        <w:rPr>
          <w:rFonts w:ascii="微软雅黑" w:eastAsia="微软雅黑" w:hAnsi="微软雅黑" w:cs="微软雅黑"/>
          <w:sz w:val="24"/>
          <w:shd w:val="clear" w:color="auto" w:fill="FFFFFF"/>
        </w:rPr>
        <w:t>结点的</w:t>
      </w:r>
      <w:proofErr w:type="gramStart"/>
      <w:r w:rsidRPr="006F554E">
        <w:rPr>
          <w:rFonts w:ascii="微软雅黑" w:eastAsia="微软雅黑" w:hAnsi="微软雅黑" w:cs="微软雅黑"/>
          <w:sz w:val="24"/>
          <w:shd w:val="clear" w:color="auto" w:fill="FFFFFF"/>
        </w:rPr>
        <w:t>二叉树</w:t>
      </w:r>
      <w:proofErr w:type="gramEnd"/>
      <w:r w:rsidRPr="006F554E">
        <w:rPr>
          <w:rFonts w:ascii="微软雅黑" w:eastAsia="微软雅黑" w:hAnsi="微软雅黑" w:cs="微软雅黑"/>
          <w:sz w:val="24"/>
          <w:shd w:val="clear" w:color="auto" w:fill="FFFFFF"/>
        </w:rPr>
        <w:t>，其高度为log2n。</w:t>
      </w:r>
      <w:r w:rsidRPr="006F554E">
        <w:rPr>
          <w:rFonts w:ascii="微软雅黑" w:eastAsia="微软雅黑" w:hAnsi="微软雅黑" w:cs="微软雅黑" w:hint="eastAsia"/>
          <w:sz w:val="24"/>
          <w:shd w:val="clear" w:color="auto" w:fill="FFFFFF"/>
        </w:rPr>
        <w:t>错</w:t>
      </w:r>
    </w:p>
    <w:p w14:paraId="24A11E32" w14:textId="77777777" w:rsidR="00675A83" w:rsidRPr="006F554E" w:rsidRDefault="00000000" w:rsidP="006F554E">
      <w:pPr>
        <w:numPr>
          <w:ilvl w:val="0"/>
          <w:numId w:val="4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深度为K</w:t>
      </w:r>
      <w:proofErr w:type="gramStart"/>
      <w:r w:rsidRPr="006F554E">
        <w:rPr>
          <w:rFonts w:ascii="微软雅黑" w:eastAsia="微软雅黑" w:hAnsi="微软雅黑" w:cs="微软雅黑"/>
          <w:sz w:val="24"/>
          <w:shd w:val="clear" w:color="auto" w:fill="FFFFFF"/>
        </w:rPr>
        <w:t>的二叉树中</w:t>
      </w:r>
      <w:proofErr w:type="gramEnd"/>
      <w:r w:rsidRPr="006F554E">
        <w:rPr>
          <w:rFonts w:ascii="微软雅黑" w:eastAsia="微软雅黑" w:hAnsi="微软雅黑" w:cs="微软雅黑"/>
          <w:sz w:val="24"/>
          <w:shd w:val="clear" w:color="auto" w:fill="FFFFFF"/>
        </w:rPr>
        <w:t>结点总数≤2k-1</w:t>
      </w:r>
      <w:r w:rsidRPr="006F554E">
        <w:rPr>
          <w:rFonts w:ascii="微软雅黑" w:eastAsia="微软雅黑" w:hAnsi="微软雅黑" w:cs="微软雅黑" w:hint="eastAsia"/>
          <w:sz w:val="24"/>
          <w:shd w:val="clear" w:color="auto" w:fill="FFFFFF"/>
        </w:rPr>
        <w:t>。对</w:t>
      </w:r>
    </w:p>
    <w:p w14:paraId="54101863" w14:textId="77777777" w:rsidR="00675A83" w:rsidRPr="006F554E" w:rsidRDefault="00000000" w:rsidP="006F554E">
      <w:pPr>
        <w:numPr>
          <w:ilvl w:val="0"/>
          <w:numId w:val="4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一棵</w:t>
      </w:r>
      <w:proofErr w:type="gramStart"/>
      <w:r w:rsidRPr="006F554E">
        <w:rPr>
          <w:rFonts w:ascii="微软雅黑" w:eastAsia="微软雅黑" w:hAnsi="微软雅黑" w:cs="微软雅黑" w:hint="eastAsia"/>
          <w:sz w:val="24"/>
          <w:shd w:val="clear" w:color="auto" w:fill="FFFFFF"/>
        </w:rPr>
        <w:t>完全二叉树上</w:t>
      </w:r>
      <w:proofErr w:type="gramEnd"/>
      <w:r w:rsidRPr="006F554E">
        <w:rPr>
          <w:rFonts w:ascii="微软雅黑" w:eastAsia="微软雅黑" w:hAnsi="微软雅黑" w:cs="微软雅黑" w:hint="eastAsia"/>
          <w:sz w:val="24"/>
          <w:shd w:val="clear" w:color="auto" w:fill="FFFFFF"/>
        </w:rPr>
        <w:t>有1001个结点，其中叶子结点的个数是（E）</w:t>
      </w:r>
    </w:p>
    <w:p w14:paraId="08847EF6" w14:textId="77777777" w:rsidR="00675A83" w:rsidRPr="006F554E" w:rsidRDefault="00000000" w:rsidP="006F554E">
      <w:pPr>
        <w:numPr>
          <w:ilvl w:val="0"/>
          <w:numId w:val="5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250</w:t>
      </w:r>
    </w:p>
    <w:p w14:paraId="5E07538B" w14:textId="77777777" w:rsidR="00675A83" w:rsidRPr="006F554E" w:rsidRDefault="00000000" w:rsidP="006F554E">
      <w:pPr>
        <w:numPr>
          <w:ilvl w:val="0"/>
          <w:numId w:val="5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500</w:t>
      </w:r>
    </w:p>
    <w:p w14:paraId="5A1CF3D4" w14:textId="77777777" w:rsidR="00675A83" w:rsidRPr="006F554E" w:rsidRDefault="00000000" w:rsidP="006F554E">
      <w:pPr>
        <w:numPr>
          <w:ilvl w:val="0"/>
          <w:numId w:val="5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254</w:t>
      </w:r>
    </w:p>
    <w:p w14:paraId="23C30148" w14:textId="77777777" w:rsidR="00675A83" w:rsidRPr="006F554E" w:rsidRDefault="00000000" w:rsidP="006F554E">
      <w:pPr>
        <w:numPr>
          <w:ilvl w:val="0"/>
          <w:numId w:val="5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505</w:t>
      </w:r>
    </w:p>
    <w:p w14:paraId="0B14E4E7" w14:textId="77777777" w:rsidR="00675A83" w:rsidRPr="006F554E" w:rsidRDefault="00000000" w:rsidP="006F554E">
      <w:pPr>
        <w:numPr>
          <w:ilvl w:val="0"/>
          <w:numId w:val="5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以上答案都不对</w:t>
      </w:r>
    </w:p>
    <w:p w14:paraId="3B9E18CE" w14:textId="77777777" w:rsidR="00675A83" w:rsidRPr="006F554E" w:rsidRDefault="00000000" w:rsidP="006F554E">
      <w:pPr>
        <w:numPr>
          <w:ilvl w:val="0"/>
          <w:numId w:val="4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当一棵有n</w:t>
      </w:r>
      <w:proofErr w:type="gramStart"/>
      <w:r w:rsidRPr="006F554E">
        <w:rPr>
          <w:rFonts w:ascii="微软雅黑" w:eastAsia="微软雅黑" w:hAnsi="微软雅黑" w:cs="微软雅黑" w:hint="eastAsia"/>
          <w:sz w:val="24"/>
          <w:shd w:val="clear" w:color="auto" w:fill="FFFFFF"/>
        </w:rPr>
        <w:t>个</w:t>
      </w:r>
      <w:proofErr w:type="gramEnd"/>
      <w:r w:rsidRPr="006F554E">
        <w:rPr>
          <w:rFonts w:ascii="微软雅黑" w:eastAsia="微软雅黑" w:hAnsi="微软雅黑" w:cs="微软雅黑" w:hint="eastAsia"/>
          <w:sz w:val="24"/>
          <w:shd w:val="clear" w:color="auto" w:fill="FFFFFF"/>
        </w:rPr>
        <w:t>结点的</w:t>
      </w:r>
      <w:proofErr w:type="gramStart"/>
      <w:r w:rsidRPr="006F554E">
        <w:rPr>
          <w:rFonts w:ascii="微软雅黑" w:eastAsia="微软雅黑" w:hAnsi="微软雅黑" w:cs="微软雅黑" w:hint="eastAsia"/>
          <w:sz w:val="24"/>
          <w:shd w:val="clear" w:color="auto" w:fill="FFFFFF"/>
        </w:rPr>
        <w:t>二叉树</w:t>
      </w:r>
      <w:proofErr w:type="gramEnd"/>
      <w:r w:rsidRPr="006F554E">
        <w:rPr>
          <w:rFonts w:ascii="微软雅黑" w:eastAsia="微软雅黑" w:hAnsi="微软雅黑" w:cs="微软雅黑" w:hint="eastAsia"/>
          <w:sz w:val="24"/>
          <w:shd w:val="clear" w:color="auto" w:fill="FFFFFF"/>
        </w:rPr>
        <w:t>按层次从上到下，同层次从左到右将数据存放在一维数组 A[</w:t>
      </w:r>
      <w:proofErr w:type="spellStart"/>
      <w:r w:rsidRPr="006F554E">
        <w:rPr>
          <w:rFonts w:ascii="微软雅黑" w:eastAsia="微软雅黑" w:hAnsi="微软雅黑" w:cs="微软雅黑" w:hint="eastAsia"/>
          <w:sz w:val="24"/>
          <w:shd w:val="clear" w:color="auto" w:fill="FFFFFF"/>
        </w:rPr>
        <w:t>l..n</w:t>
      </w:r>
      <w:proofErr w:type="spellEnd"/>
      <w:r w:rsidRPr="006F554E">
        <w:rPr>
          <w:rFonts w:ascii="微软雅黑" w:eastAsia="微软雅黑" w:hAnsi="微软雅黑" w:cs="微软雅黑" w:hint="eastAsia"/>
          <w:sz w:val="24"/>
          <w:shd w:val="clear" w:color="auto" w:fill="FFFFFF"/>
        </w:rPr>
        <w:t>]中时，数组中第</w:t>
      </w:r>
      <w:proofErr w:type="spellStart"/>
      <w:r w:rsidRPr="006F554E">
        <w:rPr>
          <w:rFonts w:ascii="微软雅黑" w:eastAsia="微软雅黑" w:hAnsi="微软雅黑" w:cs="微软雅黑" w:hint="eastAsia"/>
          <w:sz w:val="24"/>
          <w:shd w:val="clear" w:color="auto" w:fill="FFFFFF"/>
        </w:rPr>
        <w:t>i</w:t>
      </w:r>
      <w:proofErr w:type="spellEnd"/>
      <w:proofErr w:type="gramStart"/>
      <w:r w:rsidRPr="006F554E">
        <w:rPr>
          <w:rFonts w:ascii="微软雅黑" w:eastAsia="微软雅黑" w:hAnsi="微软雅黑" w:cs="微软雅黑" w:hint="eastAsia"/>
          <w:sz w:val="24"/>
          <w:shd w:val="clear" w:color="auto" w:fill="FFFFFF"/>
        </w:rPr>
        <w:t>个</w:t>
      </w:r>
      <w:proofErr w:type="gramEnd"/>
      <w:r w:rsidRPr="006F554E">
        <w:rPr>
          <w:rFonts w:ascii="微软雅黑" w:eastAsia="微软雅黑" w:hAnsi="微软雅黑" w:cs="微软雅黑" w:hint="eastAsia"/>
          <w:sz w:val="24"/>
          <w:shd w:val="clear" w:color="auto" w:fill="FFFFFF"/>
        </w:rPr>
        <w:t>结点的</w:t>
      </w:r>
      <w:proofErr w:type="gramStart"/>
      <w:r w:rsidRPr="006F554E">
        <w:rPr>
          <w:rFonts w:ascii="微软雅黑" w:eastAsia="微软雅黑" w:hAnsi="微软雅黑" w:cs="微软雅黑" w:hint="eastAsia"/>
          <w:sz w:val="24"/>
          <w:shd w:val="clear" w:color="auto" w:fill="FFFFFF"/>
        </w:rPr>
        <w:t>左孩子</w:t>
      </w:r>
      <w:proofErr w:type="gramEnd"/>
      <w:r w:rsidRPr="006F554E">
        <w:rPr>
          <w:rFonts w:ascii="微软雅黑" w:eastAsia="微软雅黑" w:hAnsi="微软雅黑" w:cs="微软雅黑" w:hint="eastAsia"/>
          <w:sz w:val="24"/>
          <w:shd w:val="clear" w:color="auto" w:fill="FFFFFF"/>
        </w:rPr>
        <w:t>为（D）</w:t>
      </w:r>
    </w:p>
    <w:p w14:paraId="3B2A7B17" w14:textId="77777777" w:rsidR="00675A83" w:rsidRPr="006F554E" w:rsidRDefault="00000000" w:rsidP="006F554E">
      <w:pPr>
        <w:numPr>
          <w:ilvl w:val="0"/>
          <w:numId w:val="60"/>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A[2</w:t>
      </w:r>
      <w:proofErr w:type="gramStart"/>
      <w:r w:rsidRPr="006F554E">
        <w:rPr>
          <w:rFonts w:ascii="微软雅黑" w:eastAsia="微软雅黑" w:hAnsi="微软雅黑" w:cs="微软雅黑" w:hint="eastAsia"/>
          <w:sz w:val="24"/>
          <w:shd w:val="clear" w:color="auto" w:fill="FFFFFF"/>
        </w:rPr>
        <w:t>i](</w:t>
      </w:r>
      <w:proofErr w:type="gramEnd"/>
      <w:r w:rsidRPr="006F554E">
        <w:rPr>
          <w:rFonts w:ascii="微软雅黑" w:eastAsia="微软雅黑" w:hAnsi="微软雅黑" w:cs="微软雅黑" w:hint="eastAsia"/>
          <w:sz w:val="24"/>
          <w:shd w:val="clear" w:color="auto" w:fill="FFFFFF"/>
        </w:rPr>
        <w:t>2i=&lt;n)</w:t>
      </w:r>
    </w:p>
    <w:p w14:paraId="67C0FC8B" w14:textId="77777777" w:rsidR="00675A83" w:rsidRPr="006F554E" w:rsidRDefault="00000000" w:rsidP="006F554E">
      <w:pPr>
        <w:numPr>
          <w:ilvl w:val="0"/>
          <w:numId w:val="60"/>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A[2i+</w:t>
      </w:r>
      <w:proofErr w:type="gramStart"/>
      <w:r w:rsidRPr="006F554E">
        <w:rPr>
          <w:rFonts w:ascii="微软雅黑" w:eastAsia="微软雅黑" w:hAnsi="微软雅黑" w:cs="微软雅黑" w:hint="eastAsia"/>
          <w:sz w:val="24"/>
          <w:shd w:val="clear" w:color="auto" w:fill="FFFFFF"/>
        </w:rPr>
        <w:t>1](</w:t>
      </w:r>
      <w:proofErr w:type="gramEnd"/>
      <w:r w:rsidRPr="006F554E">
        <w:rPr>
          <w:rFonts w:ascii="微软雅黑" w:eastAsia="微软雅黑" w:hAnsi="微软雅黑" w:cs="微软雅黑" w:hint="eastAsia"/>
          <w:sz w:val="24"/>
          <w:shd w:val="clear" w:color="auto" w:fill="FFFFFF"/>
        </w:rPr>
        <w:t>2i+1=&lt; n)</w:t>
      </w:r>
    </w:p>
    <w:p w14:paraId="71A53C81" w14:textId="77777777" w:rsidR="00675A83" w:rsidRPr="006F554E" w:rsidRDefault="00000000" w:rsidP="006F554E">
      <w:pPr>
        <w:numPr>
          <w:ilvl w:val="0"/>
          <w:numId w:val="60"/>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A[</w:t>
      </w:r>
      <w:proofErr w:type="spellStart"/>
      <w:r w:rsidRPr="006F554E">
        <w:rPr>
          <w:rFonts w:ascii="微软雅黑" w:eastAsia="微软雅黑" w:hAnsi="微软雅黑" w:cs="微软雅黑" w:hint="eastAsia"/>
          <w:sz w:val="24"/>
          <w:shd w:val="clear" w:color="auto" w:fill="FFFFFF"/>
        </w:rPr>
        <w:t>i</w:t>
      </w:r>
      <w:proofErr w:type="spellEnd"/>
      <w:r w:rsidRPr="006F554E">
        <w:rPr>
          <w:rFonts w:ascii="微软雅黑" w:eastAsia="微软雅黑" w:hAnsi="微软雅黑" w:cs="微软雅黑" w:hint="eastAsia"/>
          <w:sz w:val="24"/>
          <w:shd w:val="clear" w:color="auto" w:fill="FFFFFF"/>
        </w:rPr>
        <w:t xml:space="preserve">/2]  </w:t>
      </w:r>
    </w:p>
    <w:p w14:paraId="6B0F2329" w14:textId="77777777" w:rsidR="00675A83" w:rsidRPr="006F554E" w:rsidRDefault="00000000" w:rsidP="006F554E">
      <w:pPr>
        <w:numPr>
          <w:ilvl w:val="0"/>
          <w:numId w:val="60"/>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无法确定</w:t>
      </w:r>
    </w:p>
    <w:p w14:paraId="3EC4D74D" w14:textId="77777777" w:rsidR="00675A83" w:rsidRPr="006F554E" w:rsidRDefault="00000000" w:rsidP="006F554E">
      <w:pPr>
        <w:numPr>
          <w:ilvl w:val="0"/>
          <w:numId w:val="4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lastRenderedPageBreak/>
        <w:t>有关</w:t>
      </w:r>
      <w:proofErr w:type="gramStart"/>
      <w:r w:rsidRPr="006F554E">
        <w:rPr>
          <w:rFonts w:ascii="微软雅黑" w:eastAsia="微软雅黑" w:hAnsi="微软雅黑" w:cs="微软雅黑" w:hint="eastAsia"/>
          <w:sz w:val="24"/>
          <w:shd w:val="clear" w:color="auto" w:fill="FFFFFF"/>
        </w:rPr>
        <w:t>二叉树下列</w:t>
      </w:r>
      <w:proofErr w:type="gramEnd"/>
      <w:r w:rsidRPr="006F554E">
        <w:rPr>
          <w:rFonts w:ascii="微软雅黑" w:eastAsia="微软雅黑" w:hAnsi="微软雅黑" w:cs="微软雅黑" w:hint="eastAsia"/>
          <w:sz w:val="24"/>
          <w:shd w:val="clear" w:color="auto" w:fill="FFFFFF"/>
        </w:rPr>
        <w:t>说法正确的是（B）</w:t>
      </w:r>
    </w:p>
    <w:p w14:paraId="2084851C" w14:textId="77777777" w:rsidR="00675A83" w:rsidRPr="006F554E" w:rsidRDefault="00000000" w:rsidP="006F554E">
      <w:pPr>
        <w:numPr>
          <w:ilvl w:val="0"/>
          <w:numId w:val="61"/>
        </w:numPr>
        <w:spacing w:line="240" w:lineRule="atLeast"/>
        <w:jc w:val="left"/>
        <w:rPr>
          <w:rFonts w:ascii="微软雅黑" w:eastAsia="微软雅黑" w:hAnsi="微软雅黑" w:cs="微软雅黑"/>
          <w:sz w:val="24"/>
          <w:shd w:val="clear" w:color="auto" w:fill="FFFFFF"/>
        </w:rPr>
      </w:pPr>
      <w:proofErr w:type="gramStart"/>
      <w:r w:rsidRPr="006F554E">
        <w:rPr>
          <w:rFonts w:ascii="微软雅黑" w:eastAsia="微软雅黑" w:hAnsi="微软雅黑" w:cs="微软雅黑" w:hint="eastAsia"/>
          <w:sz w:val="24"/>
          <w:shd w:val="clear" w:color="auto" w:fill="FFFFFF"/>
        </w:rPr>
        <w:t>二叉树</w:t>
      </w:r>
      <w:proofErr w:type="gramEnd"/>
      <w:r w:rsidRPr="006F554E">
        <w:rPr>
          <w:rFonts w:ascii="微软雅黑" w:eastAsia="微软雅黑" w:hAnsi="微软雅黑" w:cs="微软雅黑" w:hint="eastAsia"/>
          <w:sz w:val="24"/>
          <w:shd w:val="clear" w:color="auto" w:fill="FFFFFF"/>
        </w:rPr>
        <w:t>的度为2</w:t>
      </w:r>
    </w:p>
    <w:p w14:paraId="16F33860" w14:textId="77777777" w:rsidR="00675A83" w:rsidRPr="006F554E" w:rsidRDefault="00000000" w:rsidP="006F554E">
      <w:pPr>
        <w:numPr>
          <w:ilvl w:val="0"/>
          <w:numId w:val="6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一棵</w:t>
      </w:r>
      <w:proofErr w:type="gramStart"/>
      <w:r w:rsidRPr="006F554E">
        <w:rPr>
          <w:rFonts w:ascii="微软雅黑" w:eastAsia="微软雅黑" w:hAnsi="微软雅黑" w:cs="微软雅黑" w:hint="eastAsia"/>
          <w:sz w:val="24"/>
          <w:shd w:val="clear" w:color="auto" w:fill="FFFFFF"/>
        </w:rPr>
        <w:t>二叉树</w:t>
      </w:r>
      <w:proofErr w:type="gramEnd"/>
      <w:r w:rsidRPr="006F554E">
        <w:rPr>
          <w:rFonts w:ascii="微软雅黑" w:eastAsia="微软雅黑" w:hAnsi="微软雅黑" w:cs="微软雅黑" w:hint="eastAsia"/>
          <w:sz w:val="24"/>
          <w:shd w:val="clear" w:color="auto" w:fill="FFFFFF"/>
        </w:rPr>
        <w:t>的度可以小于2</w:t>
      </w:r>
    </w:p>
    <w:p w14:paraId="0BC66D01" w14:textId="77777777" w:rsidR="00675A83" w:rsidRPr="006F554E" w:rsidRDefault="00000000" w:rsidP="006F554E">
      <w:pPr>
        <w:numPr>
          <w:ilvl w:val="0"/>
          <w:numId w:val="61"/>
        </w:numPr>
        <w:spacing w:line="240" w:lineRule="atLeast"/>
        <w:jc w:val="left"/>
        <w:rPr>
          <w:rFonts w:ascii="微软雅黑" w:eastAsia="微软雅黑" w:hAnsi="微软雅黑" w:cs="微软雅黑"/>
          <w:sz w:val="24"/>
          <w:shd w:val="clear" w:color="auto" w:fill="FFFFFF"/>
        </w:rPr>
      </w:pPr>
      <w:proofErr w:type="gramStart"/>
      <w:r w:rsidRPr="006F554E">
        <w:rPr>
          <w:rFonts w:ascii="微软雅黑" w:eastAsia="微软雅黑" w:hAnsi="微软雅黑" w:cs="微软雅黑" w:hint="eastAsia"/>
          <w:sz w:val="24"/>
          <w:shd w:val="clear" w:color="auto" w:fill="FFFFFF"/>
        </w:rPr>
        <w:t>二叉树中</w:t>
      </w:r>
      <w:proofErr w:type="gramEnd"/>
      <w:r w:rsidRPr="006F554E">
        <w:rPr>
          <w:rFonts w:ascii="微软雅黑" w:eastAsia="微软雅黑" w:hAnsi="微软雅黑" w:cs="微软雅黑" w:hint="eastAsia"/>
          <w:sz w:val="24"/>
          <w:shd w:val="clear" w:color="auto" w:fill="FFFFFF"/>
        </w:rPr>
        <w:t>至少有一个结点的度为2</w:t>
      </w:r>
    </w:p>
    <w:p w14:paraId="565086B2" w14:textId="77777777" w:rsidR="00675A83" w:rsidRPr="006F554E" w:rsidRDefault="00000000" w:rsidP="006F554E">
      <w:pPr>
        <w:numPr>
          <w:ilvl w:val="0"/>
          <w:numId w:val="61"/>
        </w:numPr>
        <w:spacing w:line="240" w:lineRule="atLeast"/>
        <w:jc w:val="left"/>
        <w:rPr>
          <w:rFonts w:ascii="微软雅黑" w:eastAsia="微软雅黑" w:hAnsi="微软雅黑" w:cs="微软雅黑"/>
          <w:sz w:val="24"/>
          <w:shd w:val="clear" w:color="auto" w:fill="FFFFFF"/>
        </w:rPr>
      </w:pPr>
      <w:proofErr w:type="gramStart"/>
      <w:r w:rsidRPr="006F554E">
        <w:rPr>
          <w:rFonts w:ascii="微软雅黑" w:eastAsia="微软雅黑" w:hAnsi="微软雅黑" w:cs="微软雅黑" w:hint="eastAsia"/>
          <w:sz w:val="24"/>
          <w:shd w:val="clear" w:color="auto" w:fill="FFFFFF"/>
        </w:rPr>
        <w:t>二叉树中</w:t>
      </w:r>
      <w:proofErr w:type="gramEnd"/>
      <w:r w:rsidRPr="006F554E">
        <w:rPr>
          <w:rFonts w:ascii="微软雅黑" w:eastAsia="微软雅黑" w:hAnsi="微软雅黑" w:cs="微软雅黑" w:hint="eastAsia"/>
          <w:sz w:val="24"/>
          <w:shd w:val="clear" w:color="auto" w:fill="FFFFFF"/>
        </w:rPr>
        <w:t>任何一个结点的度都为2</w:t>
      </w:r>
    </w:p>
    <w:p w14:paraId="6A4C3181" w14:textId="77777777" w:rsidR="00675A83" w:rsidRPr="006F554E" w:rsidRDefault="00000000" w:rsidP="006F554E">
      <w:pPr>
        <w:numPr>
          <w:ilvl w:val="0"/>
          <w:numId w:val="4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必须把一般树转换成</w:t>
      </w:r>
      <w:proofErr w:type="gramStart"/>
      <w:r w:rsidRPr="006F554E">
        <w:rPr>
          <w:rFonts w:ascii="微软雅黑" w:eastAsia="微软雅黑" w:hAnsi="微软雅黑" w:cs="微软雅黑"/>
          <w:sz w:val="24"/>
          <w:shd w:val="clear" w:color="auto" w:fill="FFFFFF"/>
        </w:rPr>
        <w:t>二叉树</w:t>
      </w:r>
      <w:proofErr w:type="gramEnd"/>
      <w:r w:rsidRPr="006F554E">
        <w:rPr>
          <w:rFonts w:ascii="微软雅黑" w:eastAsia="微软雅黑" w:hAnsi="微软雅黑" w:cs="微软雅黑"/>
          <w:sz w:val="24"/>
          <w:shd w:val="clear" w:color="auto" w:fill="FFFFFF"/>
        </w:rPr>
        <w:t>后才能进行存储</w:t>
      </w:r>
      <w:r w:rsidRPr="006F554E">
        <w:rPr>
          <w:rFonts w:ascii="微软雅黑" w:eastAsia="微软雅黑" w:hAnsi="微软雅黑" w:cs="微软雅黑" w:hint="eastAsia"/>
          <w:sz w:val="24"/>
          <w:shd w:val="clear" w:color="auto" w:fill="FFFFFF"/>
        </w:rPr>
        <w:t>。错</w:t>
      </w:r>
    </w:p>
    <w:p w14:paraId="08140FB6" w14:textId="77777777" w:rsidR="00675A83" w:rsidRPr="006F554E" w:rsidRDefault="00000000" w:rsidP="006F554E">
      <w:pPr>
        <w:numPr>
          <w:ilvl w:val="0"/>
          <w:numId w:val="4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完全</w:t>
      </w:r>
      <w:proofErr w:type="gramStart"/>
      <w:r w:rsidRPr="006F554E">
        <w:rPr>
          <w:rFonts w:ascii="微软雅黑" w:eastAsia="微软雅黑" w:hAnsi="微软雅黑" w:cs="微软雅黑"/>
          <w:sz w:val="24"/>
          <w:shd w:val="clear" w:color="auto" w:fill="FFFFFF"/>
        </w:rPr>
        <w:t>二叉树</w:t>
      </w:r>
      <w:proofErr w:type="gramEnd"/>
      <w:r w:rsidRPr="006F554E">
        <w:rPr>
          <w:rFonts w:ascii="微软雅黑" w:eastAsia="微软雅黑" w:hAnsi="微软雅黑" w:cs="微软雅黑"/>
          <w:sz w:val="24"/>
          <w:shd w:val="clear" w:color="auto" w:fill="FFFFFF"/>
        </w:rPr>
        <w:t>的存储结构通常采用顺序存储结构</w:t>
      </w:r>
      <w:r w:rsidRPr="006F554E">
        <w:rPr>
          <w:rFonts w:ascii="微软雅黑" w:eastAsia="微软雅黑" w:hAnsi="微软雅黑" w:cs="微软雅黑" w:hint="eastAsia"/>
          <w:sz w:val="24"/>
          <w:shd w:val="clear" w:color="auto" w:fill="FFFFFF"/>
        </w:rPr>
        <w:t>。对</w:t>
      </w:r>
    </w:p>
    <w:p w14:paraId="04AB7789" w14:textId="77777777" w:rsidR="00675A83" w:rsidRPr="006F554E" w:rsidRDefault="00000000" w:rsidP="006F554E">
      <w:pPr>
        <w:numPr>
          <w:ilvl w:val="0"/>
          <w:numId w:val="42"/>
        </w:numPr>
        <w:spacing w:line="240" w:lineRule="atLeast"/>
        <w:jc w:val="left"/>
        <w:rPr>
          <w:rFonts w:ascii="微软雅黑" w:eastAsia="微软雅黑" w:hAnsi="微软雅黑" w:cs="微软雅黑"/>
          <w:sz w:val="24"/>
          <w:shd w:val="clear" w:color="auto" w:fill="FFFFFF"/>
        </w:rPr>
      </w:pPr>
      <w:proofErr w:type="gramStart"/>
      <w:r w:rsidRPr="006F554E">
        <w:rPr>
          <w:rFonts w:ascii="微软雅黑" w:eastAsia="微软雅黑" w:hAnsi="微软雅黑" w:cs="微软雅黑" w:hint="eastAsia"/>
          <w:sz w:val="24"/>
          <w:shd w:val="clear" w:color="auto" w:fill="FFFFFF"/>
        </w:rPr>
        <w:t>二叉树</w:t>
      </w:r>
      <w:proofErr w:type="gramEnd"/>
      <w:r w:rsidRPr="006F554E">
        <w:rPr>
          <w:rFonts w:ascii="微软雅黑" w:eastAsia="微软雅黑" w:hAnsi="微软雅黑" w:cs="微软雅黑" w:hint="eastAsia"/>
          <w:sz w:val="24"/>
          <w:shd w:val="clear" w:color="auto" w:fill="FFFFFF"/>
        </w:rPr>
        <w:t>是非线性数据结构，所以（C）</w:t>
      </w:r>
    </w:p>
    <w:p w14:paraId="41158202" w14:textId="77777777" w:rsidR="00675A83" w:rsidRPr="006F554E" w:rsidRDefault="00000000" w:rsidP="006F554E">
      <w:pPr>
        <w:numPr>
          <w:ilvl w:val="0"/>
          <w:numId w:val="6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它不能采用顺序存储结构存储</w:t>
      </w:r>
    </w:p>
    <w:p w14:paraId="71296C40" w14:textId="77777777" w:rsidR="00675A83" w:rsidRPr="006F554E" w:rsidRDefault="00000000" w:rsidP="006F554E">
      <w:pPr>
        <w:numPr>
          <w:ilvl w:val="0"/>
          <w:numId w:val="6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它不能用链式存储结构存储</w:t>
      </w:r>
    </w:p>
    <w:p w14:paraId="5D2AD82C" w14:textId="77777777" w:rsidR="00675A83" w:rsidRPr="006F554E" w:rsidRDefault="00000000" w:rsidP="006F554E">
      <w:pPr>
        <w:numPr>
          <w:ilvl w:val="0"/>
          <w:numId w:val="6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顺序存储结构和链式存储结构都能存储</w:t>
      </w:r>
    </w:p>
    <w:p w14:paraId="4FB3F2D0" w14:textId="77777777" w:rsidR="00675A83" w:rsidRPr="006F554E" w:rsidRDefault="00000000" w:rsidP="006F554E">
      <w:pPr>
        <w:numPr>
          <w:ilvl w:val="0"/>
          <w:numId w:val="6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顺序存储结构和链式存储结构都不能使用</w:t>
      </w:r>
    </w:p>
    <w:p w14:paraId="457705CE" w14:textId="77777777" w:rsidR="00675A83" w:rsidRPr="006F554E" w:rsidRDefault="00000000" w:rsidP="006F554E">
      <w:pPr>
        <w:numPr>
          <w:ilvl w:val="0"/>
          <w:numId w:val="4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一棵树高为K的完全</w:t>
      </w:r>
      <w:proofErr w:type="gramStart"/>
      <w:r w:rsidRPr="006F554E">
        <w:rPr>
          <w:rFonts w:ascii="微软雅黑" w:eastAsia="微软雅黑" w:hAnsi="微软雅黑" w:cs="微软雅黑" w:hint="eastAsia"/>
          <w:sz w:val="24"/>
          <w:shd w:val="clear" w:color="auto" w:fill="FFFFFF"/>
        </w:rPr>
        <w:t>二叉树</w:t>
      </w:r>
      <w:proofErr w:type="gramEnd"/>
      <w:r w:rsidRPr="006F554E">
        <w:rPr>
          <w:rFonts w:ascii="微软雅黑" w:eastAsia="微软雅黑" w:hAnsi="微软雅黑" w:cs="微软雅黑" w:hint="eastAsia"/>
          <w:sz w:val="24"/>
          <w:shd w:val="clear" w:color="auto" w:fill="FFFFFF"/>
        </w:rPr>
        <w:t>至少有（ C）</w:t>
      </w:r>
      <w:proofErr w:type="gramStart"/>
      <w:r w:rsidRPr="006F554E">
        <w:rPr>
          <w:rFonts w:ascii="微软雅黑" w:eastAsia="微软雅黑" w:hAnsi="微软雅黑" w:cs="微软雅黑" w:hint="eastAsia"/>
          <w:sz w:val="24"/>
          <w:shd w:val="clear" w:color="auto" w:fill="FFFFFF"/>
        </w:rPr>
        <w:t>个</w:t>
      </w:r>
      <w:proofErr w:type="gramEnd"/>
      <w:r w:rsidRPr="006F554E">
        <w:rPr>
          <w:rFonts w:ascii="微软雅黑" w:eastAsia="微软雅黑" w:hAnsi="微软雅黑" w:cs="微软雅黑" w:hint="eastAsia"/>
          <w:sz w:val="24"/>
          <w:shd w:val="clear" w:color="auto" w:fill="FFFFFF"/>
        </w:rPr>
        <w:t>结点</w:t>
      </w:r>
    </w:p>
    <w:p w14:paraId="02268D6D" w14:textId="77777777" w:rsidR="00675A83" w:rsidRPr="006F554E" w:rsidRDefault="00000000" w:rsidP="006F554E">
      <w:pPr>
        <w:numPr>
          <w:ilvl w:val="0"/>
          <w:numId w:val="63"/>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2^k–1</w:t>
      </w:r>
    </w:p>
    <w:p w14:paraId="1C0C3D0E" w14:textId="77777777" w:rsidR="00675A83" w:rsidRPr="006F554E" w:rsidRDefault="00000000" w:rsidP="006F554E">
      <w:pPr>
        <w:numPr>
          <w:ilvl w:val="0"/>
          <w:numId w:val="63"/>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2^k-1–1</w:t>
      </w:r>
    </w:p>
    <w:p w14:paraId="1C8F0D3E" w14:textId="77777777" w:rsidR="00675A83" w:rsidRPr="006F554E" w:rsidRDefault="00000000" w:rsidP="006F554E">
      <w:pPr>
        <w:numPr>
          <w:ilvl w:val="0"/>
          <w:numId w:val="63"/>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2^k-1</w:t>
      </w:r>
    </w:p>
    <w:p w14:paraId="36FBD51F" w14:textId="77777777" w:rsidR="00675A83" w:rsidRPr="006F554E" w:rsidRDefault="00000000" w:rsidP="006F554E">
      <w:pPr>
        <w:numPr>
          <w:ilvl w:val="0"/>
          <w:numId w:val="63"/>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2^k</w:t>
      </w:r>
    </w:p>
    <w:p w14:paraId="762BD8AE" w14:textId="77777777" w:rsidR="00675A83" w:rsidRPr="006F554E" w:rsidRDefault="00000000" w:rsidP="006F554E">
      <w:pPr>
        <w:numPr>
          <w:ilvl w:val="0"/>
          <w:numId w:val="4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一棵</w:t>
      </w:r>
      <w:proofErr w:type="gramStart"/>
      <w:r w:rsidRPr="006F554E">
        <w:rPr>
          <w:rFonts w:ascii="微软雅黑" w:eastAsia="微软雅黑" w:hAnsi="微软雅黑" w:cs="微软雅黑" w:hint="eastAsia"/>
          <w:sz w:val="24"/>
          <w:shd w:val="clear" w:color="auto" w:fill="FFFFFF"/>
        </w:rPr>
        <w:t>二叉树高度</w:t>
      </w:r>
      <w:proofErr w:type="gramEnd"/>
      <w:r w:rsidRPr="006F554E">
        <w:rPr>
          <w:rFonts w:ascii="微软雅黑" w:eastAsia="微软雅黑" w:hAnsi="微软雅黑" w:cs="微软雅黑" w:hint="eastAsia"/>
          <w:sz w:val="24"/>
          <w:shd w:val="clear" w:color="auto" w:fill="FFFFFF"/>
        </w:rPr>
        <w:t>为h,所有结点的度或为0，或为2，则这棵</w:t>
      </w:r>
      <w:proofErr w:type="gramStart"/>
      <w:r w:rsidRPr="006F554E">
        <w:rPr>
          <w:rFonts w:ascii="微软雅黑" w:eastAsia="微软雅黑" w:hAnsi="微软雅黑" w:cs="微软雅黑" w:hint="eastAsia"/>
          <w:sz w:val="24"/>
          <w:shd w:val="clear" w:color="auto" w:fill="FFFFFF"/>
        </w:rPr>
        <w:t>二叉树</w:t>
      </w:r>
      <w:proofErr w:type="gramEnd"/>
      <w:r w:rsidRPr="006F554E">
        <w:rPr>
          <w:rFonts w:ascii="微软雅黑" w:eastAsia="微软雅黑" w:hAnsi="微软雅黑" w:cs="微软雅黑" w:hint="eastAsia"/>
          <w:sz w:val="24"/>
          <w:shd w:val="clear" w:color="auto" w:fill="FFFFFF"/>
        </w:rPr>
        <w:t>最少有( B)结点</w:t>
      </w:r>
    </w:p>
    <w:p w14:paraId="0B2483ED" w14:textId="77777777" w:rsidR="00675A83" w:rsidRPr="006F554E" w:rsidRDefault="00000000" w:rsidP="006F554E">
      <w:pPr>
        <w:numPr>
          <w:ilvl w:val="0"/>
          <w:numId w:val="64"/>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 xml:space="preserve">2h  </w:t>
      </w:r>
    </w:p>
    <w:p w14:paraId="12E5C031" w14:textId="77777777" w:rsidR="00675A83" w:rsidRPr="006F554E" w:rsidRDefault="00000000" w:rsidP="006F554E">
      <w:pPr>
        <w:numPr>
          <w:ilvl w:val="0"/>
          <w:numId w:val="64"/>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2h-1</w:t>
      </w:r>
    </w:p>
    <w:p w14:paraId="130AC7E8" w14:textId="77777777" w:rsidR="00675A83" w:rsidRPr="006F554E" w:rsidRDefault="00000000" w:rsidP="006F554E">
      <w:pPr>
        <w:numPr>
          <w:ilvl w:val="0"/>
          <w:numId w:val="64"/>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2h+1</w:t>
      </w:r>
    </w:p>
    <w:p w14:paraId="1FA3DA49" w14:textId="77777777" w:rsidR="00675A83" w:rsidRPr="006F554E" w:rsidRDefault="00000000" w:rsidP="006F554E">
      <w:pPr>
        <w:numPr>
          <w:ilvl w:val="0"/>
          <w:numId w:val="64"/>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lastRenderedPageBreak/>
        <w:t>h+1</w:t>
      </w:r>
    </w:p>
    <w:p w14:paraId="6BF9F58A" w14:textId="77777777" w:rsidR="00675A83" w:rsidRPr="006F554E" w:rsidRDefault="00000000" w:rsidP="006F554E">
      <w:pPr>
        <w:numPr>
          <w:ilvl w:val="0"/>
          <w:numId w:val="4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用一维数组存储</w:t>
      </w:r>
      <w:proofErr w:type="gramStart"/>
      <w:r w:rsidRPr="006F554E">
        <w:rPr>
          <w:rFonts w:ascii="微软雅黑" w:eastAsia="微软雅黑" w:hAnsi="微软雅黑" w:cs="微软雅黑"/>
          <w:sz w:val="24"/>
          <w:shd w:val="clear" w:color="auto" w:fill="FFFFFF"/>
        </w:rPr>
        <w:t>二叉树</w:t>
      </w:r>
      <w:proofErr w:type="gramEnd"/>
      <w:r w:rsidRPr="006F554E">
        <w:rPr>
          <w:rFonts w:ascii="微软雅黑" w:eastAsia="微软雅黑" w:hAnsi="微软雅黑" w:cs="微软雅黑"/>
          <w:sz w:val="24"/>
          <w:shd w:val="clear" w:color="auto" w:fill="FFFFFF"/>
        </w:rPr>
        <w:t>时，总是以前序遍历顺序存储结点</w:t>
      </w:r>
      <w:r w:rsidRPr="006F554E">
        <w:rPr>
          <w:rFonts w:ascii="微软雅黑" w:eastAsia="微软雅黑" w:hAnsi="微软雅黑" w:cs="微软雅黑" w:hint="eastAsia"/>
          <w:sz w:val="24"/>
          <w:shd w:val="clear" w:color="auto" w:fill="FFFFFF"/>
        </w:rPr>
        <w:t>。错</w:t>
      </w:r>
    </w:p>
    <w:p w14:paraId="6F4D92DC" w14:textId="77777777" w:rsidR="00675A83" w:rsidRPr="006F554E" w:rsidRDefault="00000000" w:rsidP="006F554E">
      <w:pPr>
        <w:numPr>
          <w:ilvl w:val="0"/>
          <w:numId w:val="42"/>
        </w:numPr>
        <w:spacing w:line="240" w:lineRule="atLeast"/>
        <w:jc w:val="left"/>
        <w:rPr>
          <w:rFonts w:ascii="微软雅黑" w:eastAsia="微软雅黑" w:hAnsi="微软雅黑" w:cs="微软雅黑"/>
          <w:sz w:val="24"/>
          <w:shd w:val="clear" w:color="auto" w:fill="FFFFFF"/>
        </w:rPr>
      </w:pPr>
      <w:proofErr w:type="gramStart"/>
      <w:r w:rsidRPr="006F554E">
        <w:rPr>
          <w:rFonts w:ascii="微软雅黑" w:eastAsia="微软雅黑" w:hAnsi="微软雅黑" w:cs="微软雅黑"/>
          <w:sz w:val="24"/>
          <w:shd w:val="clear" w:color="auto" w:fill="FFFFFF"/>
        </w:rPr>
        <w:t>中序遍历二叉链</w:t>
      </w:r>
      <w:proofErr w:type="gramEnd"/>
      <w:r w:rsidRPr="006F554E">
        <w:rPr>
          <w:rFonts w:ascii="微软雅黑" w:eastAsia="微软雅黑" w:hAnsi="微软雅黑" w:cs="微软雅黑"/>
          <w:sz w:val="24"/>
          <w:shd w:val="clear" w:color="auto" w:fill="FFFFFF"/>
        </w:rPr>
        <w:t>存储的</w:t>
      </w:r>
      <w:proofErr w:type="gramStart"/>
      <w:r w:rsidRPr="006F554E">
        <w:rPr>
          <w:rFonts w:ascii="微软雅黑" w:eastAsia="微软雅黑" w:hAnsi="微软雅黑" w:cs="微软雅黑"/>
          <w:sz w:val="24"/>
          <w:shd w:val="clear" w:color="auto" w:fill="FFFFFF"/>
        </w:rPr>
        <w:t>二叉树</w:t>
      </w:r>
      <w:proofErr w:type="gramEnd"/>
      <w:r w:rsidRPr="006F554E">
        <w:rPr>
          <w:rFonts w:ascii="微软雅黑" w:eastAsia="微软雅黑" w:hAnsi="微软雅黑" w:cs="微软雅黑"/>
          <w:sz w:val="24"/>
          <w:shd w:val="clear" w:color="auto" w:fill="FFFFFF"/>
        </w:rPr>
        <w:t>时，一般要用堆栈；</w:t>
      </w:r>
      <w:proofErr w:type="gramStart"/>
      <w:r w:rsidRPr="006F554E">
        <w:rPr>
          <w:rFonts w:ascii="微软雅黑" w:eastAsia="微软雅黑" w:hAnsi="微软雅黑" w:cs="微软雅黑"/>
          <w:sz w:val="24"/>
          <w:shd w:val="clear" w:color="auto" w:fill="FFFFFF"/>
        </w:rPr>
        <w:t>中序遍历</w:t>
      </w:r>
      <w:proofErr w:type="gramEnd"/>
      <w:r w:rsidRPr="006F554E">
        <w:rPr>
          <w:rFonts w:ascii="微软雅黑" w:eastAsia="微软雅黑" w:hAnsi="微软雅黑" w:cs="微软雅黑"/>
          <w:sz w:val="24"/>
          <w:shd w:val="clear" w:color="auto" w:fill="FFFFFF"/>
        </w:rPr>
        <w:t>检索</w:t>
      </w:r>
      <w:proofErr w:type="gramStart"/>
      <w:r w:rsidRPr="006F554E">
        <w:rPr>
          <w:rFonts w:ascii="微软雅黑" w:eastAsia="微软雅黑" w:hAnsi="微软雅黑" w:cs="微软雅黑"/>
          <w:sz w:val="24"/>
          <w:shd w:val="clear" w:color="auto" w:fill="FFFFFF"/>
        </w:rPr>
        <w:t>二叉树</w:t>
      </w:r>
      <w:proofErr w:type="gramEnd"/>
      <w:r w:rsidRPr="006F554E">
        <w:rPr>
          <w:rFonts w:ascii="微软雅黑" w:eastAsia="微软雅黑" w:hAnsi="微软雅黑" w:cs="微软雅黑"/>
          <w:sz w:val="24"/>
          <w:shd w:val="clear" w:color="auto" w:fill="FFFFFF"/>
        </w:rPr>
        <w:t>时，也必须使用堆栈</w:t>
      </w:r>
      <w:r w:rsidRPr="006F554E">
        <w:rPr>
          <w:rFonts w:ascii="微软雅黑" w:eastAsia="微软雅黑" w:hAnsi="微软雅黑" w:cs="微软雅黑" w:hint="eastAsia"/>
          <w:sz w:val="24"/>
          <w:shd w:val="clear" w:color="auto" w:fill="FFFFFF"/>
        </w:rPr>
        <w:t>。错</w:t>
      </w:r>
    </w:p>
    <w:p w14:paraId="0E07F923" w14:textId="77777777" w:rsidR="00675A83" w:rsidRPr="006F554E" w:rsidRDefault="00000000" w:rsidP="006F554E">
      <w:pPr>
        <w:numPr>
          <w:ilvl w:val="0"/>
          <w:numId w:val="4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一棵</w:t>
      </w:r>
      <w:proofErr w:type="gramStart"/>
      <w:r w:rsidRPr="006F554E">
        <w:rPr>
          <w:rFonts w:ascii="微软雅黑" w:eastAsia="微软雅黑" w:hAnsi="微软雅黑" w:cs="微软雅黑" w:hint="eastAsia"/>
          <w:sz w:val="24"/>
          <w:shd w:val="clear" w:color="auto" w:fill="FFFFFF"/>
        </w:rPr>
        <w:t>二叉树</w:t>
      </w:r>
      <w:proofErr w:type="gramEnd"/>
      <w:r w:rsidRPr="006F554E">
        <w:rPr>
          <w:rFonts w:ascii="微软雅黑" w:eastAsia="微软雅黑" w:hAnsi="微软雅黑" w:cs="微软雅黑" w:hint="eastAsia"/>
          <w:sz w:val="24"/>
          <w:shd w:val="clear" w:color="auto" w:fill="FFFFFF"/>
        </w:rPr>
        <w:t>的前序遍历序列为ABCDEFG，它</w:t>
      </w:r>
      <w:proofErr w:type="gramStart"/>
      <w:r w:rsidRPr="006F554E">
        <w:rPr>
          <w:rFonts w:ascii="微软雅黑" w:eastAsia="微软雅黑" w:hAnsi="微软雅黑" w:cs="微软雅黑" w:hint="eastAsia"/>
          <w:sz w:val="24"/>
          <w:shd w:val="clear" w:color="auto" w:fill="FFFFFF"/>
        </w:rPr>
        <w:t>的中序遍历</w:t>
      </w:r>
      <w:proofErr w:type="gramEnd"/>
      <w:r w:rsidRPr="006F554E">
        <w:rPr>
          <w:rFonts w:ascii="微软雅黑" w:eastAsia="微软雅黑" w:hAnsi="微软雅黑" w:cs="微软雅黑" w:hint="eastAsia"/>
          <w:sz w:val="24"/>
          <w:shd w:val="clear" w:color="auto" w:fill="FFFFFF"/>
        </w:rPr>
        <w:t>序列可能是（B）</w:t>
      </w:r>
    </w:p>
    <w:p w14:paraId="62ED66E4" w14:textId="77777777" w:rsidR="00675A83" w:rsidRPr="006F554E" w:rsidRDefault="00000000" w:rsidP="006F554E">
      <w:pPr>
        <w:numPr>
          <w:ilvl w:val="0"/>
          <w:numId w:val="65"/>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CABDEFG</w:t>
      </w:r>
    </w:p>
    <w:p w14:paraId="489114FD" w14:textId="77777777" w:rsidR="00675A83" w:rsidRPr="006F554E" w:rsidRDefault="00000000" w:rsidP="006F554E">
      <w:pPr>
        <w:numPr>
          <w:ilvl w:val="0"/>
          <w:numId w:val="65"/>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ABCDEFG</w:t>
      </w:r>
    </w:p>
    <w:p w14:paraId="00DF17CA" w14:textId="77777777" w:rsidR="00675A83" w:rsidRPr="006F554E" w:rsidRDefault="00000000" w:rsidP="006F554E">
      <w:pPr>
        <w:numPr>
          <w:ilvl w:val="0"/>
          <w:numId w:val="65"/>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DACEFBG</w:t>
      </w:r>
    </w:p>
    <w:p w14:paraId="09A046C0" w14:textId="77777777" w:rsidR="00675A83" w:rsidRPr="006F554E" w:rsidRDefault="00000000" w:rsidP="006F554E">
      <w:pPr>
        <w:numPr>
          <w:ilvl w:val="0"/>
          <w:numId w:val="65"/>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ADCFEG</w:t>
      </w:r>
    </w:p>
    <w:p w14:paraId="64C6E73A" w14:textId="77777777" w:rsidR="00675A83" w:rsidRPr="006F554E" w:rsidRDefault="00000000" w:rsidP="006F554E">
      <w:pPr>
        <w:numPr>
          <w:ilvl w:val="0"/>
          <w:numId w:val="4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已知一棵</w:t>
      </w:r>
      <w:proofErr w:type="gramStart"/>
      <w:r w:rsidRPr="006F554E">
        <w:rPr>
          <w:rFonts w:ascii="微软雅黑" w:eastAsia="微软雅黑" w:hAnsi="微软雅黑" w:cs="微软雅黑" w:hint="eastAsia"/>
          <w:sz w:val="24"/>
          <w:shd w:val="clear" w:color="auto" w:fill="FFFFFF"/>
        </w:rPr>
        <w:t>二叉树</w:t>
      </w:r>
      <w:proofErr w:type="gramEnd"/>
      <w:r w:rsidRPr="006F554E">
        <w:rPr>
          <w:rFonts w:ascii="微软雅黑" w:eastAsia="微软雅黑" w:hAnsi="微软雅黑" w:cs="微软雅黑" w:hint="eastAsia"/>
          <w:sz w:val="24"/>
          <w:shd w:val="clear" w:color="auto" w:fill="FFFFFF"/>
        </w:rPr>
        <w:t>的前序遍历结果为ABCDEF,</w:t>
      </w:r>
      <w:proofErr w:type="gramStart"/>
      <w:r w:rsidRPr="006F554E">
        <w:rPr>
          <w:rFonts w:ascii="微软雅黑" w:eastAsia="微软雅黑" w:hAnsi="微软雅黑" w:cs="微软雅黑" w:hint="eastAsia"/>
          <w:sz w:val="24"/>
          <w:shd w:val="clear" w:color="auto" w:fill="FFFFFF"/>
        </w:rPr>
        <w:t>中序遍历</w:t>
      </w:r>
      <w:proofErr w:type="gramEnd"/>
      <w:r w:rsidRPr="006F554E">
        <w:rPr>
          <w:rFonts w:ascii="微软雅黑" w:eastAsia="微软雅黑" w:hAnsi="微软雅黑" w:cs="微软雅黑" w:hint="eastAsia"/>
          <w:sz w:val="24"/>
          <w:shd w:val="clear" w:color="auto" w:fill="FFFFFF"/>
        </w:rPr>
        <w:t>结果为CBAEDF,则后序遍历的结果为（A）</w:t>
      </w:r>
    </w:p>
    <w:p w14:paraId="3DA1793E" w14:textId="77777777" w:rsidR="00675A83" w:rsidRPr="006F554E" w:rsidRDefault="00000000" w:rsidP="006F554E">
      <w:pPr>
        <w:numPr>
          <w:ilvl w:val="0"/>
          <w:numId w:val="66"/>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CBEFDA</w:t>
      </w:r>
    </w:p>
    <w:p w14:paraId="76B52785" w14:textId="77777777" w:rsidR="00675A83" w:rsidRPr="006F554E" w:rsidRDefault="00000000" w:rsidP="006F554E">
      <w:pPr>
        <w:numPr>
          <w:ilvl w:val="0"/>
          <w:numId w:val="66"/>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FEDCBA</w:t>
      </w:r>
    </w:p>
    <w:p w14:paraId="1EBA1E04" w14:textId="77777777" w:rsidR="00675A83" w:rsidRPr="006F554E" w:rsidRDefault="00000000" w:rsidP="006F554E">
      <w:pPr>
        <w:numPr>
          <w:ilvl w:val="0"/>
          <w:numId w:val="66"/>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CBEDFA</w:t>
      </w:r>
    </w:p>
    <w:p w14:paraId="651E4D4D" w14:textId="77777777" w:rsidR="00675A83" w:rsidRPr="006F554E" w:rsidRDefault="00000000" w:rsidP="006F554E">
      <w:pPr>
        <w:numPr>
          <w:ilvl w:val="0"/>
          <w:numId w:val="66"/>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不定</w:t>
      </w:r>
    </w:p>
    <w:p w14:paraId="5688789C" w14:textId="77777777" w:rsidR="00675A83" w:rsidRPr="006F554E" w:rsidRDefault="00000000" w:rsidP="006F554E">
      <w:pPr>
        <w:numPr>
          <w:ilvl w:val="0"/>
          <w:numId w:val="42"/>
        </w:numPr>
        <w:spacing w:line="240" w:lineRule="atLeast"/>
        <w:jc w:val="left"/>
        <w:rPr>
          <w:rFonts w:ascii="微软雅黑" w:eastAsia="微软雅黑" w:hAnsi="微软雅黑" w:cs="微软雅黑"/>
          <w:sz w:val="24"/>
          <w:shd w:val="clear" w:color="auto" w:fill="FFFFFF"/>
        </w:rPr>
      </w:pPr>
      <w:proofErr w:type="gramStart"/>
      <w:r w:rsidRPr="006F554E">
        <w:rPr>
          <w:rFonts w:ascii="微软雅黑" w:eastAsia="微软雅黑" w:hAnsi="微软雅黑" w:cs="微软雅黑"/>
          <w:sz w:val="24"/>
          <w:shd w:val="clear" w:color="auto" w:fill="FFFFFF"/>
        </w:rPr>
        <w:t>在二叉树中</w:t>
      </w:r>
      <w:proofErr w:type="gramEnd"/>
      <w:r w:rsidRPr="006F554E">
        <w:rPr>
          <w:rFonts w:ascii="微软雅黑" w:eastAsia="微软雅黑" w:hAnsi="微软雅黑" w:cs="微软雅黑"/>
          <w:sz w:val="24"/>
          <w:shd w:val="clear" w:color="auto" w:fill="FFFFFF"/>
        </w:rPr>
        <w:t>插入结点，则此</w:t>
      </w:r>
      <w:proofErr w:type="gramStart"/>
      <w:r w:rsidRPr="006F554E">
        <w:rPr>
          <w:rFonts w:ascii="微软雅黑" w:eastAsia="微软雅黑" w:hAnsi="微软雅黑" w:cs="微软雅黑"/>
          <w:sz w:val="24"/>
          <w:shd w:val="clear" w:color="auto" w:fill="FFFFFF"/>
        </w:rPr>
        <w:t>二叉树</w:t>
      </w:r>
      <w:proofErr w:type="gramEnd"/>
      <w:r w:rsidRPr="006F554E">
        <w:rPr>
          <w:rFonts w:ascii="微软雅黑" w:eastAsia="微软雅黑" w:hAnsi="微软雅黑" w:cs="微软雅黑"/>
          <w:sz w:val="24"/>
          <w:shd w:val="clear" w:color="auto" w:fill="FFFFFF"/>
        </w:rPr>
        <w:t>便不再是</w:t>
      </w:r>
      <w:proofErr w:type="gramStart"/>
      <w:r w:rsidRPr="006F554E">
        <w:rPr>
          <w:rFonts w:ascii="微软雅黑" w:eastAsia="微软雅黑" w:hAnsi="微软雅黑" w:cs="微软雅黑"/>
          <w:sz w:val="24"/>
          <w:shd w:val="clear" w:color="auto" w:fill="FFFFFF"/>
        </w:rPr>
        <w:t>二叉树</w:t>
      </w:r>
      <w:proofErr w:type="gramEnd"/>
      <w:r w:rsidRPr="006F554E">
        <w:rPr>
          <w:rFonts w:ascii="微软雅黑" w:eastAsia="微软雅黑" w:hAnsi="微软雅黑" w:cs="微软雅黑"/>
          <w:sz w:val="24"/>
          <w:shd w:val="clear" w:color="auto" w:fill="FFFFFF"/>
        </w:rPr>
        <w:t>了</w:t>
      </w:r>
      <w:r w:rsidRPr="006F554E">
        <w:rPr>
          <w:rFonts w:ascii="微软雅黑" w:eastAsia="微软雅黑" w:hAnsi="微软雅黑" w:cs="微软雅黑" w:hint="eastAsia"/>
          <w:sz w:val="24"/>
          <w:shd w:val="clear" w:color="auto" w:fill="FFFFFF"/>
        </w:rPr>
        <w:t>。错</w:t>
      </w:r>
    </w:p>
    <w:p w14:paraId="4C87D941" w14:textId="77777777" w:rsidR="00675A83" w:rsidRPr="006F554E" w:rsidRDefault="00000000" w:rsidP="006F554E">
      <w:pPr>
        <w:numPr>
          <w:ilvl w:val="0"/>
          <w:numId w:val="42"/>
        </w:numPr>
        <w:spacing w:line="240" w:lineRule="atLeast"/>
        <w:jc w:val="left"/>
        <w:rPr>
          <w:rFonts w:ascii="微软雅黑" w:eastAsia="微软雅黑" w:hAnsi="微软雅黑" w:cs="微软雅黑"/>
          <w:sz w:val="24"/>
          <w:shd w:val="clear" w:color="auto" w:fill="FFFFFF"/>
        </w:rPr>
      </w:pPr>
      <w:proofErr w:type="gramStart"/>
      <w:r w:rsidRPr="006F554E">
        <w:rPr>
          <w:rFonts w:ascii="微软雅黑" w:eastAsia="微软雅黑" w:hAnsi="微软雅黑" w:cs="微软雅黑"/>
          <w:sz w:val="24"/>
          <w:shd w:val="clear" w:color="auto" w:fill="FFFFFF"/>
        </w:rPr>
        <w:t>二叉树</w:t>
      </w:r>
      <w:proofErr w:type="gramEnd"/>
      <w:r w:rsidRPr="006F554E">
        <w:rPr>
          <w:rFonts w:ascii="微软雅黑" w:eastAsia="微软雅黑" w:hAnsi="微软雅黑" w:cs="微软雅黑"/>
          <w:sz w:val="24"/>
          <w:shd w:val="clear" w:color="auto" w:fill="FFFFFF"/>
        </w:rPr>
        <w:t>是一般树的特殊情形</w:t>
      </w:r>
      <w:r w:rsidRPr="006F554E">
        <w:rPr>
          <w:rFonts w:ascii="微软雅黑" w:eastAsia="微软雅黑" w:hAnsi="微软雅黑" w:cs="微软雅黑" w:hint="eastAsia"/>
          <w:sz w:val="24"/>
          <w:shd w:val="clear" w:color="auto" w:fill="FFFFFF"/>
        </w:rPr>
        <w:t>。错</w:t>
      </w:r>
    </w:p>
    <w:p w14:paraId="12A671A0" w14:textId="77777777" w:rsidR="00675A83" w:rsidRPr="006F554E" w:rsidRDefault="00000000" w:rsidP="006F554E">
      <w:pPr>
        <w:numPr>
          <w:ilvl w:val="0"/>
          <w:numId w:val="4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一个具有1025个结点的</w:t>
      </w:r>
      <w:proofErr w:type="gramStart"/>
      <w:r w:rsidRPr="006F554E">
        <w:rPr>
          <w:rFonts w:ascii="微软雅黑" w:eastAsia="微软雅黑" w:hAnsi="微软雅黑" w:cs="微软雅黑" w:hint="eastAsia"/>
          <w:sz w:val="24"/>
          <w:shd w:val="clear" w:color="auto" w:fill="FFFFFF"/>
        </w:rPr>
        <w:t>二叉树</w:t>
      </w:r>
      <w:proofErr w:type="gramEnd"/>
      <w:r w:rsidRPr="006F554E">
        <w:rPr>
          <w:rFonts w:ascii="微软雅黑" w:eastAsia="微软雅黑" w:hAnsi="微软雅黑" w:cs="微软雅黑" w:hint="eastAsia"/>
          <w:sz w:val="24"/>
          <w:shd w:val="clear" w:color="auto" w:fill="FFFFFF"/>
        </w:rPr>
        <w:t>的高h为（C）</w:t>
      </w:r>
    </w:p>
    <w:p w14:paraId="1661C6E4" w14:textId="77777777" w:rsidR="00675A83" w:rsidRPr="006F554E" w:rsidRDefault="00000000" w:rsidP="006F554E">
      <w:pPr>
        <w:numPr>
          <w:ilvl w:val="0"/>
          <w:numId w:val="67"/>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11</w:t>
      </w:r>
    </w:p>
    <w:p w14:paraId="4017E268" w14:textId="77777777" w:rsidR="00675A83" w:rsidRPr="006F554E" w:rsidRDefault="00000000" w:rsidP="006F554E">
      <w:pPr>
        <w:numPr>
          <w:ilvl w:val="0"/>
          <w:numId w:val="67"/>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10</w:t>
      </w:r>
    </w:p>
    <w:p w14:paraId="6F5597DB" w14:textId="77777777" w:rsidR="00675A83" w:rsidRPr="006F554E" w:rsidRDefault="00000000" w:rsidP="006F554E">
      <w:pPr>
        <w:numPr>
          <w:ilvl w:val="0"/>
          <w:numId w:val="67"/>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11至1025之间</w:t>
      </w:r>
    </w:p>
    <w:p w14:paraId="41AF91DD" w14:textId="77777777" w:rsidR="00675A83" w:rsidRPr="006F554E" w:rsidRDefault="00000000" w:rsidP="006F554E">
      <w:pPr>
        <w:numPr>
          <w:ilvl w:val="0"/>
          <w:numId w:val="67"/>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10至1024之间</w:t>
      </w:r>
    </w:p>
    <w:p w14:paraId="077B94F2" w14:textId="77777777" w:rsidR="00675A83" w:rsidRPr="006F554E" w:rsidRDefault="00000000" w:rsidP="006F554E">
      <w:pPr>
        <w:numPr>
          <w:ilvl w:val="0"/>
          <w:numId w:val="42"/>
        </w:numPr>
        <w:spacing w:line="240" w:lineRule="atLeast"/>
        <w:jc w:val="left"/>
        <w:rPr>
          <w:rFonts w:ascii="微软雅黑" w:eastAsia="微软雅黑" w:hAnsi="微软雅黑" w:cs="微软雅黑"/>
          <w:sz w:val="24"/>
          <w:shd w:val="clear" w:color="auto" w:fill="FFFFFF"/>
        </w:rPr>
      </w:pPr>
      <w:proofErr w:type="gramStart"/>
      <w:r w:rsidRPr="006F554E">
        <w:rPr>
          <w:rFonts w:ascii="微软雅黑" w:eastAsia="微软雅黑" w:hAnsi="微软雅黑" w:cs="微软雅黑" w:hint="eastAsia"/>
          <w:sz w:val="24"/>
          <w:shd w:val="clear" w:color="auto" w:fill="FFFFFF"/>
        </w:rPr>
        <w:lastRenderedPageBreak/>
        <w:t>二叉树</w:t>
      </w:r>
      <w:proofErr w:type="gramEnd"/>
      <w:r w:rsidRPr="006F554E">
        <w:rPr>
          <w:rFonts w:ascii="微软雅黑" w:eastAsia="微软雅黑" w:hAnsi="微软雅黑" w:cs="微软雅黑" w:hint="eastAsia"/>
          <w:sz w:val="24"/>
          <w:shd w:val="clear" w:color="auto" w:fill="FFFFFF"/>
        </w:rPr>
        <w:t>的第I层上最多含有结点数为（C）</w:t>
      </w:r>
    </w:p>
    <w:p w14:paraId="2B0DAA3C" w14:textId="77777777" w:rsidR="00675A83" w:rsidRPr="006F554E" w:rsidRDefault="00000000" w:rsidP="006F554E">
      <w:pPr>
        <w:numPr>
          <w:ilvl w:val="0"/>
          <w:numId w:val="68"/>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2I</w:t>
      </w:r>
    </w:p>
    <w:p w14:paraId="46487A9E" w14:textId="77777777" w:rsidR="00675A83" w:rsidRPr="006F554E" w:rsidRDefault="00000000" w:rsidP="006F554E">
      <w:pPr>
        <w:numPr>
          <w:ilvl w:val="0"/>
          <w:numId w:val="68"/>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2I-1-1</w:t>
      </w:r>
    </w:p>
    <w:p w14:paraId="6594C96D" w14:textId="77777777" w:rsidR="00675A83" w:rsidRPr="006F554E" w:rsidRDefault="00000000" w:rsidP="006F554E">
      <w:pPr>
        <w:numPr>
          <w:ilvl w:val="0"/>
          <w:numId w:val="68"/>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2I-1</w:t>
      </w:r>
    </w:p>
    <w:p w14:paraId="1800461F" w14:textId="77777777" w:rsidR="00675A83" w:rsidRPr="006F554E" w:rsidRDefault="00000000" w:rsidP="006F554E">
      <w:pPr>
        <w:numPr>
          <w:ilvl w:val="0"/>
          <w:numId w:val="68"/>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2I -1</w:t>
      </w:r>
    </w:p>
    <w:p w14:paraId="5D8EDFD6" w14:textId="77777777" w:rsidR="00675A83" w:rsidRPr="006F554E" w:rsidRDefault="00000000" w:rsidP="006F554E">
      <w:pPr>
        <w:numPr>
          <w:ilvl w:val="0"/>
          <w:numId w:val="4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任何</w:t>
      </w:r>
      <w:proofErr w:type="gramStart"/>
      <w:r w:rsidRPr="006F554E">
        <w:rPr>
          <w:rFonts w:ascii="微软雅黑" w:eastAsia="微软雅黑" w:hAnsi="微软雅黑" w:cs="微软雅黑"/>
          <w:sz w:val="24"/>
          <w:shd w:val="clear" w:color="auto" w:fill="FFFFFF"/>
        </w:rPr>
        <w:t>二叉树</w:t>
      </w:r>
      <w:proofErr w:type="gramEnd"/>
      <w:r w:rsidRPr="006F554E">
        <w:rPr>
          <w:rFonts w:ascii="微软雅黑" w:eastAsia="微软雅黑" w:hAnsi="微软雅黑" w:cs="微软雅黑"/>
          <w:sz w:val="24"/>
          <w:shd w:val="clear" w:color="auto" w:fill="FFFFFF"/>
        </w:rPr>
        <w:t>的后序线索树进行后序遍历时都必须用</w:t>
      </w:r>
      <w:proofErr w:type="gramStart"/>
      <w:r w:rsidRPr="006F554E">
        <w:rPr>
          <w:rFonts w:ascii="微软雅黑" w:eastAsia="微软雅黑" w:hAnsi="微软雅黑" w:cs="微软雅黑"/>
          <w:sz w:val="24"/>
          <w:shd w:val="clear" w:color="auto" w:fill="FFFFFF"/>
        </w:rPr>
        <w:t>栈</w:t>
      </w:r>
      <w:proofErr w:type="gramEnd"/>
      <w:r w:rsidRPr="006F554E">
        <w:rPr>
          <w:rFonts w:ascii="微软雅黑" w:eastAsia="微软雅黑" w:hAnsi="微软雅黑" w:cs="微软雅黑" w:hint="eastAsia"/>
          <w:sz w:val="24"/>
          <w:shd w:val="clear" w:color="auto" w:fill="FFFFFF"/>
        </w:rPr>
        <w:t>。错</w:t>
      </w:r>
    </w:p>
    <w:p w14:paraId="4D2E0702" w14:textId="77777777" w:rsidR="00675A83" w:rsidRPr="006F554E" w:rsidRDefault="00000000" w:rsidP="006F554E">
      <w:pPr>
        <w:numPr>
          <w:ilvl w:val="0"/>
          <w:numId w:val="4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任何一棵</w:t>
      </w:r>
      <w:proofErr w:type="gramStart"/>
      <w:r w:rsidRPr="006F554E">
        <w:rPr>
          <w:rFonts w:ascii="微软雅黑" w:eastAsia="微软雅黑" w:hAnsi="微软雅黑" w:cs="微软雅黑"/>
          <w:sz w:val="24"/>
          <w:shd w:val="clear" w:color="auto" w:fill="FFFFFF"/>
        </w:rPr>
        <w:t>二叉树</w:t>
      </w:r>
      <w:proofErr w:type="gramEnd"/>
      <w:r w:rsidRPr="006F554E">
        <w:rPr>
          <w:rFonts w:ascii="微软雅黑" w:eastAsia="微软雅黑" w:hAnsi="微软雅黑" w:cs="微软雅黑"/>
          <w:sz w:val="24"/>
          <w:shd w:val="clear" w:color="auto" w:fill="FFFFFF"/>
        </w:rPr>
        <w:t>都可以不用</w:t>
      </w:r>
      <w:proofErr w:type="gramStart"/>
      <w:r w:rsidRPr="006F554E">
        <w:rPr>
          <w:rFonts w:ascii="微软雅黑" w:eastAsia="微软雅黑" w:hAnsi="微软雅黑" w:cs="微软雅黑"/>
          <w:sz w:val="24"/>
          <w:shd w:val="clear" w:color="auto" w:fill="FFFFFF"/>
        </w:rPr>
        <w:t>栈</w:t>
      </w:r>
      <w:proofErr w:type="gramEnd"/>
      <w:r w:rsidRPr="006F554E">
        <w:rPr>
          <w:rFonts w:ascii="微软雅黑" w:eastAsia="微软雅黑" w:hAnsi="微软雅黑" w:cs="微软雅黑"/>
          <w:sz w:val="24"/>
          <w:shd w:val="clear" w:color="auto" w:fill="FFFFFF"/>
        </w:rPr>
        <w:t>实现前序线索树的前序遍历</w:t>
      </w:r>
      <w:r w:rsidRPr="006F554E">
        <w:rPr>
          <w:rFonts w:ascii="微软雅黑" w:eastAsia="微软雅黑" w:hAnsi="微软雅黑" w:cs="微软雅黑" w:hint="eastAsia"/>
          <w:sz w:val="24"/>
          <w:shd w:val="clear" w:color="auto" w:fill="FFFFFF"/>
        </w:rPr>
        <w:t>。对</w:t>
      </w:r>
    </w:p>
    <w:p w14:paraId="79CFB1A3" w14:textId="77777777" w:rsidR="00675A83" w:rsidRPr="006F554E" w:rsidRDefault="00000000" w:rsidP="006F554E">
      <w:pPr>
        <w:numPr>
          <w:ilvl w:val="0"/>
          <w:numId w:val="42"/>
        </w:numPr>
        <w:spacing w:line="240" w:lineRule="atLeast"/>
        <w:jc w:val="left"/>
        <w:rPr>
          <w:rFonts w:ascii="微软雅黑" w:eastAsia="微软雅黑" w:hAnsi="微软雅黑" w:cs="微软雅黑"/>
          <w:sz w:val="24"/>
          <w:shd w:val="clear" w:color="auto" w:fill="FFFFFF"/>
        </w:rPr>
      </w:pPr>
      <w:proofErr w:type="gramStart"/>
      <w:r w:rsidRPr="006F554E">
        <w:rPr>
          <w:rFonts w:ascii="微软雅黑" w:eastAsia="微软雅黑" w:hAnsi="微软雅黑" w:cs="微软雅黑" w:hint="eastAsia"/>
          <w:sz w:val="24"/>
          <w:shd w:val="clear" w:color="auto" w:fill="FFFFFF"/>
        </w:rPr>
        <w:t>引入二叉线索</w:t>
      </w:r>
      <w:proofErr w:type="gramEnd"/>
      <w:r w:rsidRPr="006F554E">
        <w:rPr>
          <w:rFonts w:ascii="微软雅黑" w:eastAsia="微软雅黑" w:hAnsi="微软雅黑" w:cs="微软雅黑" w:hint="eastAsia"/>
          <w:sz w:val="24"/>
          <w:shd w:val="clear" w:color="auto" w:fill="FFFFFF"/>
        </w:rPr>
        <w:t>树的目的是（A）</w:t>
      </w:r>
    </w:p>
    <w:p w14:paraId="2FDEB938" w14:textId="77777777" w:rsidR="00675A83" w:rsidRPr="006F554E" w:rsidRDefault="00000000" w:rsidP="006F554E">
      <w:pPr>
        <w:numPr>
          <w:ilvl w:val="0"/>
          <w:numId w:val="6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加快查找结点的前驱或后继的速度</w:t>
      </w:r>
    </w:p>
    <w:p w14:paraId="0E746EB1" w14:textId="77777777" w:rsidR="00675A83" w:rsidRPr="006F554E" w:rsidRDefault="00000000" w:rsidP="006F554E">
      <w:pPr>
        <w:numPr>
          <w:ilvl w:val="0"/>
          <w:numId w:val="6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为了能</w:t>
      </w:r>
      <w:proofErr w:type="gramStart"/>
      <w:r w:rsidRPr="006F554E">
        <w:rPr>
          <w:rFonts w:ascii="微软雅黑" w:eastAsia="微软雅黑" w:hAnsi="微软雅黑" w:cs="微软雅黑" w:hint="eastAsia"/>
          <w:sz w:val="24"/>
          <w:shd w:val="clear" w:color="auto" w:fill="FFFFFF"/>
        </w:rPr>
        <w:t>在二叉树中</w:t>
      </w:r>
      <w:proofErr w:type="gramEnd"/>
      <w:r w:rsidRPr="006F554E">
        <w:rPr>
          <w:rFonts w:ascii="微软雅黑" w:eastAsia="微软雅黑" w:hAnsi="微软雅黑" w:cs="微软雅黑" w:hint="eastAsia"/>
          <w:sz w:val="24"/>
          <w:shd w:val="clear" w:color="auto" w:fill="FFFFFF"/>
        </w:rPr>
        <w:t>方便的进行插入与删除</w:t>
      </w:r>
    </w:p>
    <w:p w14:paraId="23C72B82" w14:textId="77777777" w:rsidR="00675A83" w:rsidRPr="006F554E" w:rsidRDefault="00000000" w:rsidP="006F554E">
      <w:pPr>
        <w:numPr>
          <w:ilvl w:val="0"/>
          <w:numId w:val="6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为了能方便的找到双亲</w:t>
      </w:r>
    </w:p>
    <w:p w14:paraId="2ADCDE57" w14:textId="77777777" w:rsidR="00675A83" w:rsidRPr="006F554E" w:rsidRDefault="00000000" w:rsidP="006F554E">
      <w:pPr>
        <w:numPr>
          <w:ilvl w:val="0"/>
          <w:numId w:val="6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使</w:t>
      </w:r>
      <w:proofErr w:type="gramStart"/>
      <w:r w:rsidRPr="006F554E">
        <w:rPr>
          <w:rFonts w:ascii="微软雅黑" w:eastAsia="微软雅黑" w:hAnsi="微软雅黑" w:cs="微软雅黑" w:hint="eastAsia"/>
          <w:sz w:val="24"/>
          <w:shd w:val="clear" w:color="auto" w:fill="FFFFFF"/>
        </w:rPr>
        <w:t>二叉树</w:t>
      </w:r>
      <w:proofErr w:type="gramEnd"/>
      <w:r w:rsidRPr="006F554E">
        <w:rPr>
          <w:rFonts w:ascii="微软雅黑" w:eastAsia="微软雅黑" w:hAnsi="微软雅黑" w:cs="微软雅黑" w:hint="eastAsia"/>
          <w:sz w:val="24"/>
          <w:shd w:val="clear" w:color="auto" w:fill="FFFFFF"/>
        </w:rPr>
        <w:t>的遍历结果唯一</w:t>
      </w:r>
    </w:p>
    <w:p w14:paraId="764A6759" w14:textId="77777777" w:rsidR="00675A83" w:rsidRPr="006F554E" w:rsidRDefault="00000000" w:rsidP="006F554E">
      <w:pPr>
        <w:numPr>
          <w:ilvl w:val="0"/>
          <w:numId w:val="4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线索</w:t>
      </w:r>
      <w:proofErr w:type="gramStart"/>
      <w:r w:rsidRPr="006F554E">
        <w:rPr>
          <w:rFonts w:ascii="微软雅黑" w:eastAsia="微软雅黑" w:hAnsi="微软雅黑" w:cs="微软雅黑" w:hint="eastAsia"/>
          <w:sz w:val="24"/>
          <w:shd w:val="clear" w:color="auto" w:fill="FFFFFF"/>
        </w:rPr>
        <w:t>二叉树</w:t>
      </w:r>
      <w:proofErr w:type="gramEnd"/>
      <w:r w:rsidRPr="006F554E">
        <w:rPr>
          <w:rFonts w:ascii="微软雅黑" w:eastAsia="微软雅黑" w:hAnsi="微软雅黑" w:cs="微软雅黑" w:hint="eastAsia"/>
          <w:sz w:val="24"/>
          <w:shd w:val="clear" w:color="auto" w:fill="FFFFFF"/>
        </w:rPr>
        <w:t>是一种（C ）结构</w:t>
      </w:r>
    </w:p>
    <w:p w14:paraId="1F6BC6EE" w14:textId="77777777" w:rsidR="00675A83" w:rsidRPr="006F554E" w:rsidRDefault="00000000" w:rsidP="006F554E">
      <w:pPr>
        <w:numPr>
          <w:ilvl w:val="0"/>
          <w:numId w:val="70"/>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 xml:space="preserve">逻辑 </w:t>
      </w:r>
    </w:p>
    <w:p w14:paraId="04BB6D35" w14:textId="77777777" w:rsidR="00675A83" w:rsidRPr="006F554E" w:rsidRDefault="00000000" w:rsidP="006F554E">
      <w:pPr>
        <w:numPr>
          <w:ilvl w:val="0"/>
          <w:numId w:val="70"/>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逻辑和存储</w:t>
      </w:r>
    </w:p>
    <w:p w14:paraId="25594E71" w14:textId="77777777" w:rsidR="00675A83" w:rsidRPr="006F554E" w:rsidRDefault="00000000" w:rsidP="006F554E">
      <w:pPr>
        <w:numPr>
          <w:ilvl w:val="0"/>
          <w:numId w:val="70"/>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物理</w:t>
      </w:r>
    </w:p>
    <w:p w14:paraId="6E2303C3" w14:textId="77777777" w:rsidR="00675A83" w:rsidRPr="006F554E" w:rsidRDefault="00000000" w:rsidP="006F554E">
      <w:pPr>
        <w:numPr>
          <w:ilvl w:val="0"/>
          <w:numId w:val="70"/>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线性</w:t>
      </w:r>
    </w:p>
    <w:p w14:paraId="50545151" w14:textId="77777777" w:rsidR="00675A83" w:rsidRPr="006F554E" w:rsidRDefault="00000000" w:rsidP="006F554E">
      <w:pPr>
        <w:numPr>
          <w:ilvl w:val="0"/>
          <w:numId w:val="4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若X是</w:t>
      </w:r>
      <w:proofErr w:type="gramStart"/>
      <w:r w:rsidRPr="006F554E">
        <w:rPr>
          <w:rFonts w:ascii="微软雅黑" w:eastAsia="微软雅黑" w:hAnsi="微软雅黑" w:cs="微软雅黑" w:hint="eastAsia"/>
          <w:sz w:val="24"/>
          <w:shd w:val="clear" w:color="auto" w:fill="FFFFFF"/>
        </w:rPr>
        <w:t>二叉中序</w:t>
      </w:r>
      <w:proofErr w:type="gramEnd"/>
      <w:r w:rsidRPr="006F554E">
        <w:rPr>
          <w:rFonts w:ascii="微软雅黑" w:eastAsia="微软雅黑" w:hAnsi="微软雅黑" w:cs="微软雅黑" w:hint="eastAsia"/>
          <w:sz w:val="24"/>
          <w:shd w:val="clear" w:color="auto" w:fill="FFFFFF"/>
        </w:rPr>
        <w:t>线索树中一个有</w:t>
      </w:r>
      <w:proofErr w:type="gramStart"/>
      <w:r w:rsidRPr="006F554E">
        <w:rPr>
          <w:rFonts w:ascii="微软雅黑" w:eastAsia="微软雅黑" w:hAnsi="微软雅黑" w:cs="微软雅黑" w:hint="eastAsia"/>
          <w:sz w:val="24"/>
          <w:shd w:val="clear" w:color="auto" w:fill="FFFFFF"/>
        </w:rPr>
        <w:t>左孩子</w:t>
      </w:r>
      <w:proofErr w:type="gramEnd"/>
      <w:r w:rsidRPr="006F554E">
        <w:rPr>
          <w:rFonts w:ascii="微软雅黑" w:eastAsia="微软雅黑" w:hAnsi="微软雅黑" w:cs="微软雅黑" w:hint="eastAsia"/>
          <w:sz w:val="24"/>
          <w:shd w:val="clear" w:color="auto" w:fill="FFFFFF"/>
        </w:rPr>
        <w:t xml:space="preserve">的结点，且X不为根，则x的前驱为(C) </w:t>
      </w:r>
    </w:p>
    <w:p w14:paraId="4DC06578" w14:textId="77777777" w:rsidR="00675A83" w:rsidRPr="006F554E" w:rsidRDefault="00000000" w:rsidP="006F554E">
      <w:pPr>
        <w:numPr>
          <w:ilvl w:val="0"/>
          <w:numId w:val="7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X的双亲</w:t>
      </w:r>
    </w:p>
    <w:p w14:paraId="69018CA6" w14:textId="77777777" w:rsidR="00675A83" w:rsidRPr="006F554E" w:rsidRDefault="00000000" w:rsidP="006F554E">
      <w:pPr>
        <w:numPr>
          <w:ilvl w:val="0"/>
          <w:numId w:val="7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X</w:t>
      </w:r>
      <w:proofErr w:type="gramStart"/>
      <w:r w:rsidRPr="006F554E">
        <w:rPr>
          <w:rFonts w:ascii="微软雅黑" w:eastAsia="微软雅黑" w:hAnsi="微软雅黑" w:cs="微软雅黑" w:hint="eastAsia"/>
          <w:sz w:val="24"/>
          <w:shd w:val="clear" w:color="auto" w:fill="FFFFFF"/>
        </w:rPr>
        <w:t>的右子树中</w:t>
      </w:r>
      <w:proofErr w:type="gramEnd"/>
      <w:r w:rsidRPr="006F554E">
        <w:rPr>
          <w:rFonts w:ascii="微软雅黑" w:eastAsia="微软雅黑" w:hAnsi="微软雅黑" w:cs="微软雅黑" w:hint="eastAsia"/>
          <w:sz w:val="24"/>
          <w:shd w:val="clear" w:color="auto" w:fill="FFFFFF"/>
        </w:rPr>
        <w:t>最左的结点</w:t>
      </w:r>
    </w:p>
    <w:p w14:paraId="7B7DB742" w14:textId="77777777" w:rsidR="00675A83" w:rsidRPr="006F554E" w:rsidRDefault="00000000" w:rsidP="006F554E">
      <w:pPr>
        <w:numPr>
          <w:ilvl w:val="0"/>
          <w:numId w:val="7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X的左子树中最右结点</w:t>
      </w:r>
    </w:p>
    <w:p w14:paraId="20EC61F4" w14:textId="77777777" w:rsidR="00675A83" w:rsidRPr="006F554E" w:rsidRDefault="00000000" w:rsidP="006F554E">
      <w:pPr>
        <w:numPr>
          <w:ilvl w:val="0"/>
          <w:numId w:val="7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lastRenderedPageBreak/>
        <w:t>X的左子树中最右叶结点</w:t>
      </w:r>
    </w:p>
    <w:p w14:paraId="27769499" w14:textId="77777777" w:rsidR="00675A83" w:rsidRPr="006F554E" w:rsidRDefault="00000000" w:rsidP="006F554E">
      <w:pPr>
        <w:numPr>
          <w:ilvl w:val="0"/>
          <w:numId w:val="4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哈夫曼树是</w:t>
      </w:r>
      <w:proofErr w:type="gramStart"/>
      <w:r w:rsidRPr="006F554E">
        <w:rPr>
          <w:rFonts w:ascii="微软雅黑" w:eastAsia="微软雅黑" w:hAnsi="微软雅黑" w:cs="微软雅黑"/>
          <w:sz w:val="24"/>
          <w:shd w:val="clear" w:color="auto" w:fill="FFFFFF"/>
        </w:rPr>
        <w:t>带权路径</w:t>
      </w:r>
      <w:proofErr w:type="gramEnd"/>
      <w:r w:rsidRPr="006F554E">
        <w:rPr>
          <w:rFonts w:ascii="微软雅黑" w:eastAsia="微软雅黑" w:hAnsi="微软雅黑" w:cs="微软雅黑"/>
          <w:sz w:val="24"/>
          <w:shd w:val="clear" w:color="auto" w:fill="FFFFFF"/>
        </w:rPr>
        <w:t>最短的树,</w:t>
      </w:r>
      <w:proofErr w:type="gramStart"/>
      <w:r w:rsidRPr="006F554E">
        <w:rPr>
          <w:rFonts w:ascii="微软雅黑" w:eastAsia="微软雅黑" w:hAnsi="微软雅黑" w:cs="微软雅黑"/>
          <w:sz w:val="24"/>
          <w:shd w:val="clear" w:color="auto" w:fill="FFFFFF"/>
        </w:rPr>
        <w:t>路径上权值</w:t>
      </w:r>
      <w:proofErr w:type="gramEnd"/>
      <w:r w:rsidRPr="006F554E">
        <w:rPr>
          <w:rFonts w:ascii="微软雅黑" w:eastAsia="微软雅黑" w:hAnsi="微软雅黑" w:cs="微软雅黑"/>
          <w:sz w:val="24"/>
          <w:shd w:val="clear" w:color="auto" w:fill="FFFFFF"/>
        </w:rPr>
        <w:t>较大的结点离根较近</w:t>
      </w:r>
      <w:r w:rsidRPr="006F554E">
        <w:rPr>
          <w:rFonts w:ascii="微软雅黑" w:eastAsia="微软雅黑" w:hAnsi="微软雅黑" w:cs="微软雅黑" w:hint="eastAsia"/>
          <w:sz w:val="24"/>
          <w:shd w:val="clear" w:color="auto" w:fill="FFFFFF"/>
        </w:rPr>
        <w:t>。对</w:t>
      </w:r>
    </w:p>
    <w:p w14:paraId="0B2F8BF3" w14:textId="77777777" w:rsidR="00675A83" w:rsidRPr="006F554E" w:rsidRDefault="00000000" w:rsidP="006F554E">
      <w:pPr>
        <w:numPr>
          <w:ilvl w:val="0"/>
          <w:numId w:val="4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一棵哈夫曼树的</w:t>
      </w:r>
      <w:proofErr w:type="gramStart"/>
      <w:r w:rsidRPr="006F554E">
        <w:rPr>
          <w:rFonts w:ascii="微软雅黑" w:eastAsia="微软雅黑" w:hAnsi="微软雅黑" w:cs="微软雅黑"/>
          <w:sz w:val="24"/>
          <w:shd w:val="clear" w:color="auto" w:fill="FFFFFF"/>
        </w:rPr>
        <w:t>带权路径</w:t>
      </w:r>
      <w:proofErr w:type="gramEnd"/>
      <w:r w:rsidRPr="006F554E">
        <w:rPr>
          <w:rFonts w:ascii="微软雅黑" w:eastAsia="微软雅黑" w:hAnsi="微软雅黑" w:cs="微软雅黑"/>
          <w:sz w:val="24"/>
          <w:shd w:val="clear" w:color="auto" w:fill="FFFFFF"/>
        </w:rPr>
        <w:t>长度等于其中所有分支结点的权值之</w:t>
      </w:r>
      <w:proofErr w:type="gramStart"/>
      <w:r w:rsidRPr="006F554E">
        <w:rPr>
          <w:rFonts w:ascii="微软雅黑" w:eastAsia="微软雅黑" w:hAnsi="微软雅黑" w:cs="微软雅黑"/>
          <w:sz w:val="24"/>
          <w:shd w:val="clear" w:color="auto" w:fill="FFFFFF"/>
        </w:rPr>
        <w:t>和</w:t>
      </w:r>
      <w:proofErr w:type="gramEnd"/>
      <w:r w:rsidRPr="006F554E">
        <w:rPr>
          <w:rFonts w:ascii="微软雅黑" w:eastAsia="微软雅黑" w:hAnsi="微软雅黑" w:cs="微软雅黑" w:hint="eastAsia"/>
          <w:sz w:val="24"/>
          <w:shd w:val="clear" w:color="auto" w:fill="FFFFFF"/>
        </w:rPr>
        <w:t>。错</w:t>
      </w:r>
    </w:p>
    <w:p w14:paraId="3A189F00" w14:textId="77777777" w:rsidR="00675A83" w:rsidRPr="006F554E" w:rsidRDefault="00000000" w:rsidP="006F554E">
      <w:pPr>
        <w:numPr>
          <w:ilvl w:val="0"/>
          <w:numId w:val="4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在任意一棵非</w:t>
      </w:r>
      <w:proofErr w:type="gramStart"/>
      <w:r w:rsidRPr="006F554E">
        <w:rPr>
          <w:rFonts w:ascii="微软雅黑" w:eastAsia="微软雅黑" w:hAnsi="微软雅黑" w:cs="微软雅黑"/>
          <w:sz w:val="24"/>
          <w:shd w:val="clear" w:color="auto" w:fill="FFFFFF"/>
        </w:rPr>
        <w:t>空二叉排序</w:t>
      </w:r>
      <w:proofErr w:type="gramEnd"/>
      <w:r w:rsidRPr="006F554E">
        <w:rPr>
          <w:rFonts w:ascii="微软雅黑" w:eastAsia="微软雅黑" w:hAnsi="微软雅黑" w:cs="微软雅黑"/>
          <w:sz w:val="24"/>
          <w:shd w:val="clear" w:color="auto" w:fill="FFFFFF"/>
        </w:rPr>
        <w:t>树，删除某结点后又将其插入，则</w:t>
      </w:r>
      <w:proofErr w:type="gramStart"/>
      <w:r w:rsidRPr="006F554E">
        <w:rPr>
          <w:rFonts w:ascii="微软雅黑" w:eastAsia="微软雅黑" w:hAnsi="微软雅黑" w:cs="微软雅黑"/>
          <w:sz w:val="24"/>
          <w:shd w:val="clear" w:color="auto" w:fill="FFFFFF"/>
        </w:rPr>
        <w:t>所得二叉排序</w:t>
      </w:r>
      <w:proofErr w:type="gramEnd"/>
      <w:r w:rsidRPr="006F554E">
        <w:rPr>
          <w:rFonts w:ascii="微软雅黑" w:eastAsia="微软雅黑" w:hAnsi="微软雅黑" w:cs="微软雅黑"/>
          <w:sz w:val="24"/>
          <w:shd w:val="clear" w:color="auto" w:fill="FFFFFF"/>
        </w:rPr>
        <w:t>树与删除前</w:t>
      </w:r>
      <w:proofErr w:type="gramStart"/>
      <w:r w:rsidRPr="006F554E">
        <w:rPr>
          <w:rFonts w:ascii="微软雅黑" w:eastAsia="微软雅黑" w:hAnsi="微软雅黑" w:cs="微软雅黑"/>
          <w:sz w:val="24"/>
          <w:shd w:val="clear" w:color="auto" w:fill="FFFFFF"/>
        </w:rPr>
        <w:t>原二叉排序</w:t>
      </w:r>
      <w:proofErr w:type="gramEnd"/>
      <w:r w:rsidRPr="006F554E">
        <w:rPr>
          <w:rFonts w:ascii="微软雅黑" w:eastAsia="微软雅黑" w:hAnsi="微软雅黑" w:cs="微软雅黑"/>
          <w:sz w:val="24"/>
          <w:shd w:val="clear" w:color="auto" w:fill="FFFFFF"/>
        </w:rPr>
        <w:t>树相同</w:t>
      </w:r>
      <w:r w:rsidRPr="006F554E">
        <w:rPr>
          <w:rFonts w:ascii="微软雅黑" w:eastAsia="微软雅黑" w:hAnsi="微软雅黑" w:cs="微软雅黑" w:hint="eastAsia"/>
          <w:sz w:val="24"/>
          <w:shd w:val="clear" w:color="auto" w:fill="FFFFFF"/>
        </w:rPr>
        <w:t>。错</w:t>
      </w:r>
    </w:p>
    <w:p w14:paraId="5D98A5E7" w14:textId="77777777" w:rsidR="00675A83" w:rsidRPr="006F554E" w:rsidRDefault="00000000" w:rsidP="006F554E">
      <w:pPr>
        <w:numPr>
          <w:ilvl w:val="0"/>
          <w:numId w:val="42"/>
        </w:numPr>
        <w:spacing w:line="240" w:lineRule="atLeast"/>
        <w:jc w:val="left"/>
        <w:rPr>
          <w:rFonts w:ascii="微软雅黑" w:eastAsia="微软雅黑" w:hAnsi="微软雅黑" w:cs="微软雅黑"/>
          <w:sz w:val="24"/>
          <w:shd w:val="clear" w:color="auto" w:fill="FFFFFF"/>
        </w:rPr>
      </w:pPr>
      <w:proofErr w:type="gramStart"/>
      <w:r w:rsidRPr="006F554E">
        <w:rPr>
          <w:rFonts w:ascii="微软雅黑" w:eastAsia="微软雅黑" w:hAnsi="微软雅黑" w:cs="微软雅黑"/>
          <w:sz w:val="24"/>
          <w:shd w:val="clear" w:color="auto" w:fill="FFFFFF"/>
        </w:rPr>
        <w:t>中序遍历一棵二叉排序</w:t>
      </w:r>
      <w:proofErr w:type="gramEnd"/>
      <w:r w:rsidRPr="006F554E">
        <w:rPr>
          <w:rFonts w:ascii="微软雅黑" w:eastAsia="微软雅黑" w:hAnsi="微软雅黑" w:cs="微软雅黑"/>
          <w:sz w:val="24"/>
          <w:shd w:val="clear" w:color="auto" w:fill="FFFFFF"/>
        </w:rPr>
        <w:t>树的结点就可得到排好序的结点序列</w:t>
      </w:r>
      <w:r w:rsidRPr="006F554E">
        <w:rPr>
          <w:rFonts w:ascii="微软雅黑" w:eastAsia="微软雅黑" w:hAnsi="微软雅黑" w:cs="微软雅黑" w:hint="eastAsia"/>
          <w:sz w:val="24"/>
          <w:shd w:val="clear" w:color="auto" w:fill="FFFFFF"/>
        </w:rPr>
        <w:t>。对</w:t>
      </w:r>
    </w:p>
    <w:p w14:paraId="44218621" w14:textId="77777777" w:rsidR="00675A83" w:rsidRPr="006F554E" w:rsidRDefault="00000000" w:rsidP="006F554E">
      <w:pPr>
        <w:numPr>
          <w:ilvl w:val="0"/>
          <w:numId w:val="4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分别以下列序列</w:t>
      </w:r>
      <w:proofErr w:type="gramStart"/>
      <w:r w:rsidRPr="006F554E">
        <w:rPr>
          <w:rFonts w:ascii="微软雅黑" w:eastAsia="微软雅黑" w:hAnsi="微软雅黑" w:cs="微软雅黑" w:hint="eastAsia"/>
          <w:sz w:val="24"/>
          <w:shd w:val="clear" w:color="auto" w:fill="FFFFFF"/>
        </w:rPr>
        <w:t>构造二叉排序</w:t>
      </w:r>
      <w:proofErr w:type="gramEnd"/>
      <w:r w:rsidRPr="006F554E">
        <w:rPr>
          <w:rFonts w:ascii="微软雅黑" w:eastAsia="微软雅黑" w:hAnsi="微软雅黑" w:cs="微软雅黑" w:hint="eastAsia"/>
          <w:sz w:val="24"/>
          <w:shd w:val="clear" w:color="auto" w:fill="FFFFFF"/>
        </w:rPr>
        <w:t xml:space="preserve">树，与用其它三个序列所构造的结果不同的是(C) </w:t>
      </w:r>
    </w:p>
    <w:p w14:paraId="55237974" w14:textId="77777777" w:rsidR="00675A83" w:rsidRPr="006F554E" w:rsidRDefault="00000000" w:rsidP="006F554E">
      <w:pPr>
        <w:numPr>
          <w:ilvl w:val="0"/>
          <w:numId w:val="7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 xml:space="preserve">（100，80， 90， 60， 120，110，130） </w:t>
      </w:r>
    </w:p>
    <w:p w14:paraId="4CF72C55" w14:textId="77777777" w:rsidR="00675A83" w:rsidRPr="006F554E" w:rsidRDefault="00000000" w:rsidP="006F554E">
      <w:pPr>
        <w:numPr>
          <w:ilvl w:val="0"/>
          <w:numId w:val="7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（100，120，110，130，80， 60， 90）</w:t>
      </w:r>
    </w:p>
    <w:p w14:paraId="416CA6E0" w14:textId="77777777" w:rsidR="00675A83" w:rsidRPr="006F554E" w:rsidRDefault="00000000" w:rsidP="006F554E">
      <w:pPr>
        <w:numPr>
          <w:ilvl w:val="0"/>
          <w:numId w:val="7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（100，60， 80， 90， 120，110，130）</w:t>
      </w:r>
    </w:p>
    <w:p w14:paraId="004AABBB" w14:textId="77777777" w:rsidR="00675A83" w:rsidRPr="006F554E" w:rsidRDefault="00000000" w:rsidP="006F554E">
      <w:pPr>
        <w:numPr>
          <w:ilvl w:val="0"/>
          <w:numId w:val="7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(100，80， 60， 90， 120，130，110)</w:t>
      </w:r>
    </w:p>
    <w:p w14:paraId="4BAADBEE" w14:textId="77777777" w:rsidR="00675A83" w:rsidRPr="006F554E" w:rsidRDefault="00000000" w:rsidP="006F554E">
      <w:pPr>
        <w:numPr>
          <w:ilvl w:val="0"/>
          <w:numId w:val="4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在</w:t>
      </w:r>
      <w:proofErr w:type="gramStart"/>
      <w:r w:rsidRPr="006F554E">
        <w:rPr>
          <w:rFonts w:ascii="微软雅黑" w:eastAsia="微软雅黑" w:hAnsi="微软雅黑" w:cs="微软雅黑" w:hint="eastAsia"/>
          <w:sz w:val="24"/>
          <w:shd w:val="clear" w:color="auto" w:fill="FFFFFF"/>
        </w:rPr>
        <w:t>下列二叉排序</w:t>
      </w:r>
      <w:proofErr w:type="gramEnd"/>
      <w:r w:rsidRPr="006F554E">
        <w:rPr>
          <w:rFonts w:ascii="微软雅黑" w:eastAsia="微软雅黑" w:hAnsi="微软雅黑" w:cs="微软雅黑" w:hint="eastAsia"/>
          <w:sz w:val="24"/>
          <w:shd w:val="clear" w:color="auto" w:fill="FFFFFF"/>
        </w:rPr>
        <w:t>树中查找效率最高的是（A）</w:t>
      </w:r>
    </w:p>
    <w:p w14:paraId="74C41FBD" w14:textId="77777777" w:rsidR="00675A83" w:rsidRPr="006F554E" w:rsidRDefault="00000000" w:rsidP="006F554E">
      <w:pPr>
        <w:numPr>
          <w:ilvl w:val="0"/>
          <w:numId w:val="73"/>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平衡</w:t>
      </w:r>
      <w:proofErr w:type="gramStart"/>
      <w:r w:rsidRPr="006F554E">
        <w:rPr>
          <w:rFonts w:ascii="微软雅黑" w:eastAsia="微软雅黑" w:hAnsi="微软雅黑" w:cs="微软雅黑" w:hint="eastAsia"/>
          <w:sz w:val="24"/>
          <w:shd w:val="clear" w:color="auto" w:fill="FFFFFF"/>
        </w:rPr>
        <w:t>二叉树</w:t>
      </w:r>
      <w:proofErr w:type="gramEnd"/>
    </w:p>
    <w:p w14:paraId="23027B91" w14:textId="77777777" w:rsidR="00675A83" w:rsidRPr="006F554E" w:rsidRDefault="00000000" w:rsidP="006F554E">
      <w:pPr>
        <w:numPr>
          <w:ilvl w:val="0"/>
          <w:numId w:val="73"/>
        </w:numPr>
        <w:spacing w:line="240" w:lineRule="atLeast"/>
        <w:jc w:val="left"/>
        <w:rPr>
          <w:rFonts w:ascii="微软雅黑" w:eastAsia="微软雅黑" w:hAnsi="微软雅黑" w:cs="微软雅黑"/>
          <w:sz w:val="24"/>
          <w:shd w:val="clear" w:color="auto" w:fill="FFFFFF"/>
        </w:rPr>
      </w:pPr>
      <w:proofErr w:type="gramStart"/>
      <w:r w:rsidRPr="006F554E">
        <w:rPr>
          <w:rFonts w:ascii="微软雅黑" w:eastAsia="微软雅黑" w:hAnsi="微软雅黑" w:cs="微软雅黑" w:hint="eastAsia"/>
          <w:sz w:val="24"/>
          <w:shd w:val="clear" w:color="auto" w:fill="FFFFFF"/>
        </w:rPr>
        <w:t>二叉查找</w:t>
      </w:r>
      <w:proofErr w:type="gramEnd"/>
      <w:r w:rsidRPr="006F554E">
        <w:rPr>
          <w:rFonts w:ascii="微软雅黑" w:eastAsia="微软雅黑" w:hAnsi="微软雅黑" w:cs="微软雅黑" w:hint="eastAsia"/>
          <w:sz w:val="24"/>
          <w:shd w:val="clear" w:color="auto" w:fill="FFFFFF"/>
        </w:rPr>
        <w:t>树</w:t>
      </w:r>
    </w:p>
    <w:p w14:paraId="314B1E5A" w14:textId="77777777" w:rsidR="00675A83" w:rsidRPr="006F554E" w:rsidRDefault="00000000" w:rsidP="006F554E">
      <w:pPr>
        <w:numPr>
          <w:ilvl w:val="0"/>
          <w:numId w:val="73"/>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没有左子树</w:t>
      </w:r>
      <w:proofErr w:type="gramStart"/>
      <w:r w:rsidRPr="006F554E">
        <w:rPr>
          <w:rFonts w:ascii="微软雅黑" w:eastAsia="微软雅黑" w:hAnsi="微软雅黑" w:cs="微软雅黑" w:hint="eastAsia"/>
          <w:sz w:val="24"/>
          <w:shd w:val="clear" w:color="auto" w:fill="FFFFFF"/>
        </w:rPr>
        <w:t>的二叉排序</w:t>
      </w:r>
      <w:proofErr w:type="gramEnd"/>
      <w:r w:rsidRPr="006F554E">
        <w:rPr>
          <w:rFonts w:ascii="微软雅黑" w:eastAsia="微软雅黑" w:hAnsi="微软雅黑" w:cs="微软雅黑" w:hint="eastAsia"/>
          <w:sz w:val="24"/>
          <w:shd w:val="clear" w:color="auto" w:fill="FFFFFF"/>
        </w:rPr>
        <w:t>树</w:t>
      </w:r>
    </w:p>
    <w:p w14:paraId="29D830C6" w14:textId="77777777" w:rsidR="00675A83" w:rsidRPr="006F554E" w:rsidRDefault="00000000" w:rsidP="006F554E">
      <w:pPr>
        <w:numPr>
          <w:ilvl w:val="0"/>
          <w:numId w:val="73"/>
        </w:numPr>
        <w:spacing w:line="240" w:lineRule="atLeast"/>
        <w:jc w:val="left"/>
        <w:rPr>
          <w:rFonts w:ascii="微软雅黑" w:eastAsia="微软雅黑" w:hAnsi="微软雅黑" w:cs="微软雅黑"/>
          <w:sz w:val="24"/>
          <w:shd w:val="clear" w:color="auto" w:fill="FFFFFF"/>
        </w:rPr>
      </w:pPr>
      <w:proofErr w:type="gramStart"/>
      <w:r w:rsidRPr="006F554E">
        <w:rPr>
          <w:rFonts w:ascii="微软雅黑" w:eastAsia="微软雅黑" w:hAnsi="微软雅黑" w:cs="微软雅黑" w:hint="eastAsia"/>
          <w:sz w:val="24"/>
          <w:shd w:val="clear" w:color="auto" w:fill="FFFFFF"/>
        </w:rPr>
        <w:t>没有右子树的二叉排序</w:t>
      </w:r>
      <w:proofErr w:type="gramEnd"/>
      <w:r w:rsidRPr="006F554E">
        <w:rPr>
          <w:rFonts w:ascii="微软雅黑" w:eastAsia="微软雅黑" w:hAnsi="微软雅黑" w:cs="微软雅黑" w:hint="eastAsia"/>
          <w:sz w:val="24"/>
          <w:shd w:val="clear" w:color="auto" w:fill="FFFFFF"/>
        </w:rPr>
        <w:t>树</w:t>
      </w:r>
    </w:p>
    <w:p w14:paraId="65D3D9BE" w14:textId="77777777" w:rsidR="00675A83" w:rsidRPr="006F554E" w:rsidRDefault="00000000" w:rsidP="006F554E">
      <w:pPr>
        <w:numPr>
          <w:ilvl w:val="0"/>
          <w:numId w:val="4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任</w:t>
      </w:r>
      <w:proofErr w:type="gramStart"/>
      <w:r w:rsidRPr="006F554E">
        <w:rPr>
          <w:rFonts w:ascii="微软雅黑" w:eastAsia="微软雅黑" w:hAnsi="微软雅黑" w:cs="微软雅黑" w:hint="eastAsia"/>
          <w:sz w:val="24"/>
          <w:shd w:val="clear" w:color="auto" w:fill="FFFFFF"/>
        </w:rPr>
        <w:t>一</w:t>
      </w:r>
      <w:proofErr w:type="gramEnd"/>
      <w:r w:rsidRPr="006F554E">
        <w:rPr>
          <w:rFonts w:ascii="微软雅黑" w:eastAsia="微软雅黑" w:hAnsi="微软雅黑" w:cs="微软雅黑" w:hint="eastAsia"/>
          <w:sz w:val="24"/>
          <w:shd w:val="clear" w:color="auto" w:fill="FFFFFF"/>
        </w:rPr>
        <w:t>查找树(</w:t>
      </w:r>
      <w:proofErr w:type="gramStart"/>
      <w:r w:rsidRPr="006F554E">
        <w:rPr>
          <w:rFonts w:ascii="微软雅黑" w:eastAsia="微软雅黑" w:hAnsi="微软雅黑" w:cs="微软雅黑" w:hint="eastAsia"/>
          <w:sz w:val="24"/>
          <w:shd w:val="clear" w:color="auto" w:fill="FFFFFF"/>
        </w:rPr>
        <w:t>二叉分类</w:t>
      </w:r>
      <w:proofErr w:type="gramEnd"/>
      <w:r w:rsidRPr="006F554E">
        <w:rPr>
          <w:rFonts w:ascii="微软雅黑" w:eastAsia="微软雅黑" w:hAnsi="微软雅黑" w:cs="微软雅黑" w:hint="eastAsia"/>
          <w:sz w:val="24"/>
          <w:shd w:val="clear" w:color="auto" w:fill="FFFFFF"/>
        </w:rPr>
        <w:t>树)的平均查找时间都小于用顺序查找法查找同样结点的线性表的平均查找时间。错</w:t>
      </w:r>
    </w:p>
    <w:p w14:paraId="0B55489C" w14:textId="77777777" w:rsidR="00675A83" w:rsidRPr="006F554E" w:rsidRDefault="00000000" w:rsidP="006F554E">
      <w:pPr>
        <w:numPr>
          <w:ilvl w:val="0"/>
          <w:numId w:val="4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在查找树（</w:t>
      </w:r>
      <w:proofErr w:type="gramStart"/>
      <w:r w:rsidRPr="006F554E">
        <w:rPr>
          <w:rFonts w:ascii="微软雅黑" w:eastAsia="微软雅黑" w:hAnsi="微软雅黑" w:cs="微软雅黑"/>
          <w:sz w:val="24"/>
          <w:shd w:val="clear" w:color="auto" w:fill="FFFFFF"/>
        </w:rPr>
        <w:t>二叉树</w:t>
      </w:r>
      <w:proofErr w:type="gramEnd"/>
      <w:r w:rsidRPr="006F554E">
        <w:rPr>
          <w:rFonts w:ascii="微软雅黑" w:eastAsia="微软雅黑" w:hAnsi="微软雅黑" w:cs="微软雅黑"/>
          <w:sz w:val="24"/>
          <w:shd w:val="clear" w:color="auto" w:fill="FFFFFF"/>
        </w:rPr>
        <w:t>排序树）中插入一个新结点，总是插入到叶结点下面</w:t>
      </w:r>
      <w:r w:rsidRPr="006F554E">
        <w:rPr>
          <w:rFonts w:ascii="微软雅黑" w:eastAsia="微软雅黑" w:hAnsi="微软雅黑" w:cs="微软雅黑" w:hint="eastAsia"/>
          <w:sz w:val="24"/>
          <w:shd w:val="clear" w:color="auto" w:fill="FFFFFF"/>
        </w:rPr>
        <w:t>。错</w:t>
      </w:r>
    </w:p>
    <w:p w14:paraId="61CF4271" w14:textId="77777777" w:rsidR="00675A83" w:rsidRPr="006F554E" w:rsidRDefault="00000000" w:rsidP="006F554E">
      <w:pPr>
        <w:spacing w:line="240" w:lineRule="atLeast"/>
        <w:jc w:val="center"/>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w:t>
      </w:r>
    </w:p>
    <w:p w14:paraId="6734C49C" w14:textId="77777777" w:rsidR="00675A83" w:rsidRPr="006F554E" w:rsidRDefault="00000000" w:rsidP="006F554E">
      <w:pPr>
        <w:spacing w:line="240" w:lineRule="atLeast"/>
        <w:jc w:val="left"/>
        <w:rPr>
          <w:rFonts w:ascii="微软雅黑" w:eastAsia="微软雅黑" w:hAnsi="微软雅黑" w:cs="微软雅黑"/>
          <w:b/>
          <w:bCs/>
          <w:sz w:val="24"/>
          <w:shd w:val="clear" w:color="auto" w:fill="FFFFFF"/>
        </w:rPr>
      </w:pPr>
      <w:r w:rsidRPr="006F554E">
        <w:rPr>
          <w:rFonts w:ascii="微软雅黑" w:eastAsia="微软雅黑" w:hAnsi="微软雅黑" w:cs="微软雅黑" w:hint="eastAsia"/>
          <w:b/>
          <w:bCs/>
          <w:sz w:val="24"/>
          <w:shd w:val="clear" w:color="auto" w:fill="FFFFFF"/>
        </w:rPr>
        <w:t>第五章</w:t>
      </w:r>
    </w:p>
    <w:p w14:paraId="6E679386" w14:textId="77777777" w:rsidR="00675A83" w:rsidRPr="006F554E" w:rsidRDefault="00000000" w:rsidP="006F554E">
      <w:pPr>
        <w:numPr>
          <w:ilvl w:val="0"/>
          <w:numId w:val="74"/>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lastRenderedPageBreak/>
        <w:t>树中的结点和图中的顶点就是指数据结构中的数据元素</w:t>
      </w:r>
      <w:r w:rsidRPr="006F554E">
        <w:rPr>
          <w:rFonts w:ascii="微软雅黑" w:eastAsia="微软雅黑" w:hAnsi="微软雅黑" w:cs="微软雅黑" w:hint="eastAsia"/>
          <w:sz w:val="24"/>
          <w:shd w:val="clear" w:color="auto" w:fill="FFFFFF"/>
        </w:rPr>
        <w:t>。对</w:t>
      </w:r>
    </w:p>
    <w:p w14:paraId="16936961" w14:textId="77777777" w:rsidR="00675A83" w:rsidRPr="006F554E" w:rsidRDefault="00000000" w:rsidP="006F554E">
      <w:pPr>
        <w:numPr>
          <w:ilvl w:val="0"/>
          <w:numId w:val="74"/>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在n</w:t>
      </w:r>
      <w:proofErr w:type="gramStart"/>
      <w:r w:rsidRPr="006F554E">
        <w:rPr>
          <w:rFonts w:ascii="微软雅黑" w:eastAsia="微软雅黑" w:hAnsi="微软雅黑" w:cs="微软雅黑"/>
          <w:sz w:val="24"/>
          <w:shd w:val="clear" w:color="auto" w:fill="FFFFFF"/>
        </w:rPr>
        <w:t>个</w:t>
      </w:r>
      <w:proofErr w:type="gramEnd"/>
      <w:r w:rsidRPr="006F554E">
        <w:rPr>
          <w:rFonts w:ascii="微软雅黑" w:eastAsia="微软雅黑" w:hAnsi="微软雅黑" w:cs="微软雅黑"/>
          <w:sz w:val="24"/>
          <w:shd w:val="clear" w:color="auto" w:fill="FFFFFF"/>
        </w:rPr>
        <w:t>结点的无向图中，</w:t>
      </w:r>
      <w:proofErr w:type="gramStart"/>
      <w:r w:rsidRPr="006F554E">
        <w:rPr>
          <w:rFonts w:ascii="微软雅黑" w:eastAsia="微软雅黑" w:hAnsi="微软雅黑" w:cs="微软雅黑"/>
          <w:sz w:val="24"/>
          <w:shd w:val="clear" w:color="auto" w:fill="FFFFFF"/>
        </w:rPr>
        <w:t>若边数</w:t>
      </w:r>
      <w:proofErr w:type="gramEnd"/>
      <w:r w:rsidRPr="006F554E">
        <w:rPr>
          <w:rFonts w:ascii="微软雅黑" w:eastAsia="微软雅黑" w:hAnsi="微软雅黑" w:cs="微软雅黑"/>
          <w:sz w:val="24"/>
          <w:shd w:val="clear" w:color="auto" w:fill="FFFFFF"/>
        </w:rPr>
        <w:t>大于n-1,则该图必是</w:t>
      </w:r>
      <w:proofErr w:type="gramStart"/>
      <w:r w:rsidRPr="006F554E">
        <w:rPr>
          <w:rFonts w:ascii="微软雅黑" w:eastAsia="微软雅黑" w:hAnsi="微软雅黑" w:cs="微软雅黑"/>
          <w:sz w:val="24"/>
          <w:shd w:val="clear" w:color="auto" w:fill="FFFFFF"/>
        </w:rPr>
        <w:t>连通图</w:t>
      </w:r>
      <w:proofErr w:type="gramEnd"/>
      <w:r w:rsidRPr="006F554E">
        <w:rPr>
          <w:rFonts w:ascii="微软雅黑" w:eastAsia="微软雅黑" w:hAnsi="微软雅黑" w:cs="微软雅黑" w:hint="eastAsia"/>
          <w:sz w:val="24"/>
          <w:shd w:val="clear" w:color="auto" w:fill="FFFFFF"/>
        </w:rPr>
        <w:t>。错</w:t>
      </w:r>
    </w:p>
    <w:p w14:paraId="303E5EB8" w14:textId="77777777" w:rsidR="00675A83" w:rsidRPr="006F554E" w:rsidRDefault="00000000" w:rsidP="006F554E">
      <w:pPr>
        <w:numPr>
          <w:ilvl w:val="0"/>
          <w:numId w:val="74"/>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图中有关路径的定义是（ A）</w:t>
      </w:r>
    </w:p>
    <w:p w14:paraId="63C48053" w14:textId="77777777" w:rsidR="00675A83" w:rsidRPr="006F554E" w:rsidRDefault="00000000" w:rsidP="006F554E">
      <w:pPr>
        <w:numPr>
          <w:ilvl w:val="0"/>
          <w:numId w:val="75"/>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由顶点和相邻顶点序偶构成的边所形成的序列</w:t>
      </w:r>
    </w:p>
    <w:p w14:paraId="047BD4EF" w14:textId="77777777" w:rsidR="00675A83" w:rsidRPr="006F554E" w:rsidRDefault="00000000" w:rsidP="006F554E">
      <w:pPr>
        <w:numPr>
          <w:ilvl w:val="0"/>
          <w:numId w:val="75"/>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由不同顶点所形成的序列</w:t>
      </w:r>
    </w:p>
    <w:p w14:paraId="1DA49411" w14:textId="77777777" w:rsidR="00675A83" w:rsidRPr="006F554E" w:rsidRDefault="00000000" w:rsidP="006F554E">
      <w:pPr>
        <w:numPr>
          <w:ilvl w:val="0"/>
          <w:numId w:val="75"/>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由不同边所形成的序列</w:t>
      </w:r>
    </w:p>
    <w:p w14:paraId="4DD10F57" w14:textId="77777777" w:rsidR="00675A83" w:rsidRPr="006F554E" w:rsidRDefault="00000000" w:rsidP="006F554E">
      <w:pPr>
        <w:numPr>
          <w:ilvl w:val="0"/>
          <w:numId w:val="75"/>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上述定义都不是</w:t>
      </w:r>
    </w:p>
    <w:p w14:paraId="68465B2A" w14:textId="77777777" w:rsidR="00675A83" w:rsidRPr="006F554E" w:rsidRDefault="00000000" w:rsidP="006F554E">
      <w:pPr>
        <w:numPr>
          <w:ilvl w:val="0"/>
          <w:numId w:val="74"/>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设</w:t>
      </w:r>
      <w:proofErr w:type="gramStart"/>
      <w:r w:rsidRPr="006F554E">
        <w:rPr>
          <w:rFonts w:ascii="微软雅黑" w:eastAsia="微软雅黑" w:hAnsi="微软雅黑" w:cs="微软雅黑" w:hint="eastAsia"/>
          <w:sz w:val="24"/>
          <w:shd w:val="clear" w:color="auto" w:fill="FFFFFF"/>
        </w:rPr>
        <w:t>无向图的</w:t>
      </w:r>
      <w:proofErr w:type="gramEnd"/>
      <w:r w:rsidRPr="006F554E">
        <w:rPr>
          <w:rFonts w:ascii="微软雅黑" w:eastAsia="微软雅黑" w:hAnsi="微软雅黑" w:cs="微软雅黑" w:hint="eastAsia"/>
          <w:sz w:val="24"/>
          <w:shd w:val="clear" w:color="auto" w:fill="FFFFFF"/>
        </w:rPr>
        <w:t>顶点个数为n，则该图最多有（ B ）条边</w:t>
      </w:r>
    </w:p>
    <w:p w14:paraId="6E243CF0" w14:textId="77777777" w:rsidR="00675A83" w:rsidRPr="006F554E" w:rsidRDefault="00000000" w:rsidP="006F554E">
      <w:pPr>
        <w:numPr>
          <w:ilvl w:val="0"/>
          <w:numId w:val="76"/>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n-1</w:t>
      </w:r>
    </w:p>
    <w:p w14:paraId="7F42A57D" w14:textId="77777777" w:rsidR="00675A83" w:rsidRPr="006F554E" w:rsidRDefault="00000000" w:rsidP="006F554E">
      <w:pPr>
        <w:numPr>
          <w:ilvl w:val="0"/>
          <w:numId w:val="76"/>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n(n-1)/2</w:t>
      </w:r>
    </w:p>
    <w:p w14:paraId="3AD3B89A" w14:textId="77777777" w:rsidR="00675A83" w:rsidRPr="006F554E" w:rsidRDefault="00000000" w:rsidP="006F554E">
      <w:pPr>
        <w:numPr>
          <w:ilvl w:val="0"/>
          <w:numId w:val="76"/>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n(n+1)/2</w:t>
      </w:r>
    </w:p>
    <w:p w14:paraId="675DC016" w14:textId="77777777" w:rsidR="00675A83" w:rsidRPr="006F554E" w:rsidRDefault="00000000" w:rsidP="006F554E">
      <w:pPr>
        <w:numPr>
          <w:ilvl w:val="0"/>
          <w:numId w:val="76"/>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0</w:t>
      </w:r>
    </w:p>
    <w:p w14:paraId="129F0B86" w14:textId="77777777" w:rsidR="00675A83" w:rsidRPr="006F554E" w:rsidRDefault="00000000" w:rsidP="006F554E">
      <w:pPr>
        <w:numPr>
          <w:ilvl w:val="0"/>
          <w:numId w:val="76"/>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n2</w:t>
      </w:r>
    </w:p>
    <w:p w14:paraId="7A89CCFF" w14:textId="77777777" w:rsidR="00675A83" w:rsidRPr="006F554E" w:rsidRDefault="00000000" w:rsidP="006F554E">
      <w:pPr>
        <w:numPr>
          <w:ilvl w:val="0"/>
          <w:numId w:val="74"/>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一个n</w:t>
      </w:r>
      <w:proofErr w:type="gramStart"/>
      <w:r w:rsidRPr="006F554E">
        <w:rPr>
          <w:rFonts w:ascii="微软雅黑" w:eastAsia="微软雅黑" w:hAnsi="微软雅黑" w:cs="微软雅黑" w:hint="eastAsia"/>
          <w:sz w:val="24"/>
          <w:shd w:val="clear" w:color="auto" w:fill="FFFFFF"/>
        </w:rPr>
        <w:t>个</w:t>
      </w:r>
      <w:proofErr w:type="gramEnd"/>
      <w:r w:rsidRPr="006F554E">
        <w:rPr>
          <w:rFonts w:ascii="微软雅黑" w:eastAsia="微软雅黑" w:hAnsi="微软雅黑" w:cs="微软雅黑" w:hint="eastAsia"/>
          <w:sz w:val="24"/>
          <w:shd w:val="clear" w:color="auto" w:fill="FFFFFF"/>
        </w:rPr>
        <w:t>顶点的连通无向图，其边的个数至少为（A ）</w:t>
      </w:r>
    </w:p>
    <w:p w14:paraId="138A511E" w14:textId="77777777" w:rsidR="00675A83" w:rsidRPr="006F554E" w:rsidRDefault="00000000" w:rsidP="006F554E">
      <w:pPr>
        <w:numPr>
          <w:ilvl w:val="0"/>
          <w:numId w:val="77"/>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n-1</w:t>
      </w:r>
    </w:p>
    <w:p w14:paraId="3C56B6C1" w14:textId="77777777" w:rsidR="00675A83" w:rsidRPr="006F554E" w:rsidRDefault="00000000" w:rsidP="006F554E">
      <w:pPr>
        <w:numPr>
          <w:ilvl w:val="0"/>
          <w:numId w:val="77"/>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n</w:t>
      </w:r>
    </w:p>
    <w:p w14:paraId="65ADCF32" w14:textId="77777777" w:rsidR="00675A83" w:rsidRPr="006F554E" w:rsidRDefault="00000000" w:rsidP="006F554E">
      <w:pPr>
        <w:numPr>
          <w:ilvl w:val="0"/>
          <w:numId w:val="77"/>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n+1</w:t>
      </w:r>
    </w:p>
    <w:p w14:paraId="57F29D22" w14:textId="77777777" w:rsidR="00675A83" w:rsidRPr="006F554E" w:rsidRDefault="00000000" w:rsidP="006F554E">
      <w:pPr>
        <w:numPr>
          <w:ilvl w:val="0"/>
          <w:numId w:val="77"/>
        </w:numPr>
        <w:spacing w:line="240" w:lineRule="atLeast"/>
        <w:jc w:val="left"/>
        <w:rPr>
          <w:rFonts w:ascii="微软雅黑" w:eastAsia="微软雅黑" w:hAnsi="微软雅黑" w:cs="微软雅黑"/>
          <w:sz w:val="24"/>
          <w:shd w:val="clear" w:color="auto" w:fill="FFFFFF"/>
        </w:rPr>
      </w:pPr>
      <w:proofErr w:type="spellStart"/>
      <w:r w:rsidRPr="006F554E">
        <w:rPr>
          <w:rFonts w:ascii="微软雅黑" w:eastAsia="微软雅黑" w:hAnsi="微软雅黑" w:cs="微软雅黑" w:hint="eastAsia"/>
          <w:sz w:val="24"/>
          <w:shd w:val="clear" w:color="auto" w:fill="FFFFFF"/>
        </w:rPr>
        <w:t>nlogn</w:t>
      </w:r>
      <w:proofErr w:type="spellEnd"/>
    </w:p>
    <w:p w14:paraId="118317BE" w14:textId="77777777" w:rsidR="00675A83" w:rsidRPr="006F554E" w:rsidRDefault="00000000" w:rsidP="006F554E">
      <w:pPr>
        <w:numPr>
          <w:ilvl w:val="0"/>
          <w:numId w:val="74"/>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无</w:t>
      </w:r>
      <w:proofErr w:type="gramStart"/>
      <w:r w:rsidRPr="006F554E">
        <w:rPr>
          <w:rFonts w:ascii="微软雅黑" w:eastAsia="微软雅黑" w:hAnsi="微软雅黑" w:cs="微软雅黑"/>
          <w:sz w:val="24"/>
          <w:shd w:val="clear" w:color="auto" w:fill="FFFFFF"/>
        </w:rPr>
        <w:t>向图的邻接</w:t>
      </w:r>
      <w:proofErr w:type="gramEnd"/>
      <w:r w:rsidRPr="006F554E">
        <w:rPr>
          <w:rFonts w:ascii="微软雅黑" w:eastAsia="微软雅黑" w:hAnsi="微软雅黑" w:cs="微软雅黑"/>
          <w:sz w:val="24"/>
          <w:shd w:val="clear" w:color="auto" w:fill="FFFFFF"/>
        </w:rPr>
        <w:t>矩阵可用一维数组存储。</w:t>
      </w:r>
      <w:r w:rsidRPr="006F554E">
        <w:rPr>
          <w:rFonts w:ascii="微软雅黑" w:eastAsia="微软雅黑" w:hAnsi="微软雅黑" w:cs="微软雅黑" w:hint="eastAsia"/>
          <w:sz w:val="24"/>
          <w:shd w:val="clear" w:color="auto" w:fill="FFFFFF"/>
        </w:rPr>
        <w:t>对</w:t>
      </w:r>
    </w:p>
    <w:p w14:paraId="6D328732" w14:textId="77777777" w:rsidR="00675A83" w:rsidRPr="006F554E" w:rsidRDefault="00000000" w:rsidP="006F554E">
      <w:pPr>
        <w:numPr>
          <w:ilvl w:val="0"/>
          <w:numId w:val="74"/>
        </w:numPr>
        <w:spacing w:line="240" w:lineRule="atLeast"/>
        <w:jc w:val="left"/>
        <w:rPr>
          <w:rFonts w:ascii="微软雅黑" w:eastAsia="微软雅黑" w:hAnsi="微软雅黑" w:cs="微软雅黑"/>
          <w:sz w:val="24"/>
          <w:shd w:val="clear" w:color="auto" w:fill="FFFFFF"/>
        </w:rPr>
      </w:pPr>
      <w:proofErr w:type="gramStart"/>
      <w:r w:rsidRPr="006F554E">
        <w:rPr>
          <w:rFonts w:ascii="微软雅黑" w:eastAsia="微软雅黑" w:hAnsi="微软雅黑" w:cs="微软雅黑"/>
          <w:sz w:val="24"/>
          <w:shd w:val="clear" w:color="auto" w:fill="FFFFFF"/>
        </w:rPr>
        <w:t>用邻接</w:t>
      </w:r>
      <w:proofErr w:type="gramEnd"/>
      <w:r w:rsidRPr="006F554E">
        <w:rPr>
          <w:rFonts w:ascii="微软雅黑" w:eastAsia="微软雅黑" w:hAnsi="微软雅黑" w:cs="微软雅黑"/>
          <w:sz w:val="24"/>
          <w:shd w:val="clear" w:color="auto" w:fill="FFFFFF"/>
        </w:rPr>
        <w:t>矩阵法存储一个图所需</w:t>
      </w:r>
      <w:proofErr w:type="gramStart"/>
      <w:r w:rsidRPr="006F554E">
        <w:rPr>
          <w:rFonts w:ascii="微软雅黑" w:eastAsia="微软雅黑" w:hAnsi="微软雅黑" w:cs="微软雅黑"/>
          <w:sz w:val="24"/>
          <w:shd w:val="clear" w:color="auto" w:fill="FFFFFF"/>
        </w:rPr>
        <w:t>的存储单元</w:t>
      </w:r>
      <w:proofErr w:type="gramEnd"/>
      <w:r w:rsidRPr="006F554E">
        <w:rPr>
          <w:rFonts w:ascii="微软雅黑" w:eastAsia="微软雅黑" w:hAnsi="微软雅黑" w:cs="微软雅黑"/>
          <w:sz w:val="24"/>
          <w:shd w:val="clear" w:color="auto" w:fill="FFFFFF"/>
        </w:rPr>
        <w:t>数目与图的边数有关。</w:t>
      </w:r>
      <w:r w:rsidRPr="006F554E">
        <w:rPr>
          <w:rFonts w:ascii="微软雅黑" w:eastAsia="微软雅黑" w:hAnsi="微软雅黑" w:cs="微软雅黑" w:hint="eastAsia"/>
          <w:sz w:val="24"/>
          <w:shd w:val="clear" w:color="auto" w:fill="FFFFFF"/>
        </w:rPr>
        <w:t>错</w:t>
      </w:r>
    </w:p>
    <w:p w14:paraId="46798BB0" w14:textId="77777777" w:rsidR="00675A83" w:rsidRPr="006F554E" w:rsidRDefault="00000000" w:rsidP="006F554E">
      <w:pPr>
        <w:numPr>
          <w:ilvl w:val="0"/>
          <w:numId w:val="74"/>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下列哪一种图</w:t>
      </w:r>
      <w:proofErr w:type="gramStart"/>
      <w:r w:rsidRPr="006F554E">
        <w:rPr>
          <w:rFonts w:ascii="微软雅黑" w:eastAsia="微软雅黑" w:hAnsi="微软雅黑" w:cs="微软雅黑" w:hint="eastAsia"/>
          <w:sz w:val="24"/>
          <w:shd w:val="clear" w:color="auto" w:fill="FFFFFF"/>
        </w:rPr>
        <w:t>的邻接矩阵是对称矩阵</w:t>
      </w:r>
      <w:proofErr w:type="gramEnd"/>
      <w:r w:rsidRPr="006F554E">
        <w:rPr>
          <w:rFonts w:ascii="微软雅黑" w:eastAsia="微软雅黑" w:hAnsi="微软雅黑" w:cs="微软雅黑" w:hint="eastAsia"/>
          <w:sz w:val="24"/>
          <w:shd w:val="clear" w:color="auto" w:fill="FFFFFF"/>
        </w:rPr>
        <w:t>？（B）</w:t>
      </w:r>
    </w:p>
    <w:p w14:paraId="3FF0C8F6" w14:textId="77777777" w:rsidR="00675A83" w:rsidRPr="006F554E" w:rsidRDefault="00000000" w:rsidP="006F554E">
      <w:pPr>
        <w:numPr>
          <w:ilvl w:val="0"/>
          <w:numId w:val="78"/>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有向图</w:t>
      </w:r>
    </w:p>
    <w:p w14:paraId="135A6009" w14:textId="77777777" w:rsidR="00675A83" w:rsidRPr="006F554E" w:rsidRDefault="00000000" w:rsidP="006F554E">
      <w:pPr>
        <w:numPr>
          <w:ilvl w:val="0"/>
          <w:numId w:val="78"/>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lastRenderedPageBreak/>
        <w:t>无向图</w:t>
      </w:r>
    </w:p>
    <w:p w14:paraId="0D22E482" w14:textId="77777777" w:rsidR="00675A83" w:rsidRPr="006F554E" w:rsidRDefault="00000000" w:rsidP="006F554E">
      <w:pPr>
        <w:numPr>
          <w:ilvl w:val="0"/>
          <w:numId w:val="78"/>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AOV网</w:t>
      </w:r>
    </w:p>
    <w:p w14:paraId="0EA4FB4A" w14:textId="77777777" w:rsidR="00675A83" w:rsidRPr="006F554E" w:rsidRDefault="00000000" w:rsidP="006F554E">
      <w:pPr>
        <w:numPr>
          <w:ilvl w:val="0"/>
          <w:numId w:val="78"/>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AOE网</w:t>
      </w:r>
    </w:p>
    <w:p w14:paraId="6A48F1DD" w14:textId="77777777" w:rsidR="00675A83" w:rsidRPr="006F554E" w:rsidRDefault="00000000" w:rsidP="006F554E">
      <w:pPr>
        <w:numPr>
          <w:ilvl w:val="0"/>
          <w:numId w:val="74"/>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强</w:t>
      </w:r>
      <w:proofErr w:type="gramStart"/>
      <w:r w:rsidRPr="006F554E">
        <w:rPr>
          <w:rFonts w:ascii="微软雅黑" w:eastAsia="微软雅黑" w:hAnsi="微软雅黑" w:cs="微软雅黑"/>
          <w:sz w:val="24"/>
          <w:shd w:val="clear" w:color="auto" w:fill="FFFFFF"/>
        </w:rPr>
        <w:t>连通图</w:t>
      </w:r>
      <w:proofErr w:type="gramEnd"/>
      <w:r w:rsidRPr="006F554E">
        <w:rPr>
          <w:rFonts w:ascii="微软雅黑" w:eastAsia="微软雅黑" w:hAnsi="微软雅黑" w:cs="微软雅黑"/>
          <w:sz w:val="24"/>
          <w:shd w:val="clear" w:color="auto" w:fill="FFFFFF"/>
        </w:rPr>
        <w:t>的各顶点间均可达。</w:t>
      </w:r>
      <w:r w:rsidRPr="006F554E">
        <w:rPr>
          <w:rFonts w:ascii="微软雅黑" w:eastAsia="微软雅黑" w:hAnsi="微软雅黑" w:cs="微软雅黑" w:hint="eastAsia"/>
          <w:sz w:val="24"/>
          <w:shd w:val="clear" w:color="auto" w:fill="FFFFFF"/>
        </w:rPr>
        <w:t>对</w:t>
      </w:r>
    </w:p>
    <w:p w14:paraId="0B739D08" w14:textId="77777777" w:rsidR="00675A83" w:rsidRPr="006F554E" w:rsidRDefault="00000000" w:rsidP="006F554E">
      <w:pPr>
        <w:numPr>
          <w:ilvl w:val="0"/>
          <w:numId w:val="74"/>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已知一个有向图</w:t>
      </w:r>
      <w:proofErr w:type="gramStart"/>
      <w:r w:rsidRPr="006F554E">
        <w:rPr>
          <w:rFonts w:ascii="微软雅黑" w:eastAsia="微软雅黑" w:hAnsi="微软雅黑" w:cs="微软雅黑"/>
          <w:sz w:val="24"/>
          <w:shd w:val="clear" w:color="auto" w:fill="FFFFFF"/>
        </w:rPr>
        <w:t>的邻接矩阵</w:t>
      </w:r>
      <w:proofErr w:type="spellStart"/>
      <w:proofErr w:type="gramEnd"/>
      <w:r w:rsidRPr="006F554E">
        <w:rPr>
          <w:rFonts w:ascii="微软雅黑" w:eastAsia="微软雅黑" w:hAnsi="微软雅黑" w:cs="微软雅黑"/>
          <w:sz w:val="24"/>
          <w:shd w:val="clear" w:color="auto" w:fill="FFFFFF"/>
        </w:rPr>
        <w:t>An×n</w:t>
      </w:r>
      <w:proofErr w:type="spellEnd"/>
      <w:r w:rsidRPr="006F554E">
        <w:rPr>
          <w:rFonts w:ascii="微软雅黑" w:eastAsia="微软雅黑" w:hAnsi="微软雅黑" w:cs="微软雅黑"/>
          <w:sz w:val="24"/>
          <w:shd w:val="clear" w:color="auto" w:fill="FFFFFF"/>
        </w:rPr>
        <w:t>，其顶点Vi</w:t>
      </w:r>
      <w:proofErr w:type="gramStart"/>
      <w:r w:rsidRPr="006F554E">
        <w:rPr>
          <w:rFonts w:ascii="微软雅黑" w:eastAsia="微软雅黑" w:hAnsi="微软雅黑" w:cs="微软雅黑"/>
          <w:sz w:val="24"/>
          <w:shd w:val="clear" w:color="auto" w:fill="FFFFFF"/>
        </w:rPr>
        <w:t>的入度为</w:t>
      </w:r>
      <w:proofErr w:type="gramEnd"/>
      <w:r w:rsidRPr="006F554E">
        <w:rPr>
          <w:rFonts w:ascii="微软雅黑" w:eastAsia="微软雅黑" w:hAnsi="微软雅黑" w:cs="微软雅黑" w:hint="eastAsia"/>
          <w:sz w:val="24"/>
          <w:shd w:val="clear" w:color="auto" w:fill="FFFFFF"/>
        </w:rPr>
        <w:t>。对</w:t>
      </w:r>
    </w:p>
    <w:p w14:paraId="6D5BE50A" w14:textId="77777777" w:rsidR="00675A83" w:rsidRPr="006F554E" w:rsidRDefault="00000000" w:rsidP="006F554E">
      <w:pPr>
        <w:numPr>
          <w:ilvl w:val="0"/>
          <w:numId w:val="74"/>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用邻接表存储图所用的空间大小（A）</w:t>
      </w:r>
    </w:p>
    <w:p w14:paraId="796EA61E" w14:textId="77777777" w:rsidR="00675A83" w:rsidRPr="006F554E" w:rsidRDefault="00000000" w:rsidP="006F554E">
      <w:pPr>
        <w:numPr>
          <w:ilvl w:val="0"/>
          <w:numId w:val="7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与图的顶点数和</w:t>
      </w:r>
      <w:proofErr w:type="gramStart"/>
      <w:r w:rsidRPr="006F554E">
        <w:rPr>
          <w:rFonts w:ascii="微软雅黑" w:eastAsia="微软雅黑" w:hAnsi="微软雅黑" w:cs="微软雅黑" w:hint="eastAsia"/>
          <w:sz w:val="24"/>
          <w:shd w:val="clear" w:color="auto" w:fill="FFFFFF"/>
        </w:rPr>
        <w:t>边</w:t>
      </w:r>
      <w:proofErr w:type="gramEnd"/>
      <w:r w:rsidRPr="006F554E">
        <w:rPr>
          <w:rFonts w:ascii="微软雅黑" w:eastAsia="微软雅黑" w:hAnsi="微软雅黑" w:cs="微软雅黑" w:hint="eastAsia"/>
          <w:sz w:val="24"/>
          <w:shd w:val="clear" w:color="auto" w:fill="FFFFFF"/>
        </w:rPr>
        <w:t>数都有关</w:t>
      </w:r>
    </w:p>
    <w:p w14:paraId="24E7C5E9" w14:textId="77777777" w:rsidR="00675A83" w:rsidRPr="006F554E" w:rsidRDefault="00000000" w:rsidP="006F554E">
      <w:pPr>
        <w:numPr>
          <w:ilvl w:val="0"/>
          <w:numId w:val="7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只与图的边数有关</w:t>
      </w:r>
    </w:p>
    <w:p w14:paraId="6AA03C9B" w14:textId="77777777" w:rsidR="00675A83" w:rsidRPr="006F554E" w:rsidRDefault="00000000" w:rsidP="006F554E">
      <w:pPr>
        <w:numPr>
          <w:ilvl w:val="0"/>
          <w:numId w:val="7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只与图的顶点数有关</w:t>
      </w:r>
    </w:p>
    <w:p w14:paraId="2041F2A8" w14:textId="77777777" w:rsidR="00675A83" w:rsidRPr="006F554E" w:rsidRDefault="00000000" w:rsidP="006F554E">
      <w:pPr>
        <w:numPr>
          <w:ilvl w:val="0"/>
          <w:numId w:val="7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与边数的平方有关</w:t>
      </w:r>
    </w:p>
    <w:p w14:paraId="1D06E389" w14:textId="77777777" w:rsidR="00675A83" w:rsidRPr="006F554E" w:rsidRDefault="00000000" w:rsidP="006F554E">
      <w:pPr>
        <w:numPr>
          <w:ilvl w:val="0"/>
          <w:numId w:val="74"/>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图G是n</w:t>
      </w:r>
      <w:proofErr w:type="gramStart"/>
      <w:r w:rsidRPr="006F554E">
        <w:rPr>
          <w:rFonts w:ascii="微软雅黑" w:eastAsia="微软雅黑" w:hAnsi="微软雅黑" w:cs="微软雅黑" w:hint="eastAsia"/>
          <w:sz w:val="24"/>
          <w:shd w:val="clear" w:color="auto" w:fill="FFFFFF"/>
        </w:rPr>
        <w:t>个</w:t>
      </w:r>
      <w:proofErr w:type="gramEnd"/>
      <w:r w:rsidRPr="006F554E">
        <w:rPr>
          <w:rFonts w:ascii="微软雅黑" w:eastAsia="微软雅黑" w:hAnsi="微软雅黑" w:cs="微软雅黑" w:hint="eastAsia"/>
          <w:sz w:val="24"/>
          <w:shd w:val="clear" w:color="auto" w:fill="FFFFFF"/>
        </w:rPr>
        <w:t>顶点的无向完全图，则下列说法正确的有（BCD ）【多选题】</w:t>
      </w:r>
    </w:p>
    <w:p w14:paraId="2C53C3B5" w14:textId="77777777" w:rsidR="00675A83" w:rsidRPr="006F554E" w:rsidRDefault="00000000" w:rsidP="006F554E">
      <w:pPr>
        <w:numPr>
          <w:ilvl w:val="0"/>
          <w:numId w:val="80"/>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G的邻接</w:t>
      </w:r>
      <w:proofErr w:type="gramStart"/>
      <w:r w:rsidRPr="006F554E">
        <w:rPr>
          <w:rFonts w:ascii="微软雅黑" w:eastAsia="微软雅黑" w:hAnsi="微软雅黑" w:cs="微软雅黑" w:hint="eastAsia"/>
          <w:sz w:val="24"/>
          <w:shd w:val="clear" w:color="auto" w:fill="FFFFFF"/>
        </w:rPr>
        <w:t>多重表</w:t>
      </w:r>
      <w:proofErr w:type="gramEnd"/>
      <w:r w:rsidRPr="006F554E">
        <w:rPr>
          <w:rFonts w:ascii="微软雅黑" w:eastAsia="微软雅黑" w:hAnsi="微软雅黑" w:cs="微软雅黑" w:hint="eastAsia"/>
          <w:sz w:val="24"/>
          <w:shd w:val="clear" w:color="auto" w:fill="FFFFFF"/>
        </w:rPr>
        <w:t>需要n(n-1)</w:t>
      </w:r>
      <w:proofErr w:type="gramStart"/>
      <w:r w:rsidRPr="006F554E">
        <w:rPr>
          <w:rFonts w:ascii="微软雅黑" w:eastAsia="微软雅黑" w:hAnsi="微软雅黑" w:cs="微软雅黑" w:hint="eastAsia"/>
          <w:sz w:val="24"/>
          <w:shd w:val="clear" w:color="auto" w:fill="FFFFFF"/>
        </w:rPr>
        <w:t>个</w:t>
      </w:r>
      <w:proofErr w:type="gramEnd"/>
      <w:r w:rsidRPr="006F554E">
        <w:rPr>
          <w:rFonts w:ascii="微软雅黑" w:eastAsia="微软雅黑" w:hAnsi="微软雅黑" w:cs="微软雅黑" w:hint="eastAsia"/>
          <w:sz w:val="24"/>
          <w:shd w:val="clear" w:color="auto" w:fill="FFFFFF"/>
        </w:rPr>
        <w:t>边结点和n各顶点结点</w:t>
      </w:r>
    </w:p>
    <w:p w14:paraId="2487AE6D" w14:textId="77777777" w:rsidR="00675A83" w:rsidRPr="006F554E" w:rsidRDefault="00000000" w:rsidP="006F554E">
      <w:pPr>
        <w:numPr>
          <w:ilvl w:val="0"/>
          <w:numId w:val="80"/>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G的连通分量个数最少</w:t>
      </w:r>
    </w:p>
    <w:p w14:paraId="043B63DE" w14:textId="77777777" w:rsidR="00675A83" w:rsidRPr="006F554E" w:rsidRDefault="00000000" w:rsidP="006F554E">
      <w:pPr>
        <w:numPr>
          <w:ilvl w:val="0"/>
          <w:numId w:val="80"/>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G为</w:t>
      </w:r>
      <w:proofErr w:type="gramStart"/>
      <w:r w:rsidRPr="006F554E">
        <w:rPr>
          <w:rFonts w:ascii="微软雅黑" w:eastAsia="微软雅黑" w:hAnsi="微软雅黑" w:cs="微软雅黑" w:hint="eastAsia"/>
          <w:sz w:val="24"/>
          <w:shd w:val="clear" w:color="auto" w:fill="FFFFFF"/>
        </w:rPr>
        <w:t>连通图</w:t>
      </w:r>
      <w:proofErr w:type="gramEnd"/>
    </w:p>
    <w:p w14:paraId="7572EE12" w14:textId="77777777" w:rsidR="00675A83" w:rsidRPr="006F554E" w:rsidRDefault="00000000" w:rsidP="006F554E">
      <w:pPr>
        <w:numPr>
          <w:ilvl w:val="0"/>
          <w:numId w:val="80"/>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G所有顶点的度的总和为n(n-1)</w:t>
      </w:r>
    </w:p>
    <w:p w14:paraId="5524321B" w14:textId="77777777" w:rsidR="00675A83" w:rsidRPr="006F554E" w:rsidRDefault="00000000" w:rsidP="006F554E">
      <w:pPr>
        <w:numPr>
          <w:ilvl w:val="0"/>
          <w:numId w:val="74"/>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已知一个有向图</w:t>
      </w:r>
      <w:proofErr w:type="gramStart"/>
      <w:r w:rsidRPr="006F554E">
        <w:rPr>
          <w:rFonts w:ascii="微软雅黑" w:eastAsia="微软雅黑" w:hAnsi="微软雅黑" w:cs="微软雅黑" w:hint="eastAsia"/>
          <w:sz w:val="24"/>
          <w:shd w:val="clear" w:color="auto" w:fill="FFFFFF"/>
        </w:rPr>
        <w:t>的邻接矩阵</w:t>
      </w:r>
      <w:proofErr w:type="gramEnd"/>
      <w:r w:rsidRPr="006F554E">
        <w:rPr>
          <w:rFonts w:ascii="微软雅黑" w:eastAsia="微软雅黑" w:hAnsi="微软雅黑" w:cs="微软雅黑" w:hint="eastAsia"/>
          <w:sz w:val="24"/>
          <w:shd w:val="clear" w:color="auto" w:fill="FFFFFF"/>
        </w:rPr>
        <w:t>An×n，其顶点Vi</w:t>
      </w:r>
      <w:proofErr w:type="gramStart"/>
      <w:r w:rsidRPr="006F554E">
        <w:rPr>
          <w:rFonts w:ascii="微软雅黑" w:eastAsia="微软雅黑" w:hAnsi="微软雅黑" w:cs="微软雅黑" w:hint="eastAsia"/>
          <w:sz w:val="24"/>
          <w:shd w:val="clear" w:color="auto" w:fill="FFFFFF"/>
        </w:rPr>
        <w:t>的出度为</w:t>
      </w:r>
      <w:proofErr w:type="gramEnd"/>
      <w:r w:rsidRPr="006F554E">
        <w:rPr>
          <w:rFonts w:ascii="微软雅黑" w:eastAsia="微软雅黑" w:hAnsi="微软雅黑" w:cs="微软雅黑" w:hint="eastAsia"/>
          <w:sz w:val="24"/>
          <w:shd w:val="clear" w:color="auto" w:fill="FFFFFF"/>
        </w:rPr>
        <w:t>。错</w:t>
      </w:r>
    </w:p>
    <w:p w14:paraId="68A32287" w14:textId="77777777" w:rsidR="00675A83" w:rsidRPr="006F554E" w:rsidRDefault="00000000" w:rsidP="006F554E">
      <w:pPr>
        <w:numPr>
          <w:ilvl w:val="0"/>
          <w:numId w:val="74"/>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一个图的</w:t>
      </w:r>
      <w:proofErr w:type="gramStart"/>
      <w:r w:rsidRPr="006F554E">
        <w:rPr>
          <w:rFonts w:ascii="微软雅黑" w:eastAsia="微软雅黑" w:hAnsi="微软雅黑" w:cs="微软雅黑"/>
          <w:sz w:val="24"/>
          <w:shd w:val="clear" w:color="auto" w:fill="FFFFFF"/>
        </w:rPr>
        <w:t>广度优先搜索树</w:t>
      </w:r>
      <w:proofErr w:type="gramEnd"/>
      <w:r w:rsidRPr="006F554E">
        <w:rPr>
          <w:rFonts w:ascii="微软雅黑" w:eastAsia="微软雅黑" w:hAnsi="微软雅黑" w:cs="微软雅黑"/>
          <w:sz w:val="24"/>
          <w:shd w:val="clear" w:color="auto" w:fill="FFFFFF"/>
        </w:rPr>
        <w:t>是唯一的</w:t>
      </w:r>
      <w:r w:rsidRPr="006F554E">
        <w:rPr>
          <w:rFonts w:ascii="微软雅黑" w:eastAsia="微软雅黑" w:hAnsi="微软雅黑" w:cs="微软雅黑" w:hint="eastAsia"/>
          <w:sz w:val="24"/>
          <w:shd w:val="clear" w:color="auto" w:fill="FFFFFF"/>
        </w:rPr>
        <w:t>。错</w:t>
      </w:r>
    </w:p>
    <w:p w14:paraId="55708463" w14:textId="77777777" w:rsidR="00675A83" w:rsidRPr="006F554E" w:rsidRDefault="00000000" w:rsidP="006F554E">
      <w:pPr>
        <w:numPr>
          <w:ilvl w:val="0"/>
          <w:numId w:val="74"/>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下列有关图的说法错误的是（C ）</w:t>
      </w:r>
    </w:p>
    <w:p w14:paraId="5893A0A8" w14:textId="77777777" w:rsidR="00675A83" w:rsidRPr="006F554E" w:rsidRDefault="00000000" w:rsidP="006F554E">
      <w:pPr>
        <w:numPr>
          <w:ilvl w:val="0"/>
          <w:numId w:val="8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在有向图中，</w:t>
      </w:r>
      <w:proofErr w:type="gramStart"/>
      <w:r w:rsidRPr="006F554E">
        <w:rPr>
          <w:rFonts w:ascii="微软雅黑" w:eastAsia="微软雅黑" w:hAnsi="微软雅黑" w:cs="微软雅黑" w:hint="eastAsia"/>
          <w:sz w:val="24"/>
          <w:shd w:val="clear" w:color="auto" w:fill="FFFFFF"/>
        </w:rPr>
        <w:t>出度为</w:t>
      </w:r>
      <w:proofErr w:type="gramEnd"/>
      <w:r w:rsidRPr="006F554E">
        <w:rPr>
          <w:rFonts w:ascii="微软雅黑" w:eastAsia="微软雅黑" w:hAnsi="微软雅黑" w:cs="微软雅黑" w:hint="eastAsia"/>
          <w:sz w:val="24"/>
          <w:shd w:val="clear" w:color="auto" w:fill="FFFFFF"/>
        </w:rPr>
        <w:t>零的结点称为叶子</w:t>
      </w:r>
    </w:p>
    <w:p w14:paraId="32872CF1" w14:textId="77777777" w:rsidR="00675A83" w:rsidRPr="006F554E" w:rsidRDefault="00000000" w:rsidP="006F554E">
      <w:pPr>
        <w:numPr>
          <w:ilvl w:val="0"/>
          <w:numId w:val="81"/>
        </w:numPr>
        <w:spacing w:line="240" w:lineRule="atLeast"/>
        <w:jc w:val="left"/>
        <w:rPr>
          <w:rFonts w:ascii="微软雅黑" w:eastAsia="微软雅黑" w:hAnsi="微软雅黑" w:cs="微软雅黑"/>
          <w:sz w:val="24"/>
          <w:shd w:val="clear" w:color="auto" w:fill="FFFFFF"/>
        </w:rPr>
      </w:pPr>
      <w:proofErr w:type="gramStart"/>
      <w:r w:rsidRPr="006F554E">
        <w:rPr>
          <w:rFonts w:ascii="微软雅黑" w:eastAsia="微软雅黑" w:hAnsi="微软雅黑" w:cs="微软雅黑" w:hint="eastAsia"/>
          <w:sz w:val="24"/>
          <w:shd w:val="clear" w:color="auto" w:fill="FFFFFF"/>
        </w:rPr>
        <w:t>用邻接矩阵表示</w:t>
      </w:r>
      <w:proofErr w:type="gramEnd"/>
      <w:r w:rsidRPr="006F554E">
        <w:rPr>
          <w:rFonts w:ascii="微软雅黑" w:eastAsia="微软雅黑" w:hAnsi="微软雅黑" w:cs="微软雅黑" w:hint="eastAsia"/>
          <w:sz w:val="24"/>
          <w:shd w:val="clear" w:color="auto" w:fill="FFFFFF"/>
        </w:rPr>
        <w:t>图，容易判断任意两个结点之间是否有边相连，并求得各结点的度</w:t>
      </w:r>
    </w:p>
    <w:p w14:paraId="06D3E036" w14:textId="77777777" w:rsidR="00675A83" w:rsidRPr="006F554E" w:rsidRDefault="00000000" w:rsidP="006F554E">
      <w:pPr>
        <w:numPr>
          <w:ilvl w:val="0"/>
          <w:numId w:val="8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按深度方向</w:t>
      </w:r>
      <w:proofErr w:type="gramStart"/>
      <w:r w:rsidRPr="006F554E">
        <w:rPr>
          <w:rFonts w:ascii="微软雅黑" w:eastAsia="微软雅黑" w:hAnsi="微软雅黑" w:cs="微软雅黑" w:hint="eastAsia"/>
          <w:sz w:val="24"/>
          <w:shd w:val="clear" w:color="auto" w:fill="FFFFFF"/>
        </w:rPr>
        <w:t>遍历图</w:t>
      </w:r>
      <w:proofErr w:type="gramEnd"/>
      <w:r w:rsidRPr="006F554E">
        <w:rPr>
          <w:rFonts w:ascii="微软雅黑" w:eastAsia="微软雅黑" w:hAnsi="微软雅黑" w:cs="微软雅黑" w:hint="eastAsia"/>
          <w:sz w:val="24"/>
          <w:shd w:val="clear" w:color="auto" w:fill="FFFFFF"/>
        </w:rPr>
        <w:t>和前序</w:t>
      </w:r>
      <w:proofErr w:type="gramStart"/>
      <w:r w:rsidRPr="006F554E">
        <w:rPr>
          <w:rFonts w:ascii="微软雅黑" w:eastAsia="微软雅黑" w:hAnsi="微软雅黑" w:cs="微软雅黑" w:hint="eastAsia"/>
          <w:sz w:val="24"/>
          <w:shd w:val="clear" w:color="auto" w:fill="FFFFFF"/>
        </w:rPr>
        <w:t>遍历树类似</w:t>
      </w:r>
      <w:proofErr w:type="gramEnd"/>
      <w:r w:rsidRPr="006F554E">
        <w:rPr>
          <w:rFonts w:ascii="微软雅黑" w:eastAsia="微软雅黑" w:hAnsi="微软雅黑" w:cs="微软雅黑" w:hint="eastAsia"/>
          <w:sz w:val="24"/>
          <w:shd w:val="clear" w:color="auto" w:fill="FFFFFF"/>
        </w:rPr>
        <w:t>，得到的结果是唯一的</w:t>
      </w:r>
    </w:p>
    <w:p w14:paraId="094D361C" w14:textId="77777777" w:rsidR="00675A83" w:rsidRPr="006F554E" w:rsidRDefault="00000000" w:rsidP="006F554E">
      <w:pPr>
        <w:numPr>
          <w:ilvl w:val="0"/>
          <w:numId w:val="8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lastRenderedPageBreak/>
        <w:t>若有向图G中从结点Vi到结点</w:t>
      </w:r>
      <w:proofErr w:type="spellStart"/>
      <w:r w:rsidRPr="006F554E">
        <w:rPr>
          <w:rFonts w:ascii="微软雅黑" w:eastAsia="微软雅黑" w:hAnsi="微软雅黑" w:cs="微软雅黑" w:hint="eastAsia"/>
          <w:sz w:val="24"/>
          <w:shd w:val="clear" w:color="auto" w:fill="FFFFFF"/>
        </w:rPr>
        <w:t>Vj</w:t>
      </w:r>
      <w:proofErr w:type="spellEnd"/>
      <w:r w:rsidRPr="006F554E">
        <w:rPr>
          <w:rFonts w:ascii="微软雅黑" w:eastAsia="微软雅黑" w:hAnsi="微软雅黑" w:cs="微软雅黑" w:hint="eastAsia"/>
          <w:sz w:val="24"/>
          <w:shd w:val="clear" w:color="auto" w:fill="FFFFFF"/>
        </w:rPr>
        <w:t>有一条路径，则在图G的结点的线性序列中结点Vi必在</w:t>
      </w:r>
      <w:proofErr w:type="spellStart"/>
      <w:r w:rsidRPr="006F554E">
        <w:rPr>
          <w:rFonts w:ascii="微软雅黑" w:eastAsia="微软雅黑" w:hAnsi="微软雅黑" w:cs="微软雅黑" w:hint="eastAsia"/>
          <w:sz w:val="24"/>
          <w:shd w:val="clear" w:color="auto" w:fill="FFFFFF"/>
        </w:rPr>
        <w:t>Vj</w:t>
      </w:r>
      <w:proofErr w:type="spellEnd"/>
      <w:r w:rsidRPr="006F554E">
        <w:rPr>
          <w:rFonts w:ascii="微软雅黑" w:eastAsia="微软雅黑" w:hAnsi="微软雅黑" w:cs="微软雅黑" w:hint="eastAsia"/>
          <w:sz w:val="24"/>
          <w:shd w:val="clear" w:color="auto" w:fill="FFFFFF"/>
        </w:rPr>
        <w:t>之前的话，则称为一个拓扑序列</w:t>
      </w:r>
    </w:p>
    <w:p w14:paraId="72219660" w14:textId="77777777" w:rsidR="00675A83" w:rsidRPr="006F554E" w:rsidRDefault="00000000" w:rsidP="006F554E">
      <w:pPr>
        <w:numPr>
          <w:ilvl w:val="0"/>
          <w:numId w:val="74"/>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n</w:t>
      </w:r>
      <w:proofErr w:type="gramStart"/>
      <w:r w:rsidRPr="006F554E">
        <w:rPr>
          <w:rFonts w:ascii="微软雅黑" w:eastAsia="微软雅黑" w:hAnsi="微软雅黑" w:cs="微软雅黑" w:hint="eastAsia"/>
          <w:sz w:val="24"/>
          <w:shd w:val="clear" w:color="auto" w:fill="FFFFFF"/>
        </w:rPr>
        <w:t>个</w:t>
      </w:r>
      <w:proofErr w:type="gramEnd"/>
      <w:r w:rsidRPr="006F554E">
        <w:rPr>
          <w:rFonts w:ascii="微软雅黑" w:eastAsia="微软雅黑" w:hAnsi="微软雅黑" w:cs="微软雅黑" w:hint="eastAsia"/>
          <w:sz w:val="24"/>
          <w:shd w:val="clear" w:color="auto" w:fill="FFFFFF"/>
        </w:rPr>
        <w:t>顶点的</w:t>
      </w:r>
      <w:proofErr w:type="gramStart"/>
      <w:r w:rsidRPr="006F554E">
        <w:rPr>
          <w:rFonts w:ascii="微软雅黑" w:eastAsia="微软雅黑" w:hAnsi="微软雅黑" w:cs="微软雅黑" w:hint="eastAsia"/>
          <w:sz w:val="24"/>
          <w:shd w:val="clear" w:color="auto" w:fill="FFFFFF"/>
        </w:rPr>
        <w:t>无向图的</w:t>
      </w:r>
      <w:proofErr w:type="gramEnd"/>
      <w:r w:rsidRPr="006F554E">
        <w:rPr>
          <w:rFonts w:ascii="微软雅黑" w:eastAsia="微软雅黑" w:hAnsi="微软雅黑" w:cs="微软雅黑" w:hint="eastAsia"/>
          <w:sz w:val="24"/>
          <w:shd w:val="clear" w:color="auto" w:fill="FFFFFF"/>
        </w:rPr>
        <w:t>邻接</w:t>
      </w:r>
      <w:proofErr w:type="gramStart"/>
      <w:r w:rsidRPr="006F554E">
        <w:rPr>
          <w:rFonts w:ascii="微软雅黑" w:eastAsia="微软雅黑" w:hAnsi="微软雅黑" w:cs="微软雅黑" w:hint="eastAsia"/>
          <w:sz w:val="24"/>
          <w:shd w:val="clear" w:color="auto" w:fill="FFFFFF"/>
        </w:rPr>
        <w:t>表最多</w:t>
      </w:r>
      <w:proofErr w:type="gramEnd"/>
      <w:r w:rsidRPr="006F554E">
        <w:rPr>
          <w:rFonts w:ascii="微软雅黑" w:eastAsia="微软雅黑" w:hAnsi="微软雅黑" w:cs="微软雅黑" w:hint="eastAsia"/>
          <w:sz w:val="24"/>
          <w:shd w:val="clear" w:color="auto" w:fill="FFFFFF"/>
        </w:rPr>
        <w:t>有（ B ）</w:t>
      </w:r>
      <w:proofErr w:type="gramStart"/>
      <w:r w:rsidRPr="006F554E">
        <w:rPr>
          <w:rFonts w:ascii="微软雅黑" w:eastAsia="微软雅黑" w:hAnsi="微软雅黑" w:cs="微软雅黑" w:hint="eastAsia"/>
          <w:sz w:val="24"/>
          <w:shd w:val="clear" w:color="auto" w:fill="FFFFFF"/>
        </w:rPr>
        <w:t>个</w:t>
      </w:r>
      <w:proofErr w:type="gramEnd"/>
      <w:r w:rsidRPr="006F554E">
        <w:rPr>
          <w:rFonts w:ascii="微软雅黑" w:eastAsia="微软雅黑" w:hAnsi="微软雅黑" w:cs="微软雅黑" w:hint="eastAsia"/>
          <w:sz w:val="24"/>
          <w:shd w:val="clear" w:color="auto" w:fill="FFFFFF"/>
        </w:rPr>
        <w:t>表结点</w:t>
      </w:r>
    </w:p>
    <w:p w14:paraId="0D92E8A6" w14:textId="77777777" w:rsidR="00675A83" w:rsidRPr="006F554E" w:rsidRDefault="00000000" w:rsidP="006F554E">
      <w:pPr>
        <w:numPr>
          <w:ilvl w:val="0"/>
          <w:numId w:val="8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n2</w:t>
      </w:r>
    </w:p>
    <w:p w14:paraId="57F3E0E0" w14:textId="77777777" w:rsidR="00675A83" w:rsidRPr="006F554E" w:rsidRDefault="00000000" w:rsidP="006F554E">
      <w:pPr>
        <w:numPr>
          <w:ilvl w:val="0"/>
          <w:numId w:val="8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n(n-1)</w:t>
      </w:r>
    </w:p>
    <w:p w14:paraId="4206D089" w14:textId="77777777" w:rsidR="00675A83" w:rsidRPr="006F554E" w:rsidRDefault="00000000" w:rsidP="006F554E">
      <w:pPr>
        <w:numPr>
          <w:ilvl w:val="0"/>
          <w:numId w:val="8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n(n+1)</w:t>
      </w:r>
    </w:p>
    <w:p w14:paraId="1A7AE579" w14:textId="77777777" w:rsidR="00675A83" w:rsidRPr="006F554E" w:rsidRDefault="00000000" w:rsidP="006F554E">
      <w:pPr>
        <w:numPr>
          <w:ilvl w:val="0"/>
          <w:numId w:val="8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n(n-1)/2</w:t>
      </w:r>
    </w:p>
    <w:p w14:paraId="77C2144B" w14:textId="77777777" w:rsidR="00675A83" w:rsidRPr="006F554E" w:rsidRDefault="00000000" w:rsidP="006F554E">
      <w:pPr>
        <w:numPr>
          <w:ilvl w:val="0"/>
          <w:numId w:val="74"/>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拓扑排序算法仅能适用于有向无环图。</w:t>
      </w:r>
      <w:r w:rsidRPr="006F554E">
        <w:rPr>
          <w:rFonts w:ascii="微软雅黑" w:eastAsia="微软雅黑" w:hAnsi="微软雅黑" w:cs="微软雅黑" w:hint="eastAsia"/>
          <w:sz w:val="24"/>
          <w:shd w:val="clear" w:color="auto" w:fill="FFFFFF"/>
        </w:rPr>
        <w:t>错</w:t>
      </w:r>
    </w:p>
    <w:p w14:paraId="6B916A12" w14:textId="77777777" w:rsidR="00675A83" w:rsidRPr="006F554E" w:rsidRDefault="00000000" w:rsidP="006F554E">
      <w:pPr>
        <w:numPr>
          <w:ilvl w:val="0"/>
          <w:numId w:val="74"/>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任何有向图的结点都可以排成拓扑排序，而且拓扑序列</w:t>
      </w:r>
      <w:proofErr w:type="gramStart"/>
      <w:r w:rsidRPr="006F554E">
        <w:rPr>
          <w:rFonts w:ascii="微软雅黑" w:eastAsia="微软雅黑" w:hAnsi="微软雅黑" w:cs="微软雅黑"/>
          <w:sz w:val="24"/>
          <w:shd w:val="clear" w:color="auto" w:fill="FFFFFF"/>
        </w:rPr>
        <w:t>不</w:t>
      </w:r>
      <w:proofErr w:type="gramEnd"/>
      <w:r w:rsidRPr="006F554E">
        <w:rPr>
          <w:rFonts w:ascii="微软雅黑" w:eastAsia="微软雅黑" w:hAnsi="微软雅黑" w:cs="微软雅黑"/>
          <w:sz w:val="24"/>
          <w:shd w:val="clear" w:color="auto" w:fill="FFFFFF"/>
        </w:rPr>
        <w:t>唯一。</w:t>
      </w:r>
      <w:r w:rsidRPr="006F554E">
        <w:rPr>
          <w:rFonts w:ascii="微软雅黑" w:eastAsia="微软雅黑" w:hAnsi="微软雅黑" w:cs="微软雅黑" w:hint="eastAsia"/>
          <w:sz w:val="24"/>
          <w:shd w:val="clear" w:color="auto" w:fill="FFFFFF"/>
        </w:rPr>
        <w:t>错</w:t>
      </w:r>
    </w:p>
    <w:p w14:paraId="449F12E0" w14:textId="77777777" w:rsidR="00675A83" w:rsidRPr="006F554E" w:rsidRDefault="00000000" w:rsidP="006F554E">
      <w:pPr>
        <w:numPr>
          <w:ilvl w:val="0"/>
          <w:numId w:val="74"/>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下列说法不正确的是（D）</w:t>
      </w:r>
    </w:p>
    <w:p w14:paraId="25A3E93A" w14:textId="77777777" w:rsidR="00675A83" w:rsidRPr="006F554E" w:rsidRDefault="00000000" w:rsidP="006F554E">
      <w:pPr>
        <w:numPr>
          <w:ilvl w:val="0"/>
          <w:numId w:val="83"/>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无向图中的极大连通子图称为连通分量</w:t>
      </w:r>
    </w:p>
    <w:p w14:paraId="1C372559" w14:textId="77777777" w:rsidR="00675A83" w:rsidRPr="006F554E" w:rsidRDefault="00000000" w:rsidP="006F554E">
      <w:pPr>
        <w:numPr>
          <w:ilvl w:val="0"/>
          <w:numId w:val="83"/>
        </w:numPr>
        <w:spacing w:line="240" w:lineRule="atLeast"/>
        <w:jc w:val="left"/>
        <w:rPr>
          <w:rFonts w:ascii="微软雅黑" w:eastAsia="微软雅黑" w:hAnsi="微软雅黑" w:cs="微软雅黑"/>
          <w:sz w:val="24"/>
          <w:shd w:val="clear" w:color="auto" w:fill="FFFFFF"/>
        </w:rPr>
      </w:pPr>
      <w:proofErr w:type="gramStart"/>
      <w:r w:rsidRPr="006F554E">
        <w:rPr>
          <w:rFonts w:ascii="微软雅黑" w:eastAsia="微软雅黑" w:hAnsi="微软雅黑" w:cs="微软雅黑" w:hint="eastAsia"/>
          <w:sz w:val="24"/>
          <w:shd w:val="clear" w:color="auto" w:fill="FFFFFF"/>
        </w:rPr>
        <w:t>连通图的广度</w:t>
      </w:r>
      <w:proofErr w:type="gramEnd"/>
      <w:r w:rsidRPr="006F554E">
        <w:rPr>
          <w:rFonts w:ascii="微软雅黑" w:eastAsia="微软雅黑" w:hAnsi="微软雅黑" w:cs="微软雅黑" w:hint="eastAsia"/>
          <w:sz w:val="24"/>
          <w:shd w:val="clear" w:color="auto" w:fill="FFFFFF"/>
        </w:rPr>
        <w:t>优先搜索中一般要采用队列来暂存刚访问过的顶点</w:t>
      </w:r>
    </w:p>
    <w:p w14:paraId="0AA0818E" w14:textId="77777777" w:rsidR="00675A83" w:rsidRPr="006F554E" w:rsidRDefault="00000000" w:rsidP="006F554E">
      <w:pPr>
        <w:numPr>
          <w:ilvl w:val="0"/>
          <w:numId w:val="83"/>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图</w:t>
      </w:r>
      <w:proofErr w:type="gramStart"/>
      <w:r w:rsidRPr="006F554E">
        <w:rPr>
          <w:rFonts w:ascii="微软雅黑" w:eastAsia="微软雅黑" w:hAnsi="微软雅黑" w:cs="微软雅黑" w:hint="eastAsia"/>
          <w:sz w:val="24"/>
          <w:shd w:val="clear" w:color="auto" w:fill="FFFFFF"/>
        </w:rPr>
        <w:t>的深度优先</w:t>
      </w:r>
      <w:proofErr w:type="gramEnd"/>
      <w:r w:rsidRPr="006F554E">
        <w:rPr>
          <w:rFonts w:ascii="微软雅黑" w:eastAsia="微软雅黑" w:hAnsi="微软雅黑" w:cs="微软雅黑" w:hint="eastAsia"/>
          <w:sz w:val="24"/>
          <w:shd w:val="clear" w:color="auto" w:fill="FFFFFF"/>
        </w:rPr>
        <w:t>搜索中一般要采用</w:t>
      </w:r>
      <w:proofErr w:type="gramStart"/>
      <w:r w:rsidRPr="006F554E">
        <w:rPr>
          <w:rFonts w:ascii="微软雅黑" w:eastAsia="微软雅黑" w:hAnsi="微软雅黑" w:cs="微软雅黑" w:hint="eastAsia"/>
          <w:sz w:val="24"/>
          <w:shd w:val="clear" w:color="auto" w:fill="FFFFFF"/>
        </w:rPr>
        <w:t>栈</w:t>
      </w:r>
      <w:proofErr w:type="gramEnd"/>
      <w:r w:rsidRPr="006F554E">
        <w:rPr>
          <w:rFonts w:ascii="微软雅黑" w:eastAsia="微软雅黑" w:hAnsi="微软雅黑" w:cs="微软雅黑" w:hint="eastAsia"/>
          <w:sz w:val="24"/>
          <w:shd w:val="clear" w:color="auto" w:fill="FFFFFF"/>
        </w:rPr>
        <w:t>来暂存刚访问过的顶点</w:t>
      </w:r>
    </w:p>
    <w:p w14:paraId="4A96DD3B" w14:textId="77777777" w:rsidR="00675A83" w:rsidRPr="006F554E" w:rsidRDefault="00000000" w:rsidP="006F554E">
      <w:pPr>
        <w:numPr>
          <w:ilvl w:val="0"/>
          <w:numId w:val="83"/>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有向图的遍历不可</w:t>
      </w:r>
      <w:proofErr w:type="gramStart"/>
      <w:r w:rsidRPr="006F554E">
        <w:rPr>
          <w:rFonts w:ascii="微软雅黑" w:eastAsia="微软雅黑" w:hAnsi="微软雅黑" w:cs="微软雅黑" w:hint="eastAsia"/>
          <w:sz w:val="24"/>
          <w:shd w:val="clear" w:color="auto" w:fill="FFFFFF"/>
        </w:rPr>
        <w:t>采用广度优先</w:t>
      </w:r>
      <w:proofErr w:type="gramEnd"/>
      <w:r w:rsidRPr="006F554E">
        <w:rPr>
          <w:rFonts w:ascii="微软雅黑" w:eastAsia="微软雅黑" w:hAnsi="微软雅黑" w:cs="微软雅黑" w:hint="eastAsia"/>
          <w:sz w:val="24"/>
          <w:shd w:val="clear" w:color="auto" w:fill="FFFFFF"/>
        </w:rPr>
        <w:t>搜索方法</w:t>
      </w:r>
    </w:p>
    <w:p w14:paraId="18B20690" w14:textId="77777777" w:rsidR="00675A83" w:rsidRPr="006F554E" w:rsidRDefault="00000000" w:rsidP="006F554E">
      <w:pPr>
        <w:numPr>
          <w:ilvl w:val="0"/>
          <w:numId w:val="74"/>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具有n</w:t>
      </w:r>
      <w:proofErr w:type="gramStart"/>
      <w:r w:rsidRPr="006F554E">
        <w:rPr>
          <w:rFonts w:ascii="微软雅黑" w:eastAsia="微软雅黑" w:hAnsi="微软雅黑" w:cs="微软雅黑" w:hint="eastAsia"/>
          <w:sz w:val="24"/>
          <w:shd w:val="clear" w:color="auto" w:fill="FFFFFF"/>
        </w:rPr>
        <w:t>个</w:t>
      </w:r>
      <w:proofErr w:type="gramEnd"/>
      <w:r w:rsidRPr="006F554E">
        <w:rPr>
          <w:rFonts w:ascii="微软雅黑" w:eastAsia="微软雅黑" w:hAnsi="微软雅黑" w:cs="微软雅黑" w:hint="eastAsia"/>
          <w:sz w:val="24"/>
          <w:shd w:val="clear" w:color="auto" w:fill="FFFFFF"/>
        </w:rPr>
        <w:t>顶点的有向图最多有（B ）条边</w:t>
      </w:r>
    </w:p>
    <w:p w14:paraId="00B28BE5" w14:textId="77777777" w:rsidR="00675A83" w:rsidRPr="006F554E" w:rsidRDefault="00000000" w:rsidP="006F554E">
      <w:pPr>
        <w:numPr>
          <w:ilvl w:val="0"/>
          <w:numId w:val="84"/>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n</w:t>
      </w:r>
    </w:p>
    <w:p w14:paraId="5CAD91E7" w14:textId="77777777" w:rsidR="00675A83" w:rsidRPr="006F554E" w:rsidRDefault="00000000" w:rsidP="006F554E">
      <w:pPr>
        <w:numPr>
          <w:ilvl w:val="0"/>
          <w:numId w:val="84"/>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n(n-1)</w:t>
      </w:r>
    </w:p>
    <w:p w14:paraId="09C3303A" w14:textId="77777777" w:rsidR="00675A83" w:rsidRPr="006F554E" w:rsidRDefault="00000000" w:rsidP="006F554E">
      <w:pPr>
        <w:numPr>
          <w:ilvl w:val="0"/>
          <w:numId w:val="84"/>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n(n+1)</w:t>
      </w:r>
    </w:p>
    <w:p w14:paraId="201DCFD4" w14:textId="77777777" w:rsidR="00675A83" w:rsidRPr="006F554E" w:rsidRDefault="00000000" w:rsidP="006F554E">
      <w:pPr>
        <w:numPr>
          <w:ilvl w:val="0"/>
          <w:numId w:val="84"/>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n2</w:t>
      </w:r>
    </w:p>
    <w:p w14:paraId="32BAB8AE" w14:textId="77777777" w:rsidR="00675A83" w:rsidRPr="006F554E" w:rsidRDefault="00000000" w:rsidP="006F554E">
      <w:pPr>
        <w:spacing w:line="240" w:lineRule="atLeast"/>
        <w:jc w:val="center"/>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w:t>
      </w:r>
    </w:p>
    <w:p w14:paraId="404BBBAF" w14:textId="77777777" w:rsidR="00675A83" w:rsidRPr="006F554E" w:rsidRDefault="00000000" w:rsidP="006F554E">
      <w:pPr>
        <w:spacing w:line="240" w:lineRule="atLeast"/>
        <w:jc w:val="left"/>
        <w:rPr>
          <w:rFonts w:ascii="微软雅黑" w:eastAsia="微软雅黑" w:hAnsi="微软雅黑" w:cs="微软雅黑"/>
          <w:b/>
          <w:bCs/>
          <w:sz w:val="24"/>
          <w:shd w:val="clear" w:color="auto" w:fill="FFFFFF"/>
        </w:rPr>
      </w:pPr>
      <w:r w:rsidRPr="006F554E">
        <w:rPr>
          <w:rFonts w:ascii="微软雅黑" w:eastAsia="微软雅黑" w:hAnsi="微软雅黑" w:cs="微软雅黑" w:hint="eastAsia"/>
          <w:b/>
          <w:bCs/>
          <w:sz w:val="24"/>
          <w:shd w:val="clear" w:color="auto" w:fill="FFFFFF"/>
        </w:rPr>
        <w:t>第六章</w:t>
      </w:r>
    </w:p>
    <w:p w14:paraId="346C0590" w14:textId="77777777" w:rsidR="00675A83" w:rsidRPr="006F554E" w:rsidRDefault="00000000" w:rsidP="006F554E">
      <w:pPr>
        <w:numPr>
          <w:ilvl w:val="0"/>
          <w:numId w:val="85"/>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排序算法中的比较次数与初始元素序列的排列无关。</w:t>
      </w:r>
      <w:r w:rsidRPr="006F554E">
        <w:rPr>
          <w:rFonts w:ascii="微软雅黑" w:eastAsia="微软雅黑" w:hAnsi="微软雅黑" w:cs="微软雅黑" w:hint="eastAsia"/>
          <w:sz w:val="24"/>
          <w:shd w:val="clear" w:color="auto" w:fill="FFFFFF"/>
        </w:rPr>
        <w:t>错</w:t>
      </w:r>
    </w:p>
    <w:p w14:paraId="2F1E28C0" w14:textId="77777777" w:rsidR="00675A83" w:rsidRPr="006F554E" w:rsidRDefault="00000000" w:rsidP="006F554E">
      <w:pPr>
        <w:numPr>
          <w:ilvl w:val="0"/>
          <w:numId w:val="85"/>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lastRenderedPageBreak/>
        <w:t>排序的稳定性是指排序算法中的比较次数保持不变，且算法能够终止</w:t>
      </w:r>
      <w:r w:rsidRPr="006F554E">
        <w:rPr>
          <w:rFonts w:ascii="微软雅黑" w:eastAsia="微软雅黑" w:hAnsi="微软雅黑" w:cs="微软雅黑" w:hint="eastAsia"/>
          <w:sz w:val="24"/>
          <w:shd w:val="clear" w:color="auto" w:fill="FFFFFF"/>
        </w:rPr>
        <w:t>。错</w:t>
      </w:r>
    </w:p>
    <w:p w14:paraId="330E1382" w14:textId="77777777" w:rsidR="00675A83" w:rsidRPr="006F554E" w:rsidRDefault="00000000" w:rsidP="006F554E">
      <w:pPr>
        <w:numPr>
          <w:ilvl w:val="0"/>
          <w:numId w:val="85"/>
        </w:numPr>
        <w:spacing w:line="240" w:lineRule="atLeast"/>
        <w:jc w:val="left"/>
        <w:rPr>
          <w:rFonts w:ascii="微软雅黑" w:eastAsia="微软雅黑" w:hAnsi="微软雅黑" w:cs="微软雅黑"/>
          <w:sz w:val="24"/>
          <w:shd w:val="clear" w:color="auto" w:fill="FFFFFF"/>
        </w:rPr>
      </w:pPr>
      <w:proofErr w:type="gramStart"/>
      <w:r w:rsidRPr="006F554E">
        <w:rPr>
          <w:rFonts w:ascii="微软雅黑" w:eastAsia="微软雅黑" w:hAnsi="微软雅黑" w:cs="微软雅黑" w:hint="eastAsia"/>
          <w:sz w:val="24"/>
          <w:shd w:val="clear" w:color="auto" w:fill="FFFFFF"/>
        </w:rPr>
        <w:t>某内排序</w:t>
      </w:r>
      <w:proofErr w:type="gramEnd"/>
      <w:r w:rsidRPr="006F554E">
        <w:rPr>
          <w:rFonts w:ascii="微软雅黑" w:eastAsia="微软雅黑" w:hAnsi="微软雅黑" w:cs="微软雅黑" w:hint="eastAsia"/>
          <w:sz w:val="24"/>
          <w:shd w:val="clear" w:color="auto" w:fill="FFFFFF"/>
        </w:rPr>
        <w:t xml:space="preserve">方法的稳定性是指( D ) </w:t>
      </w:r>
    </w:p>
    <w:p w14:paraId="3E0F4030" w14:textId="77777777" w:rsidR="00675A83" w:rsidRPr="006F554E" w:rsidRDefault="00000000" w:rsidP="006F554E">
      <w:pPr>
        <w:numPr>
          <w:ilvl w:val="0"/>
          <w:numId w:val="86"/>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该排序算法不允许有相同的关键字记录</w:t>
      </w:r>
    </w:p>
    <w:p w14:paraId="6A1E42BC" w14:textId="77777777" w:rsidR="00675A83" w:rsidRPr="006F554E" w:rsidRDefault="00000000" w:rsidP="006F554E">
      <w:pPr>
        <w:numPr>
          <w:ilvl w:val="0"/>
          <w:numId w:val="86"/>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该排序算法允许有相同的关键字记录</w:t>
      </w:r>
    </w:p>
    <w:p w14:paraId="25F30336" w14:textId="77777777" w:rsidR="00675A83" w:rsidRPr="006F554E" w:rsidRDefault="00000000" w:rsidP="006F554E">
      <w:pPr>
        <w:numPr>
          <w:ilvl w:val="0"/>
          <w:numId w:val="86"/>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平均时间为0（</w:t>
      </w:r>
      <w:proofErr w:type="spellStart"/>
      <w:r w:rsidRPr="006F554E">
        <w:rPr>
          <w:rFonts w:ascii="微软雅黑" w:eastAsia="微软雅黑" w:hAnsi="微软雅黑" w:cs="微软雅黑" w:hint="eastAsia"/>
          <w:sz w:val="24"/>
          <w:shd w:val="clear" w:color="auto" w:fill="FFFFFF"/>
        </w:rPr>
        <w:t>nlogn</w:t>
      </w:r>
      <w:proofErr w:type="spellEnd"/>
      <w:r w:rsidRPr="006F554E">
        <w:rPr>
          <w:rFonts w:ascii="微软雅黑" w:eastAsia="微软雅黑" w:hAnsi="微软雅黑" w:cs="微软雅黑" w:hint="eastAsia"/>
          <w:sz w:val="24"/>
          <w:shd w:val="clear" w:color="auto" w:fill="FFFFFF"/>
        </w:rPr>
        <w:t>）的排序方法</w:t>
      </w:r>
    </w:p>
    <w:p w14:paraId="76CEEB15" w14:textId="77777777" w:rsidR="00675A83" w:rsidRPr="006F554E" w:rsidRDefault="00000000" w:rsidP="006F554E">
      <w:pPr>
        <w:numPr>
          <w:ilvl w:val="0"/>
          <w:numId w:val="86"/>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 xml:space="preserve">所有选项都不对 </w:t>
      </w:r>
    </w:p>
    <w:p w14:paraId="7B1D74DE" w14:textId="77777777" w:rsidR="00675A83" w:rsidRPr="006F554E" w:rsidRDefault="00000000" w:rsidP="006F554E">
      <w:pPr>
        <w:numPr>
          <w:ilvl w:val="0"/>
          <w:numId w:val="85"/>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稳定的排序方法是（ B ）</w:t>
      </w:r>
    </w:p>
    <w:p w14:paraId="34196CC0" w14:textId="77777777" w:rsidR="00675A83" w:rsidRPr="006F554E" w:rsidRDefault="00000000" w:rsidP="006F554E">
      <w:pPr>
        <w:numPr>
          <w:ilvl w:val="0"/>
          <w:numId w:val="87"/>
        </w:numPr>
        <w:spacing w:line="240" w:lineRule="atLeast"/>
        <w:jc w:val="left"/>
        <w:rPr>
          <w:rFonts w:ascii="微软雅黑" w:eastAsia="微软雅黑" w:hAnsi="微软雅黑" w:cs="微软雅黑"/>
          <w:sz w:val="24"/>
          <w:shd w:val="clear" w:color="auto" w:fill="FFFFFF"/>
        </w:rPr>
      </w:pPr>
      <w:proofErr w:type="gramStart"/>
      <w:r w:rsidRPr="006F554E">
        <w:rPr>
          <w:rFonts w:ascii="微软雅黑" w:eastAsia="微软雅黑" w:hAnsi="微软雅黑" w:cs="微软雅黑" w:hint="eastAsia"/>
          <w:sz w:val="24"/>
          <w:shd w:val="clear" w:color="auto" w:fill="FFFFFF"/>
        </w:rPr>
        <w:t>直接插入排序</w:t>
      </w:r>
      <w:proofErr w:type="gramEnd"/>
      <w:r w:rsidRPr="006F554E">
        <w:rPr>
          <w:rFonts w:ascii="微软雅黑" w:eastAsia="微软雅黑" w:hAnsi="微软雅黑" w:cs="微软雅黑" w:hint="eastAsia"/>
          <w:sz w:val="24"/>
          <w:shd w:val="clear" w:color="auto" w:fill="FFFFFF"/>
        </w:rPr>
        <w:t>和快速排序</w:t>
      </w:r>
    </w:p>
    <w:p w14:paraId="4E6DBE37" w14:textId="77777777" w:rsidR="00675A83" w:rsidRPr="006F554E" w:rsidRDefault="00000000" w:rsidP="006F554E">
      <w:pPr>
        <w:numPr>
          <w:ilvl w:val="0"/>
          <w:numId w:val="87"/>
        </w:numPr>
        <w:spacing w:line="240" w:lineRule="atLeast"/>
        <w:jc w:val="left"/>
        <w:rPr>
          <w:rFonts w:ascii="微软雅黑" w:eastAsia="微软雅黑" w:hAnsi="微软雅黑" w:cs="微软雅黑"/>
          <w:sz w:val="24"/>
          <w:shd w:val="clear" w:color="auto" w:fill="FFFFFF"/>
        </w:rPr>
      </w:pPr>
      <w:proofErr w:type="gramStart"/>
      <w:r w:rsidRPr="006F554E">
        <w:rPr>
          <w:rFonts w:ascii="微软雅黑" w:eastAsia="微软雅黑" w:hAnsi="微软雅黑" w:cs="微软雅黑" w:hint="eastAsia"/>
          <w:sz w:val="24"/>
          <w:shd w:val="clear" w:color="auto" w:fill="FFFFFF"/>
        </w:rPr>
        <w:t>折半插入排序</w:t>
      </w:r>
      <w:proofErr w:type="gramEnd"/>
      <w:r w:rsidRPr="006F554E">
        <w:rPr>
          <w:rFonts w:ascii="微软雅黑" w:eastAsia="微软雅黑" w:hAnsi="微软雅黑" w:cs="微软雅黑" w:hint="eastAsia"/>
          <w:sz w:val="24"/>
          <w:shd w:val="clear" w:color="auto" w:fill="FFFFFF"/>
        </w:rPr>
        <w:t>和起泡排序</w:t>
      </w:r>
    </w:p>
    <w:p w14:paraId="63273439" w14:textId="77777777" w:rsidR="00675A83" w:rsidRPr="006F554E" w:rsidRDefault="00000000" w:rsidP="006F554E">
      <w:pPr>
        <w:numPr>
          <w:ilvl w:val="0"/>
          <w:numId w:val="87"/>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简单选择排序和四路归并排序</w:t>
      </w:r>
    </w:p>
    <w:p w14:paraId="720B4C4A" w14:textId="77777777" w:rsidR="00675A83" w:rsidRPr="006F554E" w:rsidRDefault="00000000" w:rsidP="006F554E">
      <w:pPr>
        <w:numPr>
          <w:ilvl w:val="0"/>
          <w:numId w:val="87"/>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树形选择排序和shell排序</w:t>
      </w:r>
    </w:p>
    <w:p w14:paraId="367AAE11" w14:textId="77777777" w:rsidR="00675A83" w:rsidRPr="006F554E" w:rsidRDefault="00000000" w:rsidP="006F554E">
      <w:pPr>
        <w:numPr>
          <w:ilvl w:val="0"/>
          <w:numId w:val="85"/>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如果待排序序列中两个数据元素具有相同的值，在排序前后它们的相互位置发生颠倒，则称该排序算法是不稳定的。（ CE）就是不稳定的排序方法。【多选题】</w:t>
      </w:r>
    </w:p>
    <w:p w14:paraId="1B748D55" w14:textId="77777777" w:rsidR="00675A83" w:rsidRPr="006F554E" w:rsidRDefault="00000000" w:rsidP="006F554E">
      <w:pPr>
        <w:numPr>
          <w:ilvl w:val="0"/>
          <w:numId w:val="88"/>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起泡排序</w:t>
      </w:r>
    </w:p>
    <w:p w14:paraId="615EB079" w14:textId="77777777" w:rsidR="00675A83" w:rsidRPr="006F554E" w:rsidRDefault="00000000" w:rsidP="006F554E">
      <w:pPr>
        <w:numPr>
          <w:ilvl w:val="0"/>
          <w:numId w:val="88"/>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归并排序</w:t>
      </w:r>
    </w:p>
    <w:p w14:paraId="08A4ED73" w14:textId="77777777" w:rsidR="00675A83" w:rsidRPr="006F554E" w:rsidRDefault="00000000" w:rsidP="006F554E">
      <w:pPr>
        <w:numPr>
          <w:ilvl w:val="0"/>
          <w:numId w:val="88"/>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Shell排序</w:t>
      </w:r>
    </w:p>
    <w:p w14:paraId="3A35FFF0" w14:textId="77777777" w:rsidR="00675A83" w:rsidRPr="006F554E" w:rsidRDefault="00000000" w:rsidP="006F554E">
      <w:pPr>
        <w:numPr>
          <w:ilvl w:val="0"/>
          <w:numId w:val="88"/>
        </w:numPr>
        <w:spacing w:line="240" w:lineRule="atLeast"/>
        <w:jc w:val="left"/>
        <w:rPr>
          <w:rFonts w:ascii="微软雅黑" w:eastAsia="微软雅黑" w:hAnsi="微软雅黑" w:cs="微软雅黑"/>
          <w:sz w:val="24"/>
          <w:shd w:val="clear" w:color="auto" w:fill="FFFFFF"/>
        </w:rPr>
      </w:pPr>
      <w:proofErr w:type="gramStart"/>
      <w:r w:rsidRPr="006F554E">
        <w:rPr>
          <w:rFonts w:ascii="微软雅黑" w:eastAsia="微软雅黑" w:hAnsi="微软雅黑" w:cs="微软雅黑" w:hint="eastAsia"/>
          <w:sz w:val="24"/>
          <w:shd w:val="clear" w:color="auto" w:fill="FFFFFF"/>
        </w:rPr>
        <w:t>直接插入排序</w:t>
      </w:r>
      <w:proofErr w:type="gramEnd"/>
    </w:p>
    <w:p w14:paraId="44A865A4" w14:textId="77777777" w:rsidR="00675A83" w:rsidRPr="006F554E" w:rsidRDefault="00000000" w:rsidP="006F554E">
      <w:pPr>
        <w:numPr>
          <w:ilvl w:val="0"/>
          <w:numId w:val="88"/>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简单选择排序</w:t>
      </w:r>
    </w:p>
    <w:p w14:paraId="0B501B0D" w14:textId="77777777" w:rsidR="00675A83" w:rsidRPr="006F554E" w:rsidRDefault="00000000" w:rsidP="006F554E">
      <w:pPr>
        <w:numPr>
          <w:ilvl w:val="0"/>
          <w:numId w:val="85"/>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起泡排序的排序趟数与参加排序的序列的原始状态有关</w:t>
      </w:r>
      <w:r w:rsidRPr="006F554E">
        <w:rPr>
          <w:rFonts w:ascii="微软雅黑" w:eastAsia="微软雅黑" w:hAnsi="微软雅黑" w:cs="微软雅黑" w:hint="eastAsia"/>
          <w:sz w:val="24"/>
          <w:shd w:val="clear" w:color="auto" w:fill="FFFFFF"/>
        </w:rPr>
        <w:t>。错</w:t>
      </w:r>
    </w:p>
    <w:p w14:paraId="1B2A665D" w14:textId="77777777" w:rsidR="00675A83" w:rsidRPr="006F554E" w:rsidRDefault="00000000" w:rsidP="006F554E">
      <w:pPr>
        <w:numPr>
          <w:ilvl w:val="0"/>
          <w:numId w:val="85"/>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直接选择排序算法在最好情况下的时间复杂度为O（N）</w:t>
      </w:r>
      <w:r w:rsidRPr="006F554E">
        <w:rPr>
          <w:rFonts w:ascii="微软雅黑" w:eastAsia="微软雅黑" w:hAnsi="微软雅黑" w:cs="微软雅黑" w:hint="eastAsia"/>
          <w:sz w:val="24"/>
          <w:shd w:val="clear" w:color="auto" w:fill="FFFFFF"/>
        </w:rPr>
        <w:t>。错</w:t>
      </w:r>
    </w:p>
    <w:p w14:paraId="44A5D0CE" w14:textId="77777777" w:rsidR="00675A83" w:rsidRPr="006F554E" w:rsidRDefault="00000000" w:rsidP="006F554E">
      <w:pPr>
        <w:numPr>
          <w:ilvl w:val="0"/>
          <w:numId w:val="85"/>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若用冒泡排序方法对序列{10,14,26,29,41,52}从大到小排序，需进行 （ C）</w:t>
      </w:r>
      <w:r w:rsidRPr="006F554E">
        <w:rPr>
          <w:rFonts w:ascii="微软雅黑" w:eastAsia="微软雅黑" w:hAnsi="微软雅黑" w:cs="微软雅黑" w:hint="eastAsia"/>
          <w:sz w:val="24"/>
          <w:shd w:val="clear" w:color="auto" w:fill="FFFFFF"/>
        </w:rPr>
        <w:lastRenderedPageBreak/>
        <w:t>次比较</w:t>
      </w:r>
    </w:p>
    <w:p w14:paraId="28485291" w14:textId="77777777" w:rsidR="00675A83" w:rsidRPr="006F554E" w:rsidRDefault="00000000" w:rsidP="006F554E">
      <w:pPr>
        <w:numPr>
          <w:ilvl w:val="0"/>
          <w:numId w:val="8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3</w:t>
      </w:r>
    </w:p>
    <w:p w14:paraId="79945572" w14:textId="77777777" w:rsidR="00675A83" w:rsidRPr="006F554E" w:rsidRDefault="00000000" w:rsidP="006F554E">
      <w:pPr>
        <w:numPr>
          <w:ilvl w:val="0"/>
          <w:numId w:val="8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10</w:t>
      </w:r>
    </w:p>
    <w:p w14:paraId="4A9EEF46" w14:textId="77777777" w:rsidR="00675A83" w:rsidRPr="006F554E" w:rsidRDefault="00000000" w:rsidP="006F554E">
      <w:pPr>
        <w:numPr>
          <w:ilvl w:val="0"/>
          <w:numId w:val="8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15</w:t>
      </w:r>
    </w:p>
    <w:p w14:paraId="4E4E29D2" w14:textId="77777777" w:rsidR="00675A83" w:rsidRPr="006F554E" w:rsidRDefault="00000000" w:rsidP="006F554E">
      <w:pPr>
        <w:numPr>
          <w:ilvl w:val="0"/>
          <w:numId w:val="8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25</w:t>
      </w:r>
    </w:p>
    <w:p w14:paraId="27A72B84" w14:textId="77777777" w:rsidR="00675A83" w:rsidRPr="006F554E" w:rsidRDefault="00000000" w:rsidP="006F554E">
      <w:pPr>
        <w:numPr>
          <w:ilvl w:val="0"/>
          <w:numId w:val="85"/>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采用简单选择排序，比较次数与移动次数分别为( C  )</w:t>
      </w:r>
    </w:p>
    <w:p w14:paraId="533D32B4" w14:textId="77777777" w:rsidR="00675A83" w:rsidRPr="006F554E" w:rsidRDefault="00000000" w:rsidP="006F554E">
      <w:pPr>
        <w:numPr>
          <w:ilvl w:val="0"/>
          <w:numId w:val="90"/>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O（n）,O(</w:t>
      </w:r>
      <w:proofErr w:type="spellStart"/>
      <w:r w:rsidRPr="006F554E">
        <w:rPr>
          <w:rFonts w:ascii="微软雅黑" w:eastAsia="微软雅黑" w:hAnsi="微软雅黑" w:cs="微软雅黑" w:hint="eastAsia"/>
          <w:sz w:val="24"/>
          <w:shd w:val="clear" w:color="auto" w:fill="FFFFFF"/>
        </w:rPr>
        <w:t>logn</w:t>
      </w:r>
      <w:proofErr w:type="spellEnd"/>
    </w:p>
    <w:p w14:paraId="6DCF15BB" w14:textId="77777777" w:rsidR="00675A83" w:rsidRPr="006F554E" w:rsidRDefault="00000000" w:rsidP="006F554E">
      <w:pPr>
        <w:numPr>
          <w:ilvl w:val="0"/>
          <w:numId w:val="90"/>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O(</w:t>
      </w:r>
      <w:proofErr w:type="spellStart"/>
      <w:r w:rsidRPr="006F554E">
        <w:rPr>
          <w:rFonts w:ascii="微软雅黑" w:eastAsia="微软雅黑" w:hAnsi="微软雅黑" w:cs="微软雅黑" w:hint="eastAsia"/>
          <w:sz w:val="24"/>
          <w:shd w:val="clear" w:color="auto" w:fill="FFFFFF"/>
        </w:rPr>
        <w:t>logn</w:t>
      </w:r>
      <w:proofErr w:type="spellEnd"/>
      <w:r w:rsidRPr="006F554E">
        <w:rPr>
          <w:rFonts w:ascii="微软雅黑" w:eastAsia="微软雅黑" w:hAnsi="微软雅黑" w:cs="微软雅黑" w:hint="eastAsia"/>
          <w:sz w:val="24"/>
          <w:shd w:val="clear" w:color="auto" w:fill="FFFFFF"/>
        </w:rPr>
        <w:t>),0(n*n)</w:t>
      </w:r>
    </w:p>
    <w:p w14:paraId="3C8187D1" w14:textId="77777777" w:rsidR="00675A83" w:rsidRPr="006F554E" w:rsidRDefault="00000000" w:rsidP="006F554E">
      <w:pPr>
        <w:numPr>
          <w:ilvl w:val="0"/>
          <w:numId w:val="90"/>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0(n*n),0(n)</w:t>
      </w:r>
    </w:p>
    <w:p w14:paraId="50443185" w14:textId="77777777" w:rsidR="00675A83" w:rsidRPr="006F554E" w:rsidRDefault="00000000" w:rsidP="006F554E">
      <w:pPr>
        <w:numPr>
          <w:ilvl w:val="0"/>
          <w:numId w:val="90"/>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0(</w:t>
      </w:r>
      <w:proofErr w:type="spellStart"/>
      <w:r w:rsidRPr="006F554E">
        <w:rPr>
          <w:rFonts w:ascii="微软雅黑" w:eastAsia="微软雅黑" w:hAnsi="微软雅黑" w:cs="微软雅黑" w:hint="eastAsia"/>
          <w:sz w:val="24"/>
          <w:shd w:val="clear" w:color="auto" w:fill="FFFFFF"/>
        </w:rPr>
        <w:t>nlogn</w:t>
      </w:r>
      <w:proofErr w:type="spellEnd"/>
      <w:r w:rsidRPr="006F554E">
        <w:rPr>
          <w:rFonts w:ascii="微软雅黑" w:eastAsia="微软雅黑" w:hAnsi="微软雅黑" w:cs="微软雅黑" w:hint="eastAsia"/>
          <w:sz w:val="24"/>
          <w:shd w:val="clear" w:color="auto" w:fill="FFFFFF"/>
        </w:rPr>
        <w:t>),0(n)</w:t>
      </w:r>
    </w:p>
    <w:p w14:paraId="632C97ED" w14:textId="77777777" w:rsidR="00675A83" w:rsidRPr="006F554E" w:rsidRDefault="00000000" w:rsidP="006F554E">
      <w:pPr>
        <w:numPr>
          <w:ilvl w:val="0"/>
          <w:numId w:val="85"/>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在初始数据表已经有序时，快速排序算法的时间复杂度为O(nlog2n )。</w:t>
      </w:r>
      <w:r w:rsidRPr="006F554E">
        <w:rPr>
          <w:rFonts w:ascii="微软雅黑" w:eastAsia="微软雅黑" w:hAnsi="微软雅黑" w:cs="微软雅黑" w:hint="eastAsia"/>
          <w:sz w:val="24"/>
          <w:shd w:val="clear" w:color="auto" w:fill="FFFFFF"/>
        </w:rPr>
        <w:t>错</w:t>
      </w:r>
    </w:p>
    <w:p w14:paraId="40CD4C6B" w14:textId="77777777" w:rsidR="00675A83" w:rsidRPr="006F554E" w:rsidRDefault="00000000" w:rsidP="006F554E">
      <w:pPr>
        <w:numPr>
          <w:ilvl w:val="0"/>
          <w:numId w:val="85"/>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快速排序的速度在所有排序方法中为最快,而且所需附加空间也最少</w:t>
      </w:r>
      <w:r w:rsidRPr="006F554E">
        <w:rPr>
          <w:rFonts w:ascii="微软雅黑" w:eastAsia="微软雅黑" w:hAnsi="微软雅黑" w:cs="微软雅黑" w:hint="eastAsia"/>
          <w:sz w:val="24"/>
          <w:shd w:val="clear" w:color="auto" w:fill="FFFFFF"/>
        </w:rPr>
        <w:t>。错</w:t>
      </w:r>
    </w:p>
    <w:p w14:paraId="1EF97F3D" w14:textId="77777777" w:rsidR="00675A83" w:rsidRPr="006F554E" w:rsidRDefault="00000000" w:rsidP="006F554E">
      <w:pPr>
        <w:numPr>
          <w:ilvl w:val="0"/>
          <w:numId w:val="85"/>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数据序列（2，1，4，9，8，10，6，20）只能是下列排序算法中的(  A  )的两趟排序后的结果。</w:t>
      </w:r>
    </w:p>
    <w:p w14:paraId="6492FCE2" w14:textId="77777777" w:rsidR="00675A83" w:rsidRPr="006F554E" w:rsidRDefault="00000000" w:rsidP="006F554E">
      <w:pPr>
        <w:numPr>
          <w:ilvl w:val="0"/>
          <w:numId w:val="9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快速排序</w:t>
      </w:r>
    </w:p>
    <w:p w14:paraId="75FC4D01" w14:textId="77777777" w:rsidR="00675A83" w:rsidRPr="006F554E" w:rsidRDefault="00000000" w:rsidP="006F554E">
      <w:pPr>
        <w:numPr>
          <w:ilvl w:val="0"/>
          <w:numId w:val="9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冒泡排序</w:t>
      </w:r>
    </w:p>
    <w:p w14:paraId="6B231692" w14:textId="77777777" w:rsidR="00675A83" w:rsidRPr="006F554E" w:rsidRDefault="00000000" w:rsidP="006F554E">
      <w:pPr>
        <w:numPr>
          <w:ilvl w:val="0"/>
          <w:numId w:val="9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选择排序</w:t>
      </w:r>
    </w:p>
    <w:p w14:paraId="3C25DEF1" w14:textId="77777777" w:rsidR="00675A83" w:rsidRPr="006F554E" w:rsidRDefault="00000000" w:rsidP="006F554E">
      <w:pPr>
        <w:numPr>
          <w:ilvl w:val="0"/>
          <w:numId w:val="91"/>
        </w:numPr>
        <w:spacing w:line="240" w:lineRule="atLeast"/>
        <w:jc w:val="left"/>
        <w:rPr>
          <w:rFonts w:ascii="微软雅黑" w:eastAsia="微软雅黑" w:hAnsi="微软雅黑" w:cs="微软雅黑"/>
          <w:sz w:val="24"/>
          <w:shd w:val="clear" w:color="auto" w:fill="FFFFFF"/>
        </w:rPr>
      </w:pPr>
      <w:proofErr w:type="gramStart"/>
      <w:r w:rsidRPr="006F554E">
        <w:rPr>
          <w:rFonts w:ascii="微软雅黑" w:eastAsia="微软雅黑" w:hAnsi="微软雅黑" w:cs="微软雅黑" w:hint="eastAsia"/>
          <w:sz w:val="24"/>
          <w:shd w:val="clear" w:color="auto" w:fill="FFFFFF"/>
        </w:rPr>
        <w:t>插入排序</w:t>
      </w:r>
      <w:proofErr w:type="gramEnd"/>
    </w:p>
    <w:p w14:paraId="13E69FCA" w14:textId="77777777" w:rsidR="00675A83" w:rsidRPr="006F554E" w:rsidRDefault="00000000" w:rsidP="006F554E">
      <w:pPr>
        <w:numPr>
          <w:ilvl w:val="0"/>
          <w:numId w:val="85"/>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对下列关键字序列用快速排序法进行排序时，速度最快的情形是（A )</w:t>
      </w:r>
    </w:p>
    <w:p w14:paraId="118CD2DD" w14:textId="77777777" w:rsidR="00675A83" w:rsidRPr="006F554E" w:rsidRDefault="00000000" w:rsidP="006F554E">
      <w:pPr>
        <w:numPr>
          <w:ilvl w:val="0"/>
          <w:numId w:val="9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{21,25,5,17,9,23,30}</w:t>
      </w:r>
    </w:p>
    <w:p w14:paraId="628230E4" w14:textId="77777777" w:rsidR="00675A83" w:rsidRPr="006F554E" w:rsidRDefault="00000000" w:rsidP="006F554E">
      <w:pPr>
        <w:numPr>
          <w:ilvl w:val="0"/>
          <w:numId w:val="9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{25,23,30,17,21,5,9}</w:t>
      </w:r>
    </w:p>
    <w:p w14:paraId="379A750B" w14:textId="77777777" w:rsidR="00675A83" w:rsidRPr="006F554E" w:rsidRDefault="00000000" w:rsidP="006F554E">
      <w:pPr>
        <w:numPr>
          <w:ilvl w:val="0"/>
          <w:numId w:val="9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{21,9,17,30,25,23,5}</w:t>
      </w:r>
    </w:p>
    <w:p w14:paraId="3B88F526" w14:textId="77777777" w:rsidR="00675A83" w:rsidRPr="006F554E" w:rsidRDefault="00000000" w:rsidP="006F554E">
      <w:pPr>
        <w:numPr>
          <w:ilvl w:val="0"/>
          <w:numId w:val="9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lastRenderedPageBreak/>
        <w:t>{5,9,17,21,23,25,30}</w:t>
      </w:r>
    </w:p>
    <w:p w14:paraId="10317798" w14:textId="77777777" w:rsidR="00675A83" w:rsidRPr="006F554E" w:rsidRDefault="00000000" w:rsidP="006F554E">
      <w:pPr>
        <w:numPr>
          <w:ilvl w:val="0"/>
          <w:numId w:val="85"/>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在任何情况下，归并排序都比</w:t>
      </w:r>
      <w:proofErr w:type="gramStart"/>
      <w:r w:rsidRPr="006F554E">
        <w:rPr>
          <w:rFonts w:ascii="微软雅黑" w:eastAsia="微软雅黑" w:hAnsi="微软雅黑" w:cs="微软雅黑"/>
          <w:sz w:val="24"/>
          <w:shd w:val="clear" w:color="auto" w:fill="FFFFFF"/>
        </w:rPr>
        <w:t>简单插入排序</w:t>
      </w:r>
      <w:proofErr w:type="gramEnd"/>
      <w:r w:rsidRPr="006F554E">
        <w:rPr>
          <w:rFonts w:ascii="微软雅黑" w:eastAsia="微软雅黑" w:hAnsi="微软雅黑" w:cs="微软雅黑"/>
          <w:sz w:val="24"/>
          <w:shd w:val="clear" w:color="auto" w:fill="FFFFFF"/>
        </w:rPr>
        <w:t>快</w:t>
      </w:r>
      <w:r w:rsidRPr="006F554E">
        <w:rPr>
          <w:rFonts w:ascii="微软雅黑" w:eastAsia="微软雅黑" w:hAnsi="微软雅黑" w:cs="微软雅黑" w:hint="eastAsia"/>
          <w:sz w:val="24"/>
          <w:shd w:val="clear" w:color="auto" w:fill="FFFFFF"/>
        </w:rPr>
        <w:t>。错</w:t>
      </w:r>
    </w:p>
    <w:p w14:paraId="54C5ABF4" w14:textId="77777777" w:rsidR="00675A83" w:rsidRPr="006F554E" w:rsidRDefault="00000000" w:rsidP="006F554E">
      <w:pPr>
        <w:numPr>
          <w:ilvl w:val="0"/>
          <w:numId w:val="85"/>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归并排序在任何情况下都比所有简单排序速度快</w:t>
      </w:r>
      <w:r w:rsidRPr="006F554E">
        <w:rPr>
          <w:rFonts w:ascii="微软雅黑" w:eastAsia="微软雅黑" w:hAnsi="微软雅黑" w:cs="微软雅黑" w:hint="eastAsia"/>
          <w:sz w:val="24"/>
          <w:shd w:val="clear" w:color="auto" w:fill="FFFFFF"/>
        </w:rPr>
        <w:t>。错</w:t>
      </w:r>
    </w:p>
    <w:p w14:paraId="3E629026" w14:textId="77777777" w:rsidR="00675A83" w:rsidRPr="006F554E" w:rsidRDefault="00000000" w:rsidP="006F554E">
      <w:pPr>
        <w:numPr>
          <w:ilvl w:val="0"/>
          <w:numId w:val="85"/>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下列排序算法中(C )排序在一趟结束后不一定能选出一个元素放在其最终位置上。</w:t>
      </w:r>
    </w:p>
    <w:p w14:paraId="6640D9D8" w14:textId="77777777" w:rsidR="00675A83" w:rsidRPr="006F554E" w:rsidRDefault="00000000" w:rsidP="006F554E">
      <w:pPr>
        <w:numPr>
          <w:ilvl w:val="0"/>
          <w:numId w:val="93"/>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选择</w:t>
      </w:r>
    </w:p>
    <w:p w14:paraId="60F21DB7" w14:textId="77777777" w:rsidR="00675A83" w:rsidRPr="006F554E" w:rsidRDefault="00000000" w:rsidP="006F554E">
      <w:pPr>
        <w:numPr>
          <w:ilvl w:val="0"/>
          <w:numId w:val="93"/>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冒泡</w:t>
      </w:r>
    </w:p>
    <w:p w14:paraId="436AE50C" w14:textId="77777777" w:rsidR="00675A83" w:rsidRPr="006F554E" w:rsidRDefault="00000000" w:rsidP="006F554E">
      <w:pPr>
        <w:numPr>
          <w:ilvl w:val="0"/>
          <w:numId w:val="93"/>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归并</w:t>
      </w:r>
    </w:p>
    <w:p w14:paraId="76E1E8F4" w14:textId="77777777" w:rsidR="00675A83" w:rsidRPr="006F554E" w:rsidRDefault="00000000" w:rsidP="006F554E">
      <w:pPr>
        <w:numPr>
          <w:ilvl w:val="0"/>
          <w:numId w:val="93"/>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堆</w:t>
      </w:r>
    </w:p>
    <w:p w14:paraId="53B2D28C" w14:textId="77777777" w:rsidR="00675A83" w:rsidRPr="006F554E" w:rsidRDefault="00000000" w:rsidP="006F554E">
      <w:pPr>
        <w:numPr>
          <w:ilvl w:val="0"/>
          <w:numId w:val="85"/>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将两个各有N</w:t>
      </w:r>
      <w:proofErr w:type="gramStart"/>
      <w:r w:rsidRPr="006F554E">
        <w:rPr>
          <w:rFonts w:ascii="微软雅黑" w:eastAsia="微软雅黑" w:hAnsi="微软雅黑" w:cs="微软雅黑" w:hint="eastAsia"/>
          <w:sz w:val="24"/>
          <w:shd w:val="clear" w:color="auto" w:fill="FFFFFF"/>
        </w:rPr>
        <w:t>个</w:t>
      </w:r>
      <w:proofErr w:type="gramEnd"/>
      <w:r w:rsidRPr="006F554E">
        <w:rPr>
          <w:rFonts w:ascii="微软雅黑" w:eastAsia="微软雅黑" w:hAnsi="微软雅黑" w:cs="微软雅黑" w:hint="eastAsia"/>
          <w:sz w:val="24"/>
          <w:shd w:val="clear" w:color="auto" w:fill="FFFFFF"/>
        </w:rPr>
        <w:t>元素的</w:t>
      </w:r>
      <w:proofErr w:type="gramStart"/>
      <w:r w:rsidRPr="006F554E">
        <w:rPr>
          <w:rFonts w:ascii="微软雅黑" w:eastAsia="微软雅黑" w:hAnsi="微软雅黑" w:cs="微软雅黑" w:hint="eastAsia"/>
          <w:sz w:val="24"/>
          <w:shd w:val="clear" w:color="auto" w:fill="FFFFFF"/>
        </w:rPr>
        <w:t>有序表</w:t>
      </w:r>
      <w:proofErr w:type="gramEnd"/>
      <w:r w:rsidRPr="006F554E">
        <w:rPr>
          <w:rFonts w:ascii="微软雅黑" w:eastAsia="微软雅黑" w:hAnsi="微软雅黑" w:cs="微软雅黑" w:hint="eastAsia"/>
          <w:sz w:val="24"/>
          <w:shd w:val="clear" w:color="auto" w:fill="FFFFFF"/>
        </w:rPr>
        <w:t>归并成一个</w:t>
      </w:r>
      <w:proofErr w:type="gramStart"/>
      <w:r w:rsidRPr="006F554E">
        <w:rPr>
          <w:rFonts w:ascii="微软雅黑" w:eastAsia="微软雅黑" w:hAnsi="微软雅黑" w:cs="微软雅黑" w:hint="eastAsia"/>
          <w:sz w:val="24"/>
          <w:shd w:val="clear" w:color="auto" w:fill="FFFFFF"/>
        </w:rPr>
        <w:t>有序表</w:t>
      </w:r>
      <w:proofErr w:type="gramEnd"/>
      <w:r w:rsidRPr="006F554E">
        <w:rPr>
          <w:rFonts w:ascii="微软雅黑" w:eastAsia="微软雅黑" w:hAnsi="微软雅黑" w:cs="微软雅黑" w:hint="eastAsia"/>
          <w:sz w:val="24"/>
          <w:shd w:val="clear" w:color="auto" w:fill="FFFFFF"/>
        </w:rPr>
        <w:t>,其最少的比较次数是( A  )</w:t>
      </w:r>
    </w:p>
    <w:p w14:paraId="0E443315" w14:textId="77777777" w:rsidR="00675A83" w:rsidRPr="006F554E" w:rsidRDefault="00000000" w:rsidP="006F554E">
      <w:pPr>
        <w:numPr>
          <w:ilvl w:val="0"/>
          <w:numId w:val="94"/>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N</w:t>
      </w:r>
    </w:p>
    <w:p w14:paraId="69686785" w14:textId="77777777" w:rsidR="00675A83" w:rsidRPr="006F554E" w:rsidRDefault="00000000" w:rsidP="006F554E">
      <w:pPr>
        <w:numPr>
          <w:ilvl w:val="0"/>
          <w:numId w:val="94"/>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2N-1</w:t>
      </w:r>
    </w:p>
    <w:p w14:paraId="655850AD" w14:textId="77777777" w:rsidR="00675A83" w:rsidRPr="006F554E" w:rsidRDefault="00000000" w:rsidP="006F554E">
      <w:pPr>
        <w:numPr>
          <w:ilvl w:val="0"/>
          <w:numId w:val="94"/>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 xml:space="preserve">2N </w:t>
      </w:r>
    </w:p>
    <w:p w14:paraId="081BE441" w14:textId="77777777" w:rsidR="00675A83" w:rsidRPr="006F554E" w:rsidRDefault="00000000" w:rsidP="006F554E">
      <w:pPr>
        <w:numPr>
          <w:ilvl w:val="0"/>
          <w:numId w:val="94"/>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N-1</w:t>
      </w:r>
    </w:p>
    <w:p w14:paraId="31103834" w14:textId="77777777" w:rsidR="00675A83" w:rsidRPr="006F554E" w:rsidRDefault="00000000" w:rsidP="006F554E">
      <w:pPr>
        <w:numPr>
          <w:ilvl w:val="0"/>
          <w:numId w:val="85"/>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若需在O(nlog2n)的时间内完成对数组的排序，且要求排序是稳定的，则可选择的排序方法是（C ）</w:t>
      </w:r>
    </w:p>
    <w:p w14:paraId="5648EB45" w14:textId="77777777" w:rsidR="00675A83" w:rsidRPr="006F554E" w:rsidRDefault="00000000" w:rsidP="006F554E">
      <w:pPr>
        <w:numPr>
          <w:ilvl w:val="0"/>
          <w:numId w:val="95"/>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 xml:space="preserve">快速排序   </w:t>
      </w:r>
    </w:p>
    <w:p w14:paraId="4676A1BD" w14:textId="77777777" w:rsidR="00675A83" w:rsidRPr="006F554E" w:rsidRDefault="00000000" w:rsidP="006F554E">
      <w:pPr>
        <w:numPr>
          <w:ilvl w:val="0"/>
          <w:numId w:val="95"/>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堆排序</w:t>
      </w:r>
    </w:p>
    <w:p w14:paraId="5027AA2C" w14:textId="77777777" w:rsidR="00675A83" w:rsidRPr="006F554E" w:rsidRDefault="00000000" w:rsidP="006F554E">
      <w:pPr>
        <w:numPr>
          <w:ilvl w:val="0"/>
          <w:numId w:val="95"/>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归并排序</w:t>
      </w:r>
    </w:p>
    <w:p w14:paraId="1CB84403" w14:textId="77777777" w:rsidR="00675A83" w:rsidRPr="006F554E" w:rsidRDefault="00000000" w:rsidP="006F554E">
      <w:pPr>
        <w:numPr>
          <w:ilvl w:val="0"/>
          <w:numId w:val="95"/>
        </w:numPr>
        <w:spacing w:line="240" w:lineRule="atLeast"/>
        <w:jc w:val="left"/>
        <w:rPr>
          <w:rFonts w:ascii="微软雅黑" w:eastAsia="微软雅黑" w:hAnsi="微软雅黑" w:cs="微软雅黑"/>
          <w:sz w:val="24"/>
          <w:shd w:val="clear" w:color="auto" w:fill="FFFFFF"/>
        </w:rPr>
      </w:pPr>
      <w:proofErr w:type="gramStart"/>
      <w:r w:rsidRPr="006F554E">
        <w:rPr>
          <w:rFonts w:ascii="微软雅黑" w:eastAsia="微软雅黑" w:hAnsi="微软雅黑" w:cs="微软雅黑" w:hint="eastAsia"/>
          <w:sz w:val="24"/>
          <w:shd w:val="clear" w:color="auto" w:fill="FFFFFF"/>
        </w:rPr>
        <w:t>直接插入排序</w:t>
      </w:r>
      <w:proofErr w:type="gramEnd"/>
    </w:p>
    <w:p w14:paraId="6415DB63" w14:textId="77777777" w:rsidR="00675A83" w:rsidRPr="006F554E" w:rsidRDefault="00000000" w:rsidP="006F554E">
      <w:pPr>
        <w:spacing w:line="240" w:lineRule="atLeast"/>
        <w:jc w:val="center"/>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w:t>
      </w:r>
    </w:p>
    <w:p w14:paraId="358E5CED" w14:textId="77777777" w:rsidR="00675A83" w:rsidRPr="006F554E" w:rsidRDefault="00000000" w:rsidP="006F554E">
      <w:pPr>
        <w:spacing w:line="240" w:lineRule="atLeast"/>
        <w:jc w:val="left"/>
        <w:rPr>
          <w:rFonts w:ascii="微软雅黑" w:eastAsia="微软雅黑" w:hAnsi="微软雅黑" w:cs="微软雅黑"/>
          <w:b/>
          <w:bCs/>
          <w:sz w:val="24"/>
          <w:shd w:val="clear" w:color="auto" w:fill="FFFFFF"/>
        </w:rPr>
      </w:pPr>
      <w:r w:rsidRPr="006F554E">
        <w:rPr>
          <w:rFonts w:ascii="微软雅黑" w:eastAsia="微软雅黑" w:hAnsi="微软雅黑" w:cs="微软雅黑" w:hint="eastAsia"/>
          <w:b/>
          <w:bCs/>
          <w:sz w:val="24"/>
          <w:shd w:val="clear" w:color="auto" w:fill="FFFFFF"/>
        </w:rPr>
        <w:lastRenderedPageBreak/>
        <w:t>第八章</w:t>
      </w:r>
    </w:p>
    <w:p w14:paraId="318FC285" w14:textId="77777777" w:rsidR="00675A83" w:rsidRPr="006F554E" w:rsidRDefault="00000000" w:rsidP="006F554E">
      <w:pPr>
        <w:numPr>
          <w:ilvl w:val="0"/>
          <w:numId w:val="96"/>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有n个数存放在一维数组A[1..n]中，在进行顺序查找时，这n个数的排列有序或无序其平均查找长度不同</w:t>
      </w:r>
      <w:r w:rsidRPr="006F554E">
        <w:rPr>
          <w:rFonts w:ascii="微软雅黑" w:eastAsia="微软雅黑" w:hAnsi="微软雅黑" w:cs="微软雅黑" w:hint="eastAsia"/>
          <w:sz w:val="24"/>
          <w:shd w:val="clear" w:color="auto" w:fill="FFFFFF"/>
        </w:rPr>
        <w:t>。错</w:t>
      </w:r>
    </w:p>
    <w:p w14:paraId="73263AA9" w14:textId="77777777" w:rsidR="00675A83" w:rsidRPr="006F554E" w:rsidRDefault="00000000" w:rsidP="006F554E">
      <w:pPr>
        <w:numPr>
          <w:ilvl w:val="0"/>
          <w:numId w:val="96"/>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任</w:t>
      </w:r>
      <w:proofErr w:type="gramStart"/>
      <w:r w:rsidRPr="006F554E">
        <w:rPr>
          <w:rFonts w:ascii="微软雅黑" w:eastAsia="微软雅黑" w:hAnsi="微软雅黑" w:cs="微软雅黑"/>
          <w:sz w:val="24"/>
          <w:shd w:val="clear" w:color="auto" w:fill="FFFFFF"/>
        </w:rPr>
        <w:t>一</w:t>
      </w:r>
      <w:proofErr w:type="gramEnd"/>
      <w:r w:rsidRPr="006F554E">
        <w:rPr>
          <w:rFonts w:ascii="微软雅黑" w:eastAsia="微软雅黑" w:hAnsi="微软雅黑" w:cs="微软雅黑"/>
          <w:sz w:val="24"/>
          <w:shd w:val="clear" w:color="auto" w:fill="FFFFFF"/>
        </w:rPr>
        <w:t>查找树(</w:t>
      </w:r>
      <w:proofErr w:type="gramStart"/>
      <w:r w:rsidRPr="006F554E">
        <w:rPr>
          <w:rFonts w:ascii="微软雅黑" w:eastAsia="微软雅黑" w:hAnsi="微软雅黑" w:cs="微软雅黑"/>
          <w:sz w:val="24"/>
          <w:shd w:val="clear" w:color="auto" w:fill="FFFFFF"/>
        </w:rPr>
        <w:t>二叉分类</w:t>
      </w:r>
      <w:proofErr w:type="gramEnd"/>
      <w:r w:rsidRPr="006F554E">
        <w:rPr>
          <w:rFonts w:ascii="微软雅黑" w:eastAsia="微软雅黑" w:hAnsi="微软雅黑" w:cs="微软雅黑"/>
          <w:sz w:val="24"/>
          <w:shd w:val="clear" w:color="auto" w:fill="FFFFFF"/>
        </w:rPr>
        <w:t>树)的平均查找时间都小于用顺序查找法查找同样结点的线性表的平均查找时间</w:t>
      </w:r>
      <w:r w:rsidRPr="006F554E">
        <w:rPr>
          <w:rFonts w:ascii="微软雅黑" w:eastAsia="微软雅黑" w:hAnsi="微软雅黑" w:cs="微软雅黑" w:hint="eastAsia"/>
          <w:sz w:val="24"/>
          <w:shd w:val="clear" w:color="auto" w:fill="FFFFFF"/>
        </w:rPr>
        <w:t>。错</w:t>
      </w:r>
    </w:p>
    <w:p w14:paraId="1CA55723" w14:textId="77777777" w:rsidR="00675A83" w:rsidRPr="006F554E" w:rsidRDefault="00000000" w:rsidP="006F554E">
      <w:pPr>
        <w:numPr>
          <w:ilvl w:val="0"/>
          <w:numId w:val="96"/>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若查找每个记录的概率均等，则在具有n</w:t>
      </w:r>
      <w:proofErr w:type="gramStart"/>
      <w:r w:rsidRPr="006F554E">
        <w:rPr>
          <w:rFonts w:ascii="微软雅黑" w:eastAsia="微软雅黑" w:hAnsi="微软雅黑" w:cs="微软雅黑" w:hint="eastAsia"/>
          <w:sz w:val="24"/>
          <w:shd w:val="clear" w:color="auto" w:fill="FFFFFF"/>
        </w:rPr>
        <w:t>个</w:t>
      </w:r>
      <w:proofErr w:type="gramEnd"/>
      <w:r w:rsidRPr="006F554E">
        <w:rPr>
          <w:rFonts w:ascii="微软雅黑" w:eastAsia="微软雅黑" w:hAnsi="微软雅黑" w:cs="微软雅黑" w:hint="eastAsia"/>
          <w:sz w:val="24"/>
          <w:shd w:val="clear" w:color="auto" w:fill="FFFFFF"/>
        </w:rPr>
        <w:t>记录的连续顺序文件中采用顺序查找法查找一个记录，其平均查找长度ASL为( C )</w:t>
      </w:r>
    </w:p>
    <w:p w14:paraId="0E0CA95E" w14:textId="77777777" w:rsidR="00675A83" w:rsidRPr="006F554E" w:rsidRDefault="00000000" w:rsidP="006F554E">
      <w:pPr>
        <w:numPr>
          <w:ilvl w:val="0"/>
          <w:numId w:val="97"/>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 xml:space="preserve">(n-1)/2 </w:t>
      </w:r>
    </w:p>
    <w:p w14:paraId="16CA31D9" w14:textId="77777777" w:rsidR="00675A83" w:rsidRPr="006F554E" w:rsidRDefault="00000000" w:rsidP="006F554E">
      <w:pPr>
        <w:numPr>
          <w:ilvl w:val="0"/>
          <w:numId w:val="97"/>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 xml:space="preserve">n/2 </w:t>
      </w:r>
    </w:p>
    <w:p w14:paraId="65E71C3C" w14:textId="77777777" w:rsidR="00675A83" w:rsidRPr="006F554E" w:rsidRDefault="00000000" w:rsidP="006F554E">
      <w:pPr>
        <w:numPr>
          <w:ilvl w:val="0"/>
          <w:numId w:val="97"/>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 xml:space="preserve">(n+1)/2  </w:t>
      </w:r>
    </w:p>
    <w:p w14:paraId="6E3311CB" w14:textId="77777777" w:rsidR="00675A83" w:rsidRPr="006F554E" w:rsidRDefault="00000000" w:rsidP="006F554E">
      <w:pPr>
        <w:numPr>
          <w:ilvl w:val="0"/>
          <w:numId w:val="97"/>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n</w:t>
      </w:r>
    </w:p>
    <w:p w14:paraId="383E9D72" w14:textId="77777777" w:rsidR="00675A83" w:rsidRPr="006F554E" w:rsidRDefault="00000000" w:rsidP="006F554E">
      <w:pPr>
        <w:numPr>
          <w:ilvl w:val="0"/>
          <w:numId w:val="96"/>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 xml:space="preserve">具有12个关键字的有序表，折半查找的平均查找长度（ A ） </w:t>
      </w:r>
    </w:p>
    <w:p w14:paraId="552AEC43" w14:textId="77777777" w:rsidR="00675A83" w:rsidRPr="006F554E" w:rsidRDefault="00000000" w:rsidP="006F554E">
      <w:pPr>
        <w:numPr>
          <w:ilvl w:val="0"/>
          <w:numId w:val="98"/>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3.1</w:t>
      </w:r>
    </w:p>
    <w:p w14:paraId="6AB6BBFA" w14:textId="77777777" w:rsidR="00675A83" w:rsidRPr="006F554E" w:rsidRDefault="00000000" w:rsidP="006F554E">
      <w:pPr>
        <w:numPr>
          <w:ilvl w:val="0"/>
          <w:numId w:val="98"/>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4</w:t>
      </w:r>
    </w:p>
    <w:p w14:paraId="7F564666" w14:textId="77777777" w:rsidR="00675A83" w:rsidRPr="006F554E" w:rsidRDefault="00000000" w:rsidP="006F554E">
      <w:pPr>
        <w:numPr>
          <w:ilvl w:val="0"/>
          <w:numId w:val="98"/>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2.5</w:t>
      </w:r>
    </w:p>
    <w:p w14:paraId="2BD7BC6E" w14:textId="77777777" w:rsidR="00675A83" w:rsidRPr="006F554E" w:rsidRDefault="00000000" w:rsidP="006F554E">
      <w:pPr>
        <w:numPr>
          <w:ilvl w:val="0"/>
          <w:numId w:val="98"/>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5</w:t>
      </w:r>
    </w:p>
    <w:p w14:paraId="0E6487BA" w14:textId="77777777" w:rsidR="00675A83" w:rsidRPr="006F554E" w:rsidRDefault="00000000" w:rsidP="006F554E">
      <w:pPr>
        <w:numPr>
          <w:ilvl w:val="0"/>
          <w:numId w:val="96"/>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顺序查找法适用于存储结构为顺序或链接存储的线性表</w:t>
      </w:r>
      <w:r w:rsidRPr="006F554E">
        <w:rPr>
          <w:rFonts w:ascii="微软雅黑" w:eastAsia="微软雅黑" w:hAnsi="微软雅黑" w:cs="微软雅黑" w:hint="eastAsia"/>
          <w:sz w:val="24"/>
          <w:shd w:val="clear" w:color="auto" w:fill="FFFFFF"/>
        </w:rPr>
        <w:t>。对</w:t>
      </w:r>
    </w:p>
    <w:p w14:paraId="41B7B426" w14:textId="77777777" w:rsidR="00675A83" w:rsidRPr="006F554E" w:rsidRDefault="00000000" w:rsidP="006F554E">
      <w:pPr>
        <w:numPr>
          <w:ilvl w:val="0"/>
          <w:numId w:val="96"/>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在索引顺序表中，实现分块查找，在等概率查找情况下，其平均查找长度不仅与表中元素个数有关，而且与每块中元素个数有关</w:t>
      </w:r>
      <w:r w:rsidRPr="006F554E">
        <w:rPr>
          <w:rFonts w:ascii="微软雅黑" w:eastAsia="微软雅黑" w:hAnsi="微软雅黑" w:cs="微软雅黑" w:hint="eastAsia"/>
          <w:sz w:val="24"/>
          <w:shd w:val="clear" w:color="auto" w:fill="FFFFFF"/>
        </w:rPr>
        <w:t>。对</w:t>
      </w:r>
    </w:p>
    <w:p w14:paraId="3F86FDE1" w14:textId="77777777" w:rsidR="00675A83" w:rsidRPr="006F554E" w:rsidRDefault="00000000" w:rsidP="006F554E">
      <w:pPr>
        <w:numPr>
          <w:ilvl w:val="0"/>
          <w:numId w:val="96"/>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折半查找</w:t>
      </w:r>
      <w:proofErr w:type="gramStart"/>
      <w:r w:rsidRPr="006F554E">
        <w:rPr>
          <w:rFonts w:ascii="微软雅黑" w:eastAsia="微软雅黑" w:hAnsi="微软雅黑" w:cs="微软雅黑" w:hint="eastAsia"/>
          <w:sz w:val="24"/>
          <w:shd w:val="clear" w:color="auto" w:fill="FFFFFF"/>
        </w:rPr>
        <w:t>的时间复杂性</w:t>
      </w:r>
      <w:proofErr w:type="gramEnd"/>
      <w:r w:rsidRPr="006F554E">
        <w:rPr>
          <w:rFonts w:ascii="微软雅黑" w:eastAsia="微软雅黑" w:hAnsi="微软雅黑" w:cs="微软雅黑" w:hint="eastAsia"/>
          <w:sz w:val="24"/>
          <w:shd w:val="clear" w:color="auto" w:fill="FFFFFF"/>
        </w:rPr>
        <w:t>为（ D ）</w:t>
      </w:r>
    </w:p>
    <w:p w14:paraId="38C6860B" w14:textId="77777777" w:rsidR="00675A83" w:rsidRPr="006F554E" w:rsidRDefault="00000000" w:rsidP="006F554E">
      <w:pPr>
        <w:numPr>
          <w:ilvl w:val="0"/>
          <w:numId w:val="9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O（n2）</w:t>
      </w:r>
    </w:p>
    <w:p w14:paraId="33111DA7" w14:textId="77777777" w:rsidR="00675A83" w:rsidRPr="006F554E" w:rsidRDefault="00000000" w:rsidP="006F554E">
      <w:pPr>
        <w:numPr>
          <w:ilvl w:val="0"/>
          <w:numId w:val="9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O（n）</w:t>
      </w:r>
    </w:p>
    <w:p w14:paraId="32AB5859" w14:textId="77777777" w:rsidR="00675A83" w:rsidRPr="006F554E" w:rsidRDefault="00000000" w:rsidP="006F554E">
      <w:pPr>
        <w:numPr>
          <w:ilvl w:val="0"/>
          <w:numId w:val="9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lastRenderedPageBreak/>
        <w:t>O（</w:t>
      </w:r>
      <w:proofErr w:type="spellStart"/>
      <w:r w:rsidRPr="006F554E">
        <w:rPr>
          <w:rFonts w:ascii="微软雅黑" w:eastAsia="微软雅黑" w:hAnsi="微软雅黑" w:cs="微软雅黑" w:hint="eastAsia"/>
          <w:sz w:val="24"/>
          <w:shd w:val="clear" w:color="auto" w:fill="FFFFFF"/>
        </w:rPr>
        <w:t>nlogn</w:t>
      </w:r>
      <w:proofErr w:type="spellEnd"/>
      <w:r w:rsidRPr="006F554E">
        <w:rPr>
          <w:rFonts w:ascii="微软雅黑" w:eastAsia="微软雅黑" w:hAnsi="微软雅黑" w:cs="微软雅黑" w:hint="eastAsia"/>
          <w:sz w:val="24"/>
          <w:shd w:val="clear" w:color="auto" w:fill="FFFFFF"/>
        </w:rPr>
        <w:t>）</w:t>
      </w:r>
    </w:p>
    <w:p w14:paraId="72692F83" w14:textId="77777777" w:rsidR="00675A83" w:rsidRPr="006F554E" w:rsidRDefault="00000000" w:rsidP="006F554E">
      <w:pPr>
        <w:numPr>
          <w:ilvl w:val="0"/>
          <w:numId w:val="99"/>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O（</w:t>
      </w:r>
      <w:proofErr w:type="spellStart"/>
      <w:r w:rsidRPr="006F554E">
        <w:rPr>
          <w:rFonts w:ascii="微软雅黑" w:eastAsia="微软雅黑" w:hAnsi="微软雅黑" w:cs="微软雅黑" w:hint="eastAsia"/>
          <w:sz w:val="24"/>
          <w:shd w:val="clear" w:color="auto" w:fill="FFFFFF"/>
        </w:rPr>
        <w:t>logn</w:t>
      </w:r>
      <w:proofErr w:type="spellEnd"/>
      <w:r w:rsidRPr="006F554E">
        <w:rPr>
          <w:rFonts w:ascii="微软雅黑" w:eastAsia="微软雅黑" w:hAnsi="微软雅黑" w:cs="微软雅黑" w:hint="eastAsia"/>
          <w:sz w:val="24"/>
          <w:shd w:val="clear" w:color="auto" w:fill="FFFFFF"/>
        </w:rPr>
        <w:t>）</w:t>
      </w:r>
    </w:p>
    <w:p w14:paraId="4850A4FB" w14:textId="77777777" w:rsidR="00675A83" w:rsidRPr="006F554E" w:rsidRDefault="00000000" w:rsidP="006F554E">
      <w:pPr>
        <w:numPr>
          <w:ilvl w:val="0"/>
          <w:numId w:val="96"/>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既希望较快的查找又便于线性表动态变化的查找方法是 (  C )</w:t>
      </w:r>
    </w:p>
    <w:p w14:paraId="58D61CB4" w14:textId="77777777" w:rsidR="00675A83" w:rsidRPr="006F554E" w:rsidRDefault="00000000" w:rsidP="006F554E">
      <w:pPr>
        <w:numPr>
          <w:ilvl w:val="0"/>
          <w:numId w:val="100"/>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顺序查找</w:t>
      </w:r>
    </w:p>
    <w:p w14:paraId="29181855" w14:textId="77777777" w:rsidR="00675A83" w:rsidRPr="006F554E" w:rsidRDefault="00000000" w:rsidP="006F554E">
      <w:pPr>
        <w:numPr>
          <w:ilvl w:val="0"/>
          <w:numId w:val="100"/>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折半查找</w:t>
      </w:r>
    </w:p>
    <w:p w14:paraId="1C6A40C9" w14:textId="77777777" w:rsidR="00675A83" w:rsidRPr="006F554E" w:rsidRDefault="00000000" w:rsidP="006F554E">
      <w:pPr>
        <w:numPr>
          <w:ilvl w:val="0"/>
          <w:numId w:val="100"/>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索引顺序查找</w:t>
      </w:r>
    </w:p>
    <w:p w14:paraId="33441292" w14:textId="77777777" w:rsidR="00675A83" w:rsidRPr="006F554E" w:rsidRDefault="00000000" w:rsidP="006F554E">
      <w:pPr>
        <w:numPr>
          <w:ilvl w:val="0"/>
          <w:numId w:val="100"/>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哈希法查找</w:t>
      </w:r>
    </w:p>
    <w:p w14:paraId="558943AE" w14:textId="77777777" w:rsidR="00675A83" w:rsidRPr="006F554E" w:rsidRDefault="00000000" w:rsidP="006F554E">
      <w:pPr>
        <w:numPr>
          <w:ilvl w:val="0"/>
          <w:numId w:val="96"/>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设有一组记录的关键字为{19，14，23，1，68，20，84，27，55，11，10，79}，用链地址法构造散列表，散列函数为H（key）=key MOD 13,散列地址为1的链中有（ D）</w:t>
      </w:r>
      <w:proofErr w:type="gramStart"/>
      <w:r w:rsidRPr="006F554E">
        <w:rPr>
          <w:rFonts w:ascii="微软雅黑" w:eastAsia="微软雅黑" w:hAnsi="微软雅黑" w:cs="微软雅黑" w:hint="eastAsia"/>
          <w:sz w:val="24"/>
          <w:shd w:val="clear" w:color="auto" w:fill="FFFFFF"/>
        </w:rPr>
        <w:t>个</w:t>
      </w:r>
      <w:proofErr w:type="gramEnd"/>
      <w:r w:rsidRPr="006F554E">
        <w:rPr>
          <w:rFonts w:ascii="微软雅黑" w:eastAsia="微软雅黑" w:hAnsi="微软雅黑" w:cs="微软雅黑" w:hint="eastAsia"/>
          <w:sz w:val="24"/>
          <w:shd w:val="clear" w:color="auto" w:fill="FFFFFF"/>
        </w:rPr>
        <w:t>记录</w:t>
      </w:r>
    </w:p>
    <w:p w14:paraId="0DF63F7C" w14:textId="77777777" w:rsidR="00675A83" w:rsidRPr="006F554E" w:rsidRDefault="00000000" w:rsidP="006F554E">
      <w:pPr>
        <w:numPr>
          <w:ilvl w:val="0"/>
          <w:numId w:val="10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1</w:t>
      </w:r>
    </w:p>
    <w:p w14:paraId="3AEE2049" w14:textId="77777777" w:rsidR="00675A83" w:rsidRPr="006F554E" w:rsidRDefault="00000000" w:rsidP="006F554E">
      <w:pPr>
        <w:numPr>
          <w:ilvl w:val="0"/>
          <w:numId w:val="10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2</w:t>
      </w:r>
    </w:p>
    <w:p w14:paraId="5C5958C0" w14:textId="77777777" w:rsidR="00675A83" w:rsidRPr="006F554E" w:rsidRDefault="00000000" w:rsidP="006F554E">
      <w:pPr>
        <w:numPr>
          <w:ilvl w:val="0"/>
          <w:numId w:val="10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3</w:t>
      </w:r>
    </w:p>
    <w:p w14:paraId="6AAE9B7C" w14:textId="77777777" w:rsidR="00675A83" w:rsidRPr="006F554E" w:rsidRDefault="00000000" w:rsidP="006F554E">
      <w:pPr>
        <w:numPr>
          <w:ilvl w:val="0"/>
          <w:numId w:val="101"/>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4</w:t>
      </w:r>
    </w:p>
    <w:p w14:paraId="478FC6CD" w14:textId="77777777" w:rsidR="00675A83" w:rsidRPr="006F554E" w:rsidRDefault="00000000" w:rsidP="006F554E">
      <w:pPr>
        <w:numPr>
          <w:ilvl w:val="0"/>
          <w:numId w:val="96"/>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 xml:space="preserve">下面关于哈希(Hash，杂凑)查找的说法正确的是(  C ) </w:t>
      </w:r>
    </w:p>
    <w:p w14:paraId="71CA8FBF" w14:textId="77777777" w:rsidR="00675A83" w:rsidRPr="006F554E" w:rsidRDefault="00000000" w:rsidP="006F554E">
      <w:pPr>
        <w:numPr>
          <w:ilvl w:val="0"/>
          <w:numId w:val="10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哈希函数构造的越复杂越好，因为这样随机性好，冲突小</w:t>
      </w:r>
    </w:p>
    <w:p w14:paraId="02F97419" w14:textId="77777777" w:rsidR="00675A83" w:rsidRPr="006F554E" w:rsidRDefault="00000000" w:rsidP="006F554E">
      <w:pPr>
        <w:numPr>
          <w:ilvl w:val="0"/>
          <w:numId w:val="10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除留余数法是</w:t>
      </w:r>
      <w:proofErr w:type="gramStart"/>
      <w:r w:rsidRPr="006F554E">
        <w:rPr>
          <w:rFonts w:ascii="微软雅黑" w:eastAsia="微软雅黑" w:hAnsi="微软雅黑" w:cs="微软雅黑" w:hint="eastAsia"/>
          <w:sz w:val="24"/>
          <w:shd w:val="clear" w:color="auto" w:fill="FFFFFF"/>
        </w:rPr>
        <w:t>所有哈</w:t>
      </w:r>
      <w:proofErr w:type="gramEnd"/>
      <w:r w:rsidRPr="006F554E">
        <w:rPr>
          <w:rFonts w:ascii="微软雅黑" w:eastAsia="微软雅黑" w:hAnsi="微软雅黑" w:cs="微软雅黑" w:hint="eastAsia"/>
          <w:sz w:val="24"/>
          <w:shd w:val="clear" w:color="auto" w:fill="FFFFFF"/>
        </w:rPr>
        <w:t>希函数中最好的</w:t>
      </w:r>
    </w:p>
    <w:p w14:paraId="36E7912A" w14:textId="77777777" w:rsidR="00675A83" w:rsidRPr="006F554E" w:rsidRDefault="00000000" w:rsidP="006F554E">
      <w:pPr>
        <w:numPr>
          <w:ilvl w:val="0"/>
          <w:numId w:val="10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不存在特别好与坏的哈希函数，要视情况而定</w:t>
      </w:r>
    </w:p>
    <w:p w14:paraId="6CB8C6EF" w14:textId="77777777" w:rsidR="00675A83" w:rsidRPr="006F554E" w:rsidRDefault="00000000" w:rsidP="006F554E">
      <w:pPr>
        <w:numPr>
          <w:ilvl w:val="0"/>
          <w:numId w:val="102"/>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若需在哈希表中删去一个元素，不管用何种方法解决冲突都只要简单的将该元素删去即可</w:t>
      </w:r>
    </w:p>
    <w:p w14:paraId="07B4A508" w14:textId="77777777" w:rsidR="00675A83" w:rsidRPr="006F554E" w:rsidRDefault="00000000" w:rsidP="006F554E">
      <w:pPr>
        <w:numPr>
          <w:ilvl w:val="0"/>
          <w:numId w:val="96"/>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用向量和单链表表示的</w:t>
      </w:r>
      <w:proofErr w:type="gramStart"/>
      <w:r w:rsidRPr="006F554E">
        <w:rPr>
          <w:rFonts w:ascii="微软雅黑" w:eastAsia="微软雅黑" w:hAnsi="微软雅黑" w:cs="微软雅黑"/>
          <w:sz w:val="24"/>
          <w:shd w:val="clear" w:color="auto" w:fill="FFFFFF"/>
        </w:rPr>
        <w:t>有序表</w:t>
      </w:r>
      <w:proofErr w:type="gramEnd"/>
      <w:r w:rsidRPr="006F554E">
        <w:rPr>
          <w:rFonts w:ascii="微软雅黑" w:eastAsia="微软雅黑" w:hAnsi="微软雅黑" w:cs="微软雅黑"/>
          <w:sz w:val="24"/>
          <w:shd w:val="clear" w:color="auto" w:fill="FFFFFF"/>
        </w:rPr>
        <w:t>均可使用折半查找方法来提高查找速度</w:t>
      </w:r>
      <w:r w:rsidRPr="006F554E">
        <w:rPr>
          <w:rFonts w:ascii="微软雅黑" w:eastAsia="微软雅黑" w:hAnsi="微软雅黑" w:cs="微软雅黑" w:hint="eastAsia"/>
          <w:sz w:val="24"/>
          <w:shd w:val="clear" w:color="auto" w:fill="FFFFFF"/>
        </w:rPr>
        <w:t>。错</w:t>
      </w:r>
    </w:p>
    <w:p w14:paraId="382BCE17" w14:textId="77777777" w:rsidR="00675A83" w:rsidRPr="006F554E" w:rsidRDefault="00000000" w:rsidP="006F554E">
      <w:pPr>
        <w:numPr>
          <w:ilvl w:val="0"/>
          <w:numId w:val="96"/>
        </w:numPr>
        <w:spacing w:line="240" w:lineRule="atLeast"/>
        <w:jc w:val="left"/>
        <w:rPr>
          <w:rFonts w:ascii="微软雅黑" w:eastAsia="微软雅黑" w:hAnsi="微软雅黑" w:cs="微软雅黑"/>
          <w:sz w:val="24"/>
          <w:shd w:val="clear" w:color="auto" w:fill="FFFFFF"/>
        </w:rPr>
      </w:pPr>
      <w:proofErr w:type="gramStart"/>
      <w:r w:rsidRPr="006F554E">
        <w:rPr>
          <w:rFonts w:ascii="微软雅黑" w:eastAsia="微软雅黑" w:hAnsi="微软雅黑" w:cs="微软雅黑"/>
          <w:sz w:val="24"/>
          <w:shd w:val="clear" w:color="auto" w:fill="FFFFFF"/>
        </w:rPr>
        <w:t>若散列表</w:t>
      </w:r>
      <w:proofErr w:type="gramEnd"/>
      <w:r w:rsidRPr="006F554E">
        <w:rPr>
          <w:rFonts w:ascii="微软雅黑" w:eastAsia="微软雅黑" w:hAnsi="微软雅黑" w:cs="微软雅黑"/>
          <w:sz w:val="24"/>
          <w:shd w:val="clear" w:color="auto" w:fill="FFFFFF"/>
        </w:rPr>
        <w:t>的负载因子α&lt;1，则可避免碰撞的产生</w:t>
      </w:r>
      <w:r w:rsidRPr="006F554E">
        <w:rPr>
          <w:rFonts w:ascii="微软雅黑" w:eastAsia="微软雅黑" w:hAnsi="微软雅黑" w:cs="微软雅黑" w:hint="eastAsia"/>
          <w:sz w:val="24"/>
          <w:shd w:val="clear" w:color="auto" w:fill="FFFFFF"/>
        </w:rPr>
        <w:t>。错</w:t>
      </w:r>
    </w:p>
    <w:p w14:paraId="038E2C50" w14:textId="77777777" w:rsidR="00675A83" w:rsidRPr="006F554E" w:rsidRDefault="00000000" w:rsidP="006F554E">
      <w:pPr>
        <w:numPr>
          <w:ilvl w:val="0"/>
          <w:numId w:val="96"/>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lastRenderedPageBreak/>
        <w:t xml:space="preserve">关于杂凑查找说法不正确的有几个( B )            </w:t>
      </w:r>
    </w:p>
    <w:p w14:paraId="0046B862" w14:textId="77777777" w:rsidR="00675A83" w:rsidRPr="006F554E" w:rsidRDefault="00000000" w:rsidP="006F554E">
      <w:p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（1）采用链地址法解决冲突时，查找一个元素的时间是相同的</w:t>
      </w:r>
    </w:p>
    <w:p w14:paraId="341C275F" w14:textId="77777777" w:rsidR="00675A83" w:rsidRPr="006F554E" w:rsidRDefault="00000000" w:rsidP="006F554E">
      <w:p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（2）采用链地址法解决冲突时，若插入规定</w:t>
      </w:r>
      <w:proofErr w:type="gramStart"/>
      <w:r w:rsidRPr="006F554E">
        <w:rPr>
          <w:rFonts w:ascii="微软雅黑" w:eastAsia="微软雅黑" w:hAnsi="微软雅黑" w:cs="微软雅黑" w:hint="eastAsia"/>
          <w:sz w:val="24"/>
          <w:shd w:val="clear" w:color="auto" w:fill="FFFFFF"/>
        </w:rPr>
        <w:t>总是在链首</w:t>
      </w:r>
      <w:proofErr w:type="gramEnd"/>
      <w:r w:rsidRPr="006F554E">
        <w:rPr>
          <w:rFonts w:ascii="微软雅黑" w:eastAsia="微软雅黑" w:hAnsi="微软雅黑" w:cs="微软雅黑" w:hint="eastAsia"/>
          <w:sz w:val="24"/>
          <w:shd w:val="clear" w:color="auto" w:fill="FFFFFF"/>
        </w:rPr>
        <w:t>，则插入任一个元素的时间是相同的</w:t>
      </w:r>
    </w:p>
    <w:p w14:paraId="371F41F4" w14:textId="77777777" w:rsidR="00675A83" w:rsidRPr="006F554E" w:rsidRDefault="00000000" w:rsidP="006F554E">
      <w:p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（3）用链地址法解决冲突易引起聚集现象</w:t>
      </w:r>
    </w:p>
    <w:p w14:paraId="4531F8B8" w14:textId="77777777" w:rsidR="00675A83" w:rsidRPr="006F554E" w:rsidRDefault="00000000" w:rsidP="006F554E">
      <w:p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（4）</w:t>
      </w:r>
      <w:proofErr w:type="gramStart"/>
      <w:r w:rsidRPr="006F554E">
        <w:rPr>
          <w:rFonts w:ascii="微软雅黑" w:eastAsia="微软雅黑" w:hAnsi="微软雅黑" w:cs="微软雅黑" w:hint="eastAsia"/>
          <w:sz w:val="24"/>
          <w:shd w:val="clear" w:color="auto" w:fill="FFFFFF"/>
        </w:rPr>
        <w:t>再哈希</w:t>
      </w:r>
      <w:proofErr w:type="gramEnd"/>
      <w:r w:rsidRPr="006F554E">
        <w:rPr>
          <w:rFonts w:ascii="微软雅黑" w:eastAsia="微软雅黑" w:hAnsi="微软雅黑" w:cs="微软雅黑" w:hint="eastAsia"/>
          <w:sz w:val="24"/>
          <w:shd w:val="clear" w:color="auto" w:fill="FFFFFF"/>
        </w:rPr>
        <w:t>法不易产生聚集</w:t>
      </w:r>
    </w:p>
    <w:p w14:paraId="291F84D6" w14:textId="77777777" w:rsidR="00675A83" w:rsidRPr="006F554E" w:rsidRDefault="00000000" w:rsidP="006F554E">
      <w:pPr>
        <w:numPr>
          <w:ilvl w:val="0"/>
          <w:numId w:val="103"/>
        </w:numPr>
        <w:spacing w:line="240" w:lineRule="atLeast"/>
        <w:jc w:val="left"/>
        <w:rPr>
          <w:rFonts w:ascii="微软雅黑" w:eastAsia="微软雅黑" w:hAnsi="微软雅黑" w:cs="微软雅黑"/>
          <w:sz w:val="24"/>
          <w:shd w:val="clear" w:color="auto" w:fill="FFFFFF"/>
        </w:rPr>
      </w:pPr>
      <w:proofErr w:type="gramStart"/>
      <w:r w:rsidRPr="006F554E">
        <w:rPr>
          <w:rFonts w:ascii="微软雅黑" w:eastAsia="微软雅黑" w:hAnsi="微软雅黑" w:cs="微软雅黑" w:hint="eastAsia"/>
          <w:sz w:val="24"/>
          <w:shd w:val="clear" w:color="auto" w:fill="FFFFFF"/>
        </w:rPr>
        <w:t>1  b.</w:t>
      </w:r>
      <w:proofErr w:type="gramEnd"/>
      <w:r w:rsidRPr="006F554E">
        <w:rPr>
          <w:rFonts w:ascii="微软雅黑" w:eastAsia="微软雅黑" w:hAnsi="微软雅黑" w:cs="微软雅黑" w:hint="eastAsia"/>
          <w:sz w:val="24"/>
          <w:shd w:val="clear" w:color="auto" w:fill="FFFFFF"/>
        </w:rPr>
        <w:t xml:space="preserve"> 2  c. 3   d.4</w:t>
      </w:r>
    </w:p>
    <w:p w14:paraId="3937BEFD" w14:textId="77777777" w:rsidR="00675A83" w:rsidRPr="006F554E" w:rsidRDefault="00000000" w:rsidP="006F554E">
      <w:pPr>
        <w:numPr>
          <w:ilvl w:val="0"/>
          <w:numId w:val="96"/>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设哈希表长为14，哈希函数是H(key)=key%11,表中已有数据的关键字为15，38，61，84共四个，现要将关键字为49的结点加到表中，用二次</w:t>
      </w:r>
      <w:proofErr w:type="gramStart"/>
      <w:r w:rsidRPr="006F554E">
        <w:rPr>
          <w:rFonts w:ascii="微软雅黑" w:eastAsia="微软雅黑" w:hAnsi="微软雅黑" w:cs="微软雅黑" w:hint="eastAsia"/>
          <w:sz w:val="24"/>
          <w:shd w:val="clear" w:color="auto" w:fill="FFFFFF"/>
        </w:rPr>
        <w:t>探测再</w:t>
      </w:r>
      <w:proofErr w:type="gramEnd"/>
      <w:r w:rsidRPr="006F554E">
        <w:rPr>
          <w:rFonts w:ascii="微软雅黑" w:eastAsia="微软雅黑" w:hAnsi="微软雅黑" w:cs="微软雅黑" w:hint="eastAsia"/>
          <w:sz w:val="24"/>
          <w:shd w:val="clear" w:color="auto" w:fill="FFFFFF"/>
        </w:rPr>
        <w:t xml:space="preserve">散列法解决冲突，则放入的位置是( D ) </w:t>
      </w:r>
    </w:p>
    <w:p w14:paraId="2AA6C10F" w14:textId="77777777" w:rsidR="00675A83" w:rsidRPr="006F554E" w:rsidRDefault="00000000" w:rsidP="006F554E">
      <w:pPr>
        <w:numPr>
          <w:ilvl w:val="0"/>
          <w:numId w:val="104"/>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8</w:t>
      </w:r>
    </w:p>
    <w:p w14:paraId="5A492B6C" w14:textId="77777777" w:rsidR="00675A83" w:rsidRPr="006F554E" w:rsidRDefault="00000000" w:rsidP="006F554E">
      <w:pPr>
        <w:numPr>
          <w:ilvl w:val="0"/>
          <w:numId w:val="104"/>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3</w:t>
      </w:r>
    </w:p>
    <w:p w14:paraId="4413B94F" w14:textId="77777777" w:rsidR="00675A83" w:rsidRPr="006F554E" w:rsidRDefault="00000000" w:rsidP="006F554E">
      <w:pPr>
        <w:numPr>
          <w:ilvl w:val="0"/>
          <w:numId w:val="104"/>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5</w:t>
      </w:r>
    </w:p>
    <w:p w14:paraId="43B8D4D4" w14:textId="77777777" w:rsidR="00675A83" w:rsidRPr="006F554E" w:rsidRDefault="00000000" w:rsidP="006F554E">
      <w:pPr>
        <w:numPr>
          <w:ilvl w:val="0"/>
          <w:numId w:val="104"/>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9</w:t>
      </w:r>
    </w:p>
    <w:p w14:paraId="24C9ADA5" w14:textId="77777777" w:rsidR="00675A83" w:rsidRPr="006F554E" w:rsidRDefault="00000000" w:rsidP="006F554E">
      <w:pPr>
        <w:numPr>
          <w:ilvl w:val="0"/>
          <w:numId w:val="96"/>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哈希表的结点中只包含数据元素自身的信息，不包含任何指针</w:t>
      </w:r>
      <w:r w:rsidRPr="006F554E">
        <w:rPr>
          <w:rFonts w:ascii="微软雅黑" w:eastAsia="微软雅黑" w:hAnsi="微软雅黑" w:cs="微软雅黑" w:hint="eastAsia"/>
          <w:sz w:val="24"/>
          <w:shd w:val="clear" w:color="auto" w:fill="FFFFFF"/>
        </w:rPr>
        <w:t>。错</w:t>
      </w:r>
    </w:p>
    <w:p w14:paraId="68176A9B" w14:textId="77777777" w:rsidR="00675A83" w:rsidRPr="006F554E" w:rsidRDefault="00000000" w:rsidP="006F554E">
      <w:pPr>
        <w:numPr>
          <w:ilvl w:val="0"/>
          <w:numId w:val="96"/>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散列法的平均检索长度不随表中结点数目的增加而增加，而是随负载因子的增大而增大</w:t>
      </w:r>
      <w:r w:rsidRPr="006F554E">
        <w:rPr>
          <w:rFonts w:ascii="微软雅黑" w:eastAsia="微软雅黑" w:hAnsi="微软雅黑" w:cs="微软雅黑" w:hint="eastAsia"/>
          <w:sz w:val="24"/>
          <w:shd w:val="clear" w:color="auto" w:fill="FFFFFF"/>
        </w:rPr>
        <w:t>。对</w:t>
      </w:r>
    </w:p>
    <w:p w14:paraId="6561AA14" w14:textId="77777777" w:rsidR="00675A83" w:rsidRPr="006F554E" w:rsidRDefault="00000000" w:rsidP="006F554E">
      <w:pPr>
        <w:numPr>
          <w:ilvl w:val="0"/>
          <w:numId w:val="96"/>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散列函数有一个共同的性质，即函数</w:t>
      </w:r>
      <w:proofErr w:type="gramStart"/>
      <w:r w:rsidRPr="006F554E">
        <w:rPr>
          <w:rFonts w:ascii="微软雅黑" w:eastAsia="微软雅黑" w:hAnsi="微软雅黑" w:cs="微软雅黑" w:hint="eastAsia"/>
          <w:sz w:val="24"/>
          <w:shd w:val="clear" w:color="auto" w:fill="FFFFFF"/>
        </w:rPr>
        <w:t>值应当</w:t>
      </w:r>
      <w:proofErr w:type="gramEnd"/>
      <w:r w:rsidRPr="006F554E">
        <w:rPr>
          <w:rFonts w:ascii="微软雅黑" w:eastAsia="微软雅黑" w:hAnsi="微软雅黑" w:cs="微软雅黑" w:hint="eastAsia"/>
          <w:sz w:val="24"/>
          <w:shd w:val="clear" w:color="auto" w:fill="FFFFFF"/>
        </w:rPr>
        <w:t>以(D )取其值域的每个值</w:t>
      </w:r>
    </w:p>
    <w:p w14:paraId="6EC69F13" w14:textId="77777777" w:rsidR="00675A83" w:rsidRPr="006F554E" w:rsidRDefault="00000000" w:rsidP="006F554E">
      <w:pPr>
        <w:numPr>
          <w:ilvl w:val="0"/>
          <w:numId w:val="105"/>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最大概率</w:t>
      </w:r>
    </w:p>
    <w:p w14:paraId="54D185A0" w14:textId="77777777" w:rsidR="00675A83" w:rsidRPr="006F554E" w:rsidRDefault="00000000" w:rsidP="006F554E">
      <w:pPr>
        <w:numPr>
          <w:ilvl w:val="0"/>
          <w:numId w:val="105"/>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最小概率</w:t>
      </w:r>
    </w:p>
    <w:p w14:paraId="0500305B" w14:textId="77777777" w:rsidR="00675A83" w:rsidRPr="006F554E" w:rsidRDefault="00000000" w:rsidP="006F554E">
      <w:pPr>
        <w:numPr>
          <w:ilvl w:val="0"/>
          <w:numId w:val="105"/>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平均概率</w:t>
      </w:r>
    </w:p>
    <w:p w14:paraId="734BD5BE" w14:textId="77777777" w:rsidR="00675A83" w:rsidRPr="006F554E" w:rsidRDefault="00000000" w:rsidP="006F554E">
      <w:pPr>
        <w:numPr>
          <w:ilvl w:val="0"/>
          <w:numId w:val="105"/>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同等概率</w:t>
      </w:r>
    </w:p>
    <w:p w14:paraId="3F53CD30" w14:textId="77777777" w:rsidR="00675A83" w:rsidRPr="006F554E" w:rsidRDefault="00000000" w:rsidP="006F554E">
      <w:pPr>
        <w:numPr>
          <w:ilvl w:val="0"/>
          <w:numId w:val="96"/>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lastRenderedPageBreak/>
        <w:t>Hash表的平均查找长度与处理冲突的方法无关</w:t>
      </w:r>
      <w:r w:rsidRPr="006F554E">
        <w:rPr>
          <w:rFonts w:ascii="微软雅黑" w:eastAsia="微软雅黑" w:hAnsi="微软雅黑" w:cs="微软雅黑" w:hint="eastAsia"/>
          <w:sz w:val="24"/>
          <w:shd w:val="clear" w:color="auto" w:fill="FFFFFF"/>
        </w:rPr>
        <w:t>。错</w:t>
      </w:r>
    </w:p>
    <w:p w14:paraId="0CF38B53" w14:textId="77777777" w:rsidR="00675A83" w:rsidRPr="006F554E" w:rsidRDefault="00000000" w:rsidP="006F554E">
      <w:pPr>
        <w:numPr>
          <w:ilvl w:val="0"/>
          <w:numId w:val="96"/>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sz w:val="24"/>
          <w:shd w:val="clear" w:color="auto" w:fill="FFFFFF"/>
        </w:rPr>
        <w:t>在散列检索中，“比较”操作一般也是不可避免的</w:t>
      </w:r>
      <w:r w:rsidRPr="006F554E">
        <w:rPr>
          <w:rFonts w:ascii="微软雅黑" w:eastAsia="微软雅黑" w:hAnsi="微软雅黑" w:cs="微软雅黑" w:hint="eastAsia"/>
          <w:sz w:val="24"/>
          <w:shd w:val="clear" w:color="auto" w:fill="FFFFFF"/>
        </w:rPr>
        <w:t>。对</w:t>
      </w:r>
    </w:p>
    <w:p w14:paraId="76349D4E" w14:textId="77777777" w:rsidR="00675A83" w:rsidRPr="006F554E" w:rsidRDefault="00000000" w:rsidP="006F554E">
      <w:pPr>
        <w:numPr>
          <w:ilvl w:val="0"/>
          <w:numId w:val="96"/>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散列表的地址区间为0-17,散列函数为H(K)=K mod 17。采用线性探测法处理冲突，并将关键字序列26，25，72，38，8，18，59依次存储到散列表中，存放元素59需要搜索的次数是（ C ）</w:t>
      </w:r>
    </w:p>
    <w:p w14:paraId="5B83B557" w14:textId="77777777" w:rsidR="00675A83" w:rsidRPr="006F554E" w:rsidRDefault="00000000" w:rsidP="006F554E">
      <w:p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 xml:space="preserve">A. </w:t>
      </w:r>
      <w:proofErr w:type="gramStart"/>
      <w:r w:rsidRPr="006F554E">
        <w:rPr>
          <w:rFonts w:ascii="微软雅黑" w:eastAsia="微软雅黑" w:hAnsi="微软雅黑" w:cs="微软雅黑" w:hint="eastAsia"/>
          <w:sz w:val="24"/>
          <w:shd w:val="clear" w:color="auto" w:fill="FFFFFF"/>
        </w:rPr>
        <w:t>2  B.</w:t>
      </w:r>
      <w:proofErr w:type="gramEnd"/>
      <w:r w:rsidRPr="006F554E">
        <w:rPr>
          <w:rFonts w:ascii="微软雅黑" w:eastAsia="微软雅黑" w:hAnsi="微软雅黑" w:cs="微软雅黑" w:hint="eastAsia"/>
          <w:sz w:val="24"/>
          <w:shd w:val="clear" w:color="auto" w:fill="FFFFFF"/>
        </w:rPr>
        <w:t xml:space="preserve"> 3  C. 4  D. 5</w:t>
      </w:r>
    </w:p>
    <w:p w14:paraId="66D0BC1F" w14:textId="77777777" w:rsidR="00675A83" w:rsidRPr="006F554E" w:rsidRDefault="00000000" w:rsidP="006F554E">
      <w:pPr>
        <w:numPr>
          <w:ilvl w:val="0"/>
          <w:numId w:val="96"/>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将10个元素散列到</w:t>
      </w:r>
      <w:proofErr w:type="gramStart"/>
      <w:r w:rsidRPr="006F554E">
        <w:rPr>
          <w:rFonts w:ascii="微软雅黑" w:eastAsia="微软雅黑" w:hAnsi="微软雅黑" w:cs="微软雅黑" w:hint="eastAsia"/>
          <w:sz w:val="24"/>
          <w:shd w:val="clear" w:color="auto" w:fill="FFFFFF"/>
        </w:rPr>
        <w:t>100000个单元的</w:t>
      </w:r>
      <w:proofErr w:type="gramEnd"/>
      <w:r w:rsidRPr="006F554E">
        <w:rPr>
          <w:rFonts w:ascii="微软雅黑" w:eastAsia="微软雅黑" w:hAnsi="微软雅黑" w:cs="微软雅黑" w:hint="eastAsia"/>
          <w:sz w:val="24"/>
          <w:shd w:val="clear" w:color="auto" w:fill="FFFFFF"/>
        </w:rPr>
        <w:t>哈希表中，则（ C ）产生冲突</w:t>
      </w:r>
    </w:p>
    <w:p w14:paraId="70CDD237" w14:textId="77777777" w:rsidR="00675A83" w:rsidRPr="006F554E" w:rsidRDefault="00000000" w:rsidP="006F554E">
      <w:pPr>
        <w:numPr>
          <w:ilvl w:val="0"/>
          <w:numId w:val="106"/>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一定会</w:t>
      </w:r>
    </w:p>
    <w:p w14:paraId="230689D5" w14:textId="77777777" w:rsidR="00675A83" w:rsidRPr="006F554E" w:rsidRDefault="00000000" w:rsidP="006F554E">
      <w:pPr>
        <w:numPr>
          <w:ilvl w:val="0"/>
          <w:numId w:val="106"/>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一定不会</w:t>
      </w:r>
    </w:p>
    <w:p w14:paraId="4CE281FA" w14:textId="77777777" w:rsidR="00675A83" w:rsidRPr="006F554E" w:rsidRDefault="00000000" w:rsidP="006F554E">
      <w:pPr>
        <w:numPr>
          <w:ilvl w:val="0"/>
          <w:numId w:val="106"/>
        </w:numPr>
        <w:spacing w:line="240" w:lineRule="atLeast"/>
        <w:jc w:val="left"/>
        <w:rPr>
          <w:rFonts w:ascii="微软雅黑" w:eastAsia="微软雅黑" w:hAnsi="微软雅黑" w:cs="微软雅黑"/>
          <w:sz w:val="24"/>
          <w:shd w:val="clear" w:color="auto" w:fill="FFFFFF"/>
        </w:rPr>
      </w:pPr>
      <w:r w:rsidRPr="006F554E">
        <w:rPr>
          <w:rFonts w:ascii="微软雅黑" w:eastAsia="微软雅黑" w:hAnsi="微软雅黑" w:cs="微软雅黑" w:hint="eastAsia"/>
          <w:sz w:val="24"/>
          <w:shd w:val="clear" w:color="auto" w:fill="FFFFFF"/>
        </w:rPr>
        <w:t>仍可能会</w:t>
      </w:r>
    </w:p>
    <w:p w14:paraId="28A1263E" w14:textId="77777777" w:rsidR="00675A83" w:rsidRPr="006F554E" w:rsidRDefault="00675A83" w:rsidP="006F554E">
      <w:pPr>
        <w:spacing w:line="240" w:lineRule="atLeast"/>
        <w:jc w:val="left"/>
        <w:rPr>
          <w:rFonts w:ascii="微软雅黑" w:eastAsia="微软雅黑" w:hAnsi="微软雅黑" w:cs="微软雅黑"/>
          <w:sz w:val="24"/>
          <w:shd w:val="clear" w:color="auto" w:fill="FFFFFF"/>
        </w:rPr>
      </w:pPr>
    </w:p>
    <w:sectPr w:rsidR="00675A83" w:rsidRPr="006F55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singleLevel"/>
    <w:tmpl w:val="00000000"/>
    <w:lvl w:ilvl="0">
      <w:start w:val="1"/>
      <w:numFmt w:val="lowerLetter"/>
      <w:lvlText w:val="%1."/>
      <w:lvlJc w:val="left"/>
      <w:pPr>
        <w:ind w:left="425" w:hanging="425"/>
      </w:pPr>
      <w:rPr>
        <w:rFonts w:hint="default"/>
      </w:rPr>
    </w:lvl>
  </w:abstractNum>
  <w:abstractNum w:abstractNumId="1" w15:restartNumberingAfterBreak="0">
    <w:nsid w:val="00000001"/>
    <w:multiLevelType w:val="singleLevel"/>
    <w:tmpl w:val="00000001"/>
    <w:lvl w:ilvl="0">
      <w:start w:val="1"/>
      <w:numFmt w:val="lowerLetter"/>
      <w:suff w:val="nothing"/>
      <w:lvlText w:val="%1."/>
      <w:lvlJc w:val="left"/>
    </w:lvl>
  </w:abstractNum>
  <w:abstractNum w:abstractNumId="2" w15:restartNumberingAfterBreak="0">
    <w:nsid w:val="00000002"/>
    <w:multiLevelType w:val="singleLevel"/>
    <w:tmpl w:val="00000002"/>
    <w:lvl w:ilvl="0">
      <w:start w:val="1"/>
      <w:numFmt w:val="lowerLetter"/>
      <w:lvlText w:val="%1."/>
      <w:lvlJc w:val="left"/>
      <w:pPr>
        <w:ind w:left="425" w:hanging="425"/>
      </w:pPr>
      <w:rPr>
        <w:rFonts w:hint="default"/>
      </w:rPr>
    </w:lvl>
  </w:abstractNum>
  <w:abstractNum w:abstractNumId="3" w15:restartNumberingAfterBreak="0">
    <w:nsid w:val="00000003"/>
    <w:multiLevelType w:val="singleLevel"/>
    <w:tmpl w:val="00000003"/>
    <w:lvl w:ilvl="0">
      <w:start w:val="1"/>
      <w:numFmt w:val="lowerLetter"/>
      <w:lvlText w:val="%1."/>
      <w:lvlJc w:val="left"/>
      <w:pPr>
        <w:ind w:left="425" w:hanging="425"/>
      </w:pPr>
      <w:rPr>
        <w:rFonts w:hint="default"/>
      </w:rPr>
    </w:lvl>
  </w:abstractNum>
  <w:abstractNum w:abstractNumId="4" w15:restartNumberingAfterBreak="0">
    <w:nsid w:val="00000004"/>
    <w:multiLevelType w:val="singleLevel"/>
    <w:tmpl w:val="00000004"/>
    <w:lvl w:ilvl="0">
      <w:start w:val="1"/>
      <w:numFmt w:val="lowerLetter"/>
      <w:suff w:val="nothing"/>
      <w:lvlText w:val="%1."/>
      <w:lvlJc w:val="left"/>
    </w:lvl>
  </w:abstractNum>
  <w:abstractNum w:abstractNumId="5" w15:restartNumberingAfterBreak="0">
    <w:nsid w:val="00000005"/>
    <w:multiLevelType w:val="singleLevel"/>
    <w:tmpl w:val="00000005"/>
    <w:lvl w:ilvl="0">
      <w:start w:val="1"/>
      <w:numFmt w:val="lowerLetter"/>
      <w:suff w:val="nothing"/>
      <w:lvlText w:val="%1."/>
      <w:lvlJc w:val="left"/>
    </w:lvl>
  </w:abstractNum>
  <w:abstractNum w:abstractNumId="6" w15:restartNumberingAfterBreak="0">
    <w:nsid w:val="00000006"/>
    <w:multiLevelType w:val="singleLevel"/>
    <w:tmpl w:val="00000006"/>
    <w:lvl w:ilvl="0">
      <w:start w:val="1"/>
      <w:numFmt w:val="lowerLetter"/>
      <w:lvlText w:val="%1."/>
      <w:lvlJc w:val="left"/>
      <w:pPr>
        <w:ind w:left="425" w:hanging="425"/>
      </w:pPr>
      <w:rPr>
        <w:rFonts w:hint="default"/>
      </w:rPr>
    </w:lvl>
  </w:abstractNum>
  <w:abstractNum w:abstractNumId="7" w15:restartNumberingAfterBreak="0">
    <w:nsid w:val="00000007"/>
    <w:multiLevelType w:val="singleLevel"/>
    <w:tmpl w:val="00000007"/>
    <w:lvl w:ilvl="0">
      <w:start w:val="1"/>
      <w:numFmt w:val="lowerLetter"/>
      <w:suff w:val="nothing"/>
      <w:lvlText w:val="%1."/>
      <w:lvlJc w:val="left"/>
    </w:lvl>
  </w:abstractNum>
  <w:abstractNum w:abstractNumId="8" w15:restartNumberingAfterBreak="0">
    <w:nsid w:val="00000008"/>
    <w:multiLevelType w:val="singleLevel"/>
    <w:tmpl w:val="00000008"/>
    <w:lvl w:ilvl="0">
      <w:start w:val="1"/>
      <w:numFmt w:val="lowerLetter"/>
      <w:suff w:val="nothing"/>
      <w:lvlText w:val="%1."/>
      <w:lvlJc w:val="left"/>
    </w:lvl>
  </w:abstractNum>
  <w:abstractNum w:abstractNumId="9" w15:restartNumberingAfterBreak="0">
    <w:nsid w:val="00000009"/>
    <w:multiLevelType w:val="singleLevel"/>
    <w:tmpl w:val="00000009"/>
    <w:lvl w:ilvl="0">
      <w:start w:val="1"/>
      <w:numFmt w:val="lowerLetter"/>
      <w:lvlText w:val="%1."/>
      <w:lvlJc w:val="left"/>
      <w:pPr>
        <w:ind w:left="425" w:hanging="425"/>
      </w:pPr>
      <w:rPr>
        <w:rFonts w:hint="default"/>
      </w:rPr>
    </w:lvl>
  </w:abstractNum>
  <w:abstractNum w:abstractNumId="10" w15:restartNumberingAfterBreak="0">
    <w:nsid w:val="0000000A"/>
    <w:multiLevelType w:val="singleLevel"/>
    <w:tmpl w:val="0000000A"/>
    <w:lvl w:ilvl="0">
      <w:start w:val="1"/>
      <w:numFmt w:val="decimal"/>
      <w:lvlText w:val="%1)"/>
      <w:lvlJc w:val="left"/>
      <w:pPr>
        <w:ind w:left="425" w:hanging="425"/>
      </w:pPr>
      <w:rPr>
        <w:rFonts w:hint="default"/>
      </w:rPr>
    </w:lvl>
  </w:abstractNum>
  <w:abstractNum w:abstractNumId="11" w15:restartNumberingAfterBreak="0">
    <w:nsid w:val="0000000B"/>
    <w:multiLevelType w:val="singleLevel"/>
    <w:tmpl w:val="0000000B"/>
    <w:lvl w:ilvl="0">
      <w:start w:val="1"/>
      <w:numFmt w:val="lowerLetter"/>
      <w:suff w:val="nothing"/>
      <w:lvlText w:val="%1."/>
      <w:lvlJc w:val="left"/>
    </w:lvl>
  </w:abstractNum>
  <w:abstractNum w:abstractNumId="12" w15:restartNumberingAfterBreak="0">
    <w:nsid w:val="0000000C"/>
    <w:multiLevelType w:val="singleLevel"/>
    <w:tmpl w:val="0000000C"/>
    <w:lvl w:ilvl="0">
      <w:start w:val="1"/>
      <w:numFmt w:val="lowerLetter"/>
      <w:lvlText w:val="%1."/>
      <w:lvlJc w:val="left"/>
      <w:pPr>
        <w:ind w:left="425" w:hanging="425"/>
      </w:pPr>
      <w:rPr>
        <w:rFonts w:hint="default"/>
      </w:rPr>
    </w:lvl>
  </w:abstractNum>
  <w:abstractNum w:abstractNumId="13" w15:restartNumberingAfterBreak="0">
    <w:nsid w:val="0000000D"/>
    <w:multiLevelType w:val="singleLevel"/>
    <w:tmpl w:val="0000000D"/>
    <w:lvl w:ilvl="0">
      <w:start w:val="1"/>
      <w:numFmt w:val="lowerLetter"/>
      <w:suff w:val="nothing"/>
      <w:lvlText w:val="%1."/>
      <w:lvlJc w:val="left"/>
    </w:lvl>
  </w:abstractNum>
  <w:abstractNum w:abstractNumId="14" w15:restartNumberingAfterBreak="0">
    <w:nsid w:val="0000000E"/>
    <w:multiLevelType w:val="singleLevel"/>
    <w:tmpl w:val="0000000E"/>
    <w:lvl w:ilvl="0">
      <w:start w:val="1"/>
      <w:numFmt w:val="lowerLetter"/>
      <w:lvlText w:val="%1."/>
      <w:lvlJc w:val="left"/>
      <w:pPr>
        <w:ind w:left="425" w:hanging="425"/>
      </w:pPr>
      <w:rPr>
        <w:rFonts w:hint="default"/>
      </w:rPr>
    </w:lvl>
  </w:abstractNum>
  <w:abstractNum w:abstractNumId="15" w15:restartNumberingAfterBreak="0">
    <w:nsid w:val="0000000F"/>
    <w:multiLevelType w:val="singleLevel"/>
    <w:tmpl w:val="0000000F"/>
    <w:lvl w:ilvl="0">
      <w:start w:val="1"/>
      <w:numFmt w:val="upperLetter"/>
      <w:suff w:val="space"/>
      <w:lvlText w:val="%1."/>
      <w:lvlJc w:val="left"/>
    </w:lvl>
  </w:abstractNum>
  <w:abstractNum w:abstractNumId="16" w15:restartNumberingAfterBreak="0">
    <w:nsid w:val="00000010"/>
    <w:multiLevelType w:val="singleLevel"/>
    <w:tmpl w:val="00000010"/>
    <w:lvl w:ilvl="0">
      <w:start w:val="1"/>
      <w:numFmt w:val="lowerLetter"/>
      <w:lvlText w:val="%1."/>
      <w:lvlJc w:val="left"/>
      <w:pPr>
        <w:ind w:left="425" w:hanging="425"/>
      </w:pPr>
      <w:rPr>
        <w:rFonts w:hint="default"/>
      </w:rPr>
    </w:lvl>
  </w:abstractNum>
  <w:abstractNum w:abstractNumId="17" w15:restartNumberingAfterBreak="0">
    <w:nsid w:val="00000011"/>
    <w:multiLevelType w:val="singleLevel"/>
    <w:tmpl w:val="00000011"/>
    <w:lvl w:ilvl="0">
      <w:start w:val="1"/>
      <w:numFmt w:val="lowerLetter"/>
      <w:lvlText w:val="%1."/>
      <w:lvlJc w:val="left"/>
      <w:pPr>
        <w:ind w:left="425" w:hanging="425"/>
      </w:pPr>
      <w:rPr>
        <w:rFonts w:hint="default"/>
      </w:rPr>
    </w:lvl>
  </w:abstractNum>
  <w:abstractNum w:abstractNumId="18" w15:restartNumberingAfterBreak="0">
    <w:nsid w:val="00000012"/>
    <w:multiLevelType w:val="singleLevel"/>
    <w:tmpl w:val="00000012"/>
    <w:lvl w:ilvl="0">
      <w:start w:val="1"/>
      <w:numFmt w:val="lowerLetter"/>
      <w:lvlText w:val="%1."/>
      <w:lvlJc w:val="left"/>
      <w:pPr>
        <w:ind w:left="425" w:hanging="425"/>
      </w:pPr>
      <w:rPr>
        <w:rFonts w:hint="default"/>
      </w:rPr>
    </w:lvl>
  </w:abstractNum>
  <w:abstractNum w:abstractNumId="19" w15:restartNumberingAfterBreak="0">
    <w:nsid w:val="00000013"/>
    <w:multiLevelType w:val="singleLevel"/>
    <w:tmpl w:val="00000013"/>
    <w:lvl w:ilvl="0">
      <w:start w:val="1"/>
      <w:numFmt w:val="lowerLetter"/>
      <w:lvlText w:val="%1."/>
      <w:lvlJc w:val="left"/>
      <w:pPr>
        <w:ind w:left="425" w:hanging="425"/>
      </w:pPr>
      <w:rPr>
        <w:rFonts w:hint="default"/>
      </w:rPr>
    </w:lvl>
  </w:abstractNum>
  <w:abstractNum w:abstractNumId="20" w15:restartNumberingAfterBreak="0">
    <w:nsid w:val="00000014"/>
    <w:multiLevelType w:val="singleLevel"/>
    <w:tmpl w:val="00000014"/>
    <w:lvl w:ilvl="0">
      <w:start w:val="1"/>
      <w:numFmt w:val="lowerLetter"/>
      <w:lvlText w:val="%1."/>
      <w:lvlJc w:val="left"/>
      <w:pPr>
        <w:ind w:left="425" w:hanging="425"/>
      </w:pPr>
      <w:rPr>
        <w:rFonts w:hint="default"/>
      </w:rPr>
    </w:lvl>
  </w:abstractNum>
  <w:abstractNum w:abstractNumId="21" w15:restartNumberingAfterBreak="0">
    <w:nsid w:val="00000015"/>
    <w:multiLevelType w:val="singleLevel"/>
    <w:tmpl w:val="00000015"/>
    <w:lvl w:ilvl="0">
      <w:start w:val="1"/>
      <w:numFmt w:val="lowerLetter"/>
      <w:suff w:val="nothing"/>
      <w:lvlText w:val="%1."/>
      <w:lvlJc w:val="left"/>
    </w:lvl>
  </w:abstractNum>
  <w:abstractNum w:abstractNumId="22" w15:restartNumberingAfterBreak="0">
    <w:nsid w:val="00000016"/>
    <w:multiLevelType w:val="singleLevel"/>
    <w:tmpl w:val="00000016"/>
    <w:lvl w:ilvl="0">
      <w:start w:val="1"/>
      <w:numFmt w:val="lowerLetter"/>
      <w:suff w:val="nothing"/>
      <w:lvlText w:val="%1."/>
      <w:lvlJc w:val="left"/>
    </w:lvl>
  </w:abstractNum>
  <w:abstractNum w:abstractNumId="23" w15:restartNumberingAfterBreak="0">
    <w:nsid w:val="00000017"/>
    <w:multiLevelType w:val="singleLevel"/>
    <w:tmpl w:val="00000017"/>
    <w:lvl w:ilvl="0">
      <w:start w:val="1"/>
      <w:numFmt w:val="lowerLetter"/>
      <w:suff w:val="nothing"/>
      <w:lvlText w:val="%1."/>
      <w:lvlJc w:val="left"/>
    </w:lvl>
  </w:abstractNum>
  <w:abstractNum w:abstractNumId="24" w15:restartNumberingAfterBreak="0">
    <w:nsid w:val="00000018"/>
    <w:multiLevelType w:val="singleLevel"/>
    <w:tmpl w:val="00000018"/>
    <w:lvl w:ilvl="0">
      <w:start w:val="1"/>
      <w:numFmt w:val="lowerLetter"/>
      <w:lvlText w:val="%1."/>
      <w:lvlJc w:val="left"/>
      <w:pPr>
        <w:ind w:left="425" w:hanging="425"/>
      </w:pPr>
      <w:rPr>
        <w:rFonts w:hint="default"/>
      </w:rPr>
    </w:lvl>
  </w:abstractNum>
  <w:abstractNum w:abstractNumId="25" w15:restartNumberingAfterBreak="0">
    <w:nsid w:val="00000019"/>
    <w:multiLevelType w:val="singleLevel"/>
    <w:tmpl w:val="00000019"/>
    <w:lvl w:ilvl="0">
      <w:start w:val="1"/>
      <w:numFmt w:val="lowerLetter"/>
      <w:lvlText w:val="%1."/>
      <w:lvlJc w:val="left"/>
      <w:pPr>
        <w:ind w:left="425" w:hanging="425"/>
      </w:pPr>
      <w:rPr>
        <w:rFonts w:hint="default"/>
      </w:rPr>
    </w:lvl>
  </w:abstractNum>
  <w:abstractNum w:abstractNumId="26" w15:restartNumberingAfterBreak="0">
    <w:nsid w:val="0000001A"/>
    <w:multiLevelType w:val="singleLevel"/>
    <w:tmpl w:val="0000001A"/>
    <w:lvl w:ilvl="0">
      <w:start w:val="1"/>
      <w:numFmt w:val="lowerLetter"/>
      <w:lvlText w:val="%1."/>
      <w:lvlJc w:val="left"/>
      <w:pPr>
        <w:ind w:left="425" w:hanging="425"/>
      </w:pPr>
      <w:rPr>
        <w:rFonts w:hint="default"/>
      </w:rPr>
    </w:lvl>
  </w:abstractNum>
  <w:abstractNum w:abstractNumId="27" w15:restartNumberingAfterBreak="0">
    <w:nsid w:val="0000001B"/>
    <w:multiLevelType w:val="singleLevel"/>
    <w:tmpl w:val="0000001B"/>
    <w:lvl w:ilvl="0">
      <w:start w:val="1"/>
      <w:numFmt w:val="lowerLetter"/>
      <w:lvlText w:val="%1."/>
      <w:lvlJc w:val="left"/>
      <w:pPr>
        <w:ind w:left="425" w:hanging="425"/>
      </w:pPr>
      <w:rPr>
        <w:rFonts w:hint="default"/>
      </w:rPr>
    </w:lvl>
  </w:abstractNum>
  <w:abstractNum w:abstractNumId="28" w15:restartNumberingAfterBreak="0">
    <w:nsid w:val="0000001C"/>
    <w:multiLevelType w:val="singleLevel"/>
    <w:tmpl w:val="0000001C"/>
    <w:lvl w:ilvl="0">
      <w:start w:val="1"/>
      <w:numFmt w:val="lowerLetter"/>
      <w:lvlText w:val="%1."/>
      <w:lvlJc w:val="left"/>
      <w:pPr>
        <w:ind w:left="425" w:hanging="425"/>
      </w:pPr>
      <w:rPr>
        <w:rFonts w:hint="default"/>
      </w:rPr>
    </w:lvl>
  </w:abstractNum>
  <w:abstractNum w:abstractNumId="29" w15:restartNumberingAfterBreak="0">
    <w:nsid w:val="0000001D"/>
    <w:multiLevelType w:val="singleLevel"/>
    <w:tmpl w:val="0000001D"/>
    <w:lvl w:ilvl="0">
      <w:start w:val="1"/>
      <w:numFmt w:val="lowerLetter"/>
      <w:lvlText w:val="%1."/>
      <w:lvlJc w:val="left"/>
      <w:pPr>
        <w:ind w:left="425" w:hanging="425"/>
      </w:pPr>
      <w:rPr>
        <w:rFonts w:hint="default"/>
      </w:rPr>
    </w:lvl>
  </w:abstractNum>
  <w:abstractNum w:abstractNumId="30" w15:restartNumberingAfterBreak="0">
    <w:nsid w:val="0000001E"/>
    <w:multiLevelType w:val="singleLevel"/>
    <w:tmpl w:val="0000001E"/>
    <w:lvl w:ilvl="0">
      <w:start w:val="1"/>
      <w:numFmt w:val="lowerLetter"/>
      <w:suff w:val="nothing"/>
      <w:lvlText w:val="%1."/>
      <w:lvlJc w:val="left"/>
    </w:lvl>
  </w:abstractNum>
  <w:abstractNum w:abstractNumId="31" w15:restartNumberingAfterBreak="0">
    <w:nsid w:val="0000001F"/>
    <w:multiLevelType w:val="singleLevel"/>
    <w:tmpl w:val="0000001F"/>
    <w:lvl w:ilvl="0">
      <w:start w:val="1"/>
      <w:numFmt w:val="lowerLetter"/>
      <w:lvlText w:val="%1."/>
      <w:lvlJc w:val="left"/>
      <w:pPr>
        <w:ind w:left="425" w:hanging="425"/>
      </w:pPr>
      <w:rPr>
        <w:rFonts w:hint="default"/>
      </w:rPr>
    </w:lvl>
  </w:abstractNum>
  <w:abstractNum w:abstractNumId="32" w15:restartNumberingAfterBreak="0">
    <w:nsid w:val="00000020"/>
    <w:multiLevelType w:val="singleLevel"/>
    <w:tmpl w:val="00000020"/>
    <w:lvl w:ilvl="0">
      <w:start w:val="1"/>
      <w:numFmt w:val="lowerLetter"/>
      <w:suff w:val="nothing"/>
      <w:lvlText w:val="%1."/>
      <w:lvlJc w:val="left"/>
    </w:lvl>
  </w:abstractNum>
  <w:abstractNum w:abstractNumId="33" w15:restartNumberingAfterBreak="0">
    <w:nsid w:val="00000021"/>
    <w:multiLevelType w:val="singleLevel"/>
    <w:tmpl w:val="00000021"/>
    <w:lvl w:ilvl="0">
      <w:start w:val="1"/>
      <w:numFmt w:val="lowerLetter"/>
      <w:lvlText w:val="%1."/>
      <w:lvlJc w:val="left"/>
      <w:pPr>
        <w:ind w:left="425" w:hanging="425"/>
      </w:pPr>
      <w:rPr>
        <w:rFonts w:hint="default"/>
      </w:rPr>
    </w:lvl>
  </w:abstractNum>
  <w:abstractNum w:abstractNumId="34" w15:restartNumberingAfterBreak="0">
    <w:nsid w:val="00000022"/>
    <w:multiLevelType w:val="singleLevel"/>
    <w:tmpl w:val="00000022"/>
    <w:lvl w:ilvl="0">
      <w:start w:val="1"/>
      <w:numFmt w:val="lowerLetter"/>
      <w:suff w:val="nothing"/>
      <w:lvlText w:val="%1."/>
      <w:lvlJc w:val="left"/>
    </w:lvl>
  </w:abstractNum>
  <w:abstractNum w:abstractNumId="35" w15:restartNumberingAfterBreak="0">
    <w:nsid w:val="00000023"/>
    <w:multiLevelType w:val="singleLevel"/>
    <w:tmpl w:val="00000023"/>
    <w:lvl w:ilvl="0">
      <w:start w:val="1"/>
      <w:numFmt w:val="lowerLetter"/>
      <w:lvlText w:val="%1."/>
      <w:lvlJc w:val="left"/>
      <w:pPr>
        <w:ind w:left="425" w:hanging="425"/>
      </w:pPr>
      <w:rPr>
        <w:rFonts w:hint="default"/>
      </w:rPr>
    </w:lvl>
  </w:abstractNum>
  <w:abstractNum w:abstractNumId="36" w15:restartNumberingAfterBreak="0">
    <w:nsid w:val="00000024"/>
    <w:multiLevelType w:val="singleLevel"/>
    <w:tmpl w:val="00000024"/>
    <w:lvl w:ilvl="0">
      <w:start w:val="1"/>
      <w:numFmt w:val="decimal"/>
      <w:lvlText w:val="%1)"/>
      <w:lvlJc w:val="left"/>
      <w:pPr>
        <w:ind w:left="425" w:hanging="425"/>
      </w:pPr>
      <w:rPr>
        <w:rFonts w:hint="default"/>
      </w:rPr>
    </w:lvl>
  </w:abstractNum>
  <w:abstractNum w:abstractNumId="37" w15:restartNumberingAfterBreak="0">
    <w:nsid w:val="00000025"/>
    <w:multiLevelType w:val="singleLevel"/>
    <w:tmpl w:val="00000025"/>
    <w:lvl w:ilvl="0">
      <w:start w:val="1"/>
      <w:numFmt w:val="lowerLetter"/>
      <w:suff w:val="nothing"/>
      <w:lvlText w:val="%1."/>
      <w:lvlJc w:val="left"/>
    </w:lvl>
  </w:abstractNum>
  <w:abstractNum w:abstractNumId="38" w15:restartNumberingAfterBreak="0">
    <w:nsid w:val="00000026"/>
    <w:multiLevelType w:val="singleLevel"/>
    <w:tmpl w:val="00000026"/>
    <w:lvl w:ilvl="0">
      <w:start w:val="1"/>
      <w:numFmt w:val="lowerLetter"/>
      <w:lvlText w:val="%1."/>
      <w:lvlJc w:val="left"/>
      <w:pPr>
        <w:ind w:left="425" w:hanging="425"/>
      </w:pPr>
      <w:rPr>
        <w:rFonts w:hint="default"/>
      </w:rPr>
    </w:lvl>
  </w:abstractNum>
  <w:abstractNum w:abstractNumId="39" w15:restartNumberingAfterBreak="0">
    <w:nsid w:val="00000027"/>
    <w:multiLevelType w:val="singleLevel"/>
    <w:tmpl w:val="00000027"/>
    <w:lvl w:ilvl="0">
      <w:start w:val="1"/>
      <w:numFmt w:val="lowerLetter"/>
      <w:lvlText w:val="%1."/>
      <w:lvlJc w:val="left"/>
      <w:pPr>
        <w:ind w:left="425" w:hanging="425"/>
      </w:pPr>
      <w:rPr>
        <w:rFonts w:hint="default"/>
      </w:rPr>
    </w:lvl>
  </w:abstractNum>
  <w:abstractNum w:abstractNumId="40" w15:restartNumberingAfterBreak="0">
    <w:nsid w:val="00000028"/>
    <w:multiLevelType w:val="singleLevel"/>
    <w:tmpl w:val="00000028"/>
    <w:lvl w:ilvl="0">
      <w:start w:val="1"/>
      <w:numFmt w:val="lowerLetter"/>
      <w:suff w:val="nothing"/>
      <w:lvlText w:val="%1."/>
      <w:lvlJc w:val="left"/>
    </w:lvl>
  </w:abstractNum>
  <w:abstractNum w:abstractNumId="41" w15:restartNumberingAfterBreak="0">
    <w:nsid w:val="00000029"/>
    <w:multiLevelType w:val="singleLevel"/>
    <w:tmpl w:val="00000029"/>
    <w:lvl w:ilvl="0">
      <w:start w:val="1"/>
      <w:numFmt w:val="lowerLetter"/>
      <w:suff w:val="nothing"/>
      <w:lvlText w:val="%1."/>
      <w:lvlJc w:val="left"/>
    </w:lvl>
  </w:abstractNum>
  <w:abstractNum w:abstractNumId="42" w15:restartNumberingAfterBreak="0">
    <w:nsid w:val="0000002A"/>
    <w:multiLevelType w:val="singleLevel"/>
    <w:tmpl w:val="0000002A"/>
    <w:lvl w:ilvl="0">
      <w:start w:val="1"/>
      <w:numFmt w:val="lowerLetter"/>
      <w:suff w:val="nothing"/>
      <w:lvlText w:val="%1."/>
      <w:lvlJc w:val="left"/>
    </w:lvl>
  </w:abstractNum>
  <w:abstractNum w:abstractNumId="43" w15:restartNumberingAfterBreak="0">
    <w:nsid w:val="0000002B"/>
    <w:multiLevelType w:val="singleLevel"/>
    <w:tmpl w:val="0000002B"/>
    <w:lvl w:ilvl="0">
      <w:start w:val="1"/>
      <w:numFmt w:val="lowerLetter"/>
      <w:suff w:val="nothing"/>
      <w:lvlText w:val="%1."/>
      <w:lvlJc w:val="left"/>
    </w:lvl>
  </w:abstractNum>
  <w:abstractNum w:abstractNumId="44" w15:restartNumberingAfterBreak="0">
    <w:nsid w:val="0000002C"/>
    <w:multiLevelType w:val="singleLevel"/>
    <w:tmpl w:val="0000002C"/>
    <w:lvl w:ilvl="0">
      <w:start w:val="1"/>
      <w:numFmt w:val="lowerLetter"/>
      <w:lvlText w:val="%1."/>
      <w:lvlJc w:val="left"/>
      <w:pPr>
        <w:ind w:left="425" w:hanging="425"/>
      </w:pPr>
      <w:rPr>
        <w:rFonts w:hint="default"/>
      </w:rPr>
    </w:lvl>
  </w:abstractNum>
  <w:abstractNum w:abstractNumId="45" w15:restartNumberingAfterBreak="0">
    <w:nsid w:val="0000002D"/>
    <w:multiLevelType w:val="singleLevel"/>
    <w:tmpl w:val="0000002D"/>
    <w:lvl w:ilvl="0">
      <w:start w:val="1"/>
      <w:numFmt w:val="lowerLetter"/>
      <w:lvlText w:val="%1."/>
      <w:lvlJc w:val="left"/>
      <w:pPr>
        <w:ind w:left="425" w:hanging="425"/>
      </w:pPr>
      <w:rPr>
        <w:rFonts w:hint="default"/>
      </w:rPr>
    </w:lvl>
  </w:abstractNum>
  <w:abstractNum w:abstractNumId="46" w15:restartNumberingAfterBreak="0">
    <w:nsid w:val="0000002E"/>
    <w:multiLevelType w:val="singleLevel"/>
    <w:tmpl w:val="0000002E"/>
    <w:lvl w:ilvl="0">
      <w:start w:val="1"/>
      <w:numFmt w:val="lowerLetter"/>
      <w:lvlText w:val="%1."/>
      <w:lvlJc w:val="left"/>
      <w:pPr>
        <w:ind w:left="425" w:hanging="425"/>
      </w:pPr>
      <w:rPr>
        <w:rFonts w:hint="default"/>
      </w:rPr>
    </w:lvl>
  </w:abstractNum>
  <w:abstractNum w:abstractNumId="47" w15:restartNumberingAfterBreak="0">
    <w:nsid w:val="0000002F"/>
    <w:multiLevelType w:val="singleLevel"/>
    <w:tmpl w:val="0000002F"/>
    <w:lvl w:ilvl="0">
      <w:start w:val="1"/>
      <w:numFmt w:val="lowerLetter"/>
      <w:suff w:val="nothing"/>
      <w:lvlText w:val="%1."/>
      <w:lvlJc w:val="left"/>
    </w:lvl>
  </w:abstractNum>
  <w:abstractNum w:abstractNumId="48" w15:restartNumberingAfterBreak="0">
    <w:nsid w:val="00000030"/>
    <w:multiLevelType w:val="singleLevel"/>
    <w:tmpl w:val="00000030"/>
    <w:lvl w:ilvl="0">
      <w:start w:val="1"/>
      <w:numFmt w:val="lowerLetter"/>
      <w:lvlText w:val="%1."/>
      <w:lvlJc w:val="left"/>
      <w:pPr>
        <w:ind w:left="425" w:hanging="425"/>
      </w:pPr>
      <w:rPr>
        <w:rFonts w:hint="default"/>
      </w:rPr>
    </w:lvl>
  </w:abstractNum>
  <w:abstractNum w:abstractNumId="49" w15:restartNumberingAfterBreak="0">
    <w:nsid w:val="00000031"/>
    <w:multiLevelType w:val="singleLevel"/>
    <w:tmpl w:val="00000031"/>
    <w:lvl w:ilvl="0">
      <w:start w:val="1"/>
      <w:numFmt w:val="lowerLetter"/>
      <w:lvlText w:val="%1."/>
      <w:lvlJc w:val="left"/>
      <w:pPr>
        <w:ind w:left="425" w:hanging="425"/>
      </w:pPr>
      <w:rPr>
        <w:rFonts w:hint="default"/>
      </w:rPr>
    </w:lvl>
  </w:abstractNum>
  <w:abstractNum w:abstractNumId="50" w15:restartNumberingAfterBreak="0">
    <w:nsid w:val="00000032"/>
    <w:multiLevelType w:val="singleLevel"/>
    <w:tmpl w:val="00000032"/>
    <w:lvl w:ilvl="0">
      <w:start w:val="1"/>
      <w:numFmt w:val="decimal"/>
      <w:lvlText w:val="%1)"/>
      <w:lvlJc w:val="left"/>
      <w:pPr>
        <w:ind w:left="425" w:hanging="425"/>
      </w:pPr>
      <w:rPr>
        <w:rFonts w:hint="default"/>
      </w:rPr>
    </w:lvl>
  </w:abstractNum>
  <w:abstractNum w:abstractNumId="51" w15:restartNumberingAfterBreak="0">
    <w:nsid w:val="00000033"/>
    <w:multiLevelType w:val="singleLevel"/>
    <w:tmpl w:val="00000033"/>
    <w:lvl w:ilvl="0">
      <w:start w:val="1"/>
      <w:numFmt w:val="lowerLetter"/>
      <w:suff w:val="nothing"/>
      <w:lvlText w:val="%1."/>
      <w:lvlJc w:val="left"/>
    </w:lvl>
  </w:abstractNum>
  <w:abstractNum w:abstractNumId="52" w15:restartNumberingAfterBreak="0">
    <w:nsid w:val="00000034"/>
    <w:multiLevelType w:val="singleLevel"/>
    <w:tmpl w:val="00000034"/>
    <w:lvl w:ilvl="0">
      <w:start w:val="1"/>
      <w:numFmt w:val="lowerLetter"/>
      <w:lvlText w:val="%1."/>
      <w:lvlJc w:val="left"/>
      <w:pPr>
        <w:ind w:left="425" w:hanging="425"/>
      </w:pPr>
      <w:rPr>
        <w:rFonts w:hint="default"/>
      </w:rPr>
    </w:lvl>
  </w:abstractNum>
  <w:abstractNum w:abstractNumId="53" w15:restartNumberingAfterBreak="0">
    <w:nsid w:val="00000035"/>
    <w:multiLevelType w:val="singleLevel"/>
    <w:tmpl w:val="00000035"/>
    <w:lvl w:ilvl="0">
      <w:start w:val="1"/>
      <w:numFmt w:val="lowerLetter"/>
      <w:suff w:val="nothing"/>
      <w:lvlText w:val="%1."/>
      <w:lvlJc w:val="left"/>
    </w:lvl>
  </w:abstractNum>
  <w:abstractNum w:abstractNumId="54" w15:restartNumberingAfterBreak="0">
    <w:nsid w:val="00000036"/>
    <w:multiLevelType w:val="singleLevel"/>
    <w:tmpl w:val="00000036"/>
    <w:lvl w:ilvl="0">
      <w:start w:val="1"/>
      <w:numFmt w:val="lowerLetter"/>
      <w:suff w:val="nothing"/>
      <w:lvlText w:val="%1."/>
      <w:lvlJc w:val="left"/>
    </w:lvl>
  </w:abstractNum>
  <w:abstractNum w:abstractNumId="55" w15:restartNumberingAfterBreak="0">
    <w:nsid w:val="00000037"/>
    <w:multiLevelType w:val="singleLevel"/>
    <w:tmpl w:val="00000037"/>
    <w:lvl w:ilvl="0">
      <w:start w:val="1"/>
      <w:numFmt w:val="lowerLetter"/>
      <w:lvlText w:val="%1."/>
      <w:lvlJc w:val="left"/>
      <w:pPr>
        <w:ind w:left="425" w:hanging="425"/>
      </w:pPr>
      <w:rPr>
        <w:rFonts w:hint="default"/>
      </w:rPr>
    </w:lvl>
  </w:abstractNum>
  <w:abstractNum w:abstractNumId="56" w15:restartNumberingAfterBreak="0">
    <w:nsid w:val="00000038"/>
    <w:multiLevelType w:val="singleLevel"/>
    <w:tmpl w:val="00000038"/>
    <w:lvl w:ilvl="0">
      <w:start w:val="1"/>
      <w:numFmt w:val="lowerLetter"/>
      <w:lvlText w:val="%1."/>
      <w:lvlJc w:val="left"/>
      <w:pPr>
        <w:ind w:left="425" w:hanging="425"/>
      </w:pPr>
      <w:rPr>
        <w:rFonts w:hint="default"/>
      </w:rPr>
    </w:lvl>
  </w:abstractNum>
  <w:abstractNum w:abstractNumId="57" w15:restartNumberingAfterBreak="0">
    <w:nsid w:val="00000039"/>
    <w:multiLevelType w:val="singleLevel"/>
    <w:tmpl w:val="00000039"/>
    <w:lvl w:ilvl="0">
      <w:start w:val="1"/>
      <w:numFmt w:val="lowerLetter"/>
      <w:suff w:val="nothing"/>
      <w:lvlText w:val="%1."/>
      <w:lvlJc w:val="left"/>
    </w:lvl>
  </w:abstractNum>
  <w:abstractNum w:abstractNumId="58" w15:restartNumberingAfterBreak="0">
    <w:nsid w:val="0000003A"/>
    <w:multiLevelType w:val="singleLevel"/>
    <w:tmpl w:val="0000003A"/>
    <w:lvl w:ilvl="0">
      <w:start w:val="1"/>
      <w:numFmt w:val="lowerLetter"/>
      <w:suff w:val="nothing"/>
      <w:lvlText w:val="%1."/>
      <w:lvlJc w:val="left"/>
    </w:lvl>
  </w:abstractNum>
  <w:abstractNum w:abstractNumId="59" w15:restartNumberingAfterBreak="0">
    <w:nsid w:val="0000003B"/>
    <w:multiLevelType w:val="singleLevel"/>
    <w:tmpl w:val="0000003B"/>
    <w:lvl w:ilvl="0">
      <w:start w:val="1"/>
      <w:numFmt w:val="lowerLetter"/>
      <w:lvlText w:val="%1."/>
      <w:lvlJc w:val="left"/>
      <w:pPr>
        <w:ind w:left="425" w:hanging="425"/>
      </w:pPr>
      <w:rPr>
        <w:rFonts w:hint="default"/>
      </w:rPr>
    </w:lvl>
  </w:abstractNum>
  <w:abstractNum w:abstractNumId="60" w15:restartNumberingAfterBreak="0">
    <w:nsid w:val="0000003C"/>
    <w:multiLevelType w:val="singleLevel"/>
    <w:tmpl w:val="0000003C"/>
    <w:lvl w:ilvl="0">
      <w:start w:val="1"/>
      <w:numFmt w:val="decimal"/>
      <w:lvlText w:val="%1)"/>
      <w:lvlJc w:val="left"/>
      <w:pPr>
        <w:ind w:left="425" w:hanging="425"/>
      </w:pPr>
      <w:rPr>
        <w:rFonts w:hint="default"/>
      </w:rPr>
    </w:lvl>
  </w:abstractNum>
  <w:abstractNum w:abstractNumId="61" w15:restartNumberingAfterBreak="0">
    <w:nsid w:val="0000003D"/>
    <w:multiLevelType w:val="singleLevel"/>
    <w:tmpl w:val="0000003D"/>
    <w:lvl w:ilvl="0">
      <w:start w:val="1"/>
      <w:numFmt w:val="lowerLetter"/>
      <w:suff w:val="nothing"/>
      <w:lvlText w:val="%1."/>
      <w:lvlJc w:val="left"/>
    </w:lvl>
  </w:abstractNum>
  <w:abstractNum w:abstractNumId="62" w15:restartNumberingAfterBreak="0">
    <w:nsid w:val="0000003E"/>
    <w:multiLevelType w:val="singleLevel"/>
    <w:tmpl w:val="0000003E"/>
    <w:lvl w:ilvl="0">
      <w:start w:val="1"/>
      <w:numFmt w:val="lowerLetter"/>
      <w:lvlText w:val="%1."/>
      <w:lvlJc w:val="left"/>
      <w:pPr>
        <w:ind w:left="425" w:hanging="425"/>
      </w:pPr>
      <w:rPr>
        <w:rFonts w:hint="default"/>
      </w:rPr>
    </w:lvl>
  </w:abstractNum>
  <w:abstractNum w:abstractNumId="63" w15:restartNumberingAfterBreak="0">
    <w:nsid w:val="0000003F"/>
    <w:multiLevelType w:val="singleLevel"/>
    <w:tmpl w:val="0000003F"/>
    <w:lvl w:ilvl="0">
      <w:start w:val="1"/>
      <w:numFmt w:val="lowerLetter"/>
      <w:suff w:val="nothing"/>
      <w:lvlText w:val="%1."/>
      <w:lvlJc w:val="left"/>
    </w:lvl>
  </w:abstractNum>
  <w:abstractNum w:abstractNumId="64" w15:restartNumberingAfterBreak="0">
    <w:nsid w:val="00000040"/>
    <w:multiLevelType w:val="singleLevel"/>
    <w:tmpl w:val="00000040"/>
    <w:lvl w:ilvl="0">
      <w:start w:val="1"/>
      <w:numFmt w:val="lowerLetter"/>
      <w:suff w:val="nothing"/>
      <w:lvlText w:val="%1."/>
      <w:lvlJc w:val="left"/>
    </w:lvl>
  </w:abstractNum>
  <w:abstractNum w:abstractNumId="65" w15:restartNumberingAfterBreak="0">
    <w:nsid w:val="00000041"/>
    <w:multiLevelType w:val="singleLevel"/>
    <w:tmpl w:val="00000041"/>
    <w:lvl w:ilvl="0">
      <w:start w:val="1"/>
      <w:numFmt w:val="lowerLetter"/>
      <w:lvlText w:val="%1."/>
      <w:lvlJc w:val="left"/>
      <w:pPr>
        <w:ind w:left="425" w:hanging="425"/>
      </w:pPr>
      <w:rPr>
        <w:rFonts w:hint="default"/>
      </w:rPr>
    </w:lvl>
  </w:abstractNum>
  <w:abstractNum w:abstractNumId="66" w15:restartNumberingAfterBreak="0">
    <w:nsid w:val="00000042"/>
    <w:multiLevelType w:val="singleLevel"/>
    <w:tmpl w:val="00000042"/>
    <w:lvl w:ilvl="0">
      <w:start w:val="1"/>
      <w:numFmt w:val="lowerLetter"/>
      <w:lvlText w:val="%1."/>
      <w:lvlJc w:val="left"/>
      <w:pPr>
        <w:ind w:left="425" w:hanging="425"/>
      </w:pPr>
      <w:rPr>
        <w:rFonts w:hint="default"/>
      </w:rPr>
    </w:lvl>
  </w:abstractNum>
  <w:abstractNum w:abstractNumId="67" w15:restartNumberingAfterBreak="0">
    <w:nsid w:val="00000043"/>
    <w:multiLevelType w:val="singleLevel"/>
    <w:tmpl w:val="00000043"/>
    <w:lvl w:ilvl="0">
      <w:start w:val="1"/>
      <w:numFmt w:val="lowerLetter"/>
      <w:lvlText w:val="%1."/>
      <w:lvlJc w:val="left"/>
      <w:pPr>
        <w:tabs>
          <w:tab w:val="left" w:pos="420"/>
        </w:tabs>
        <w:ind w:left="425" w:hanging="425"/>
      </w:pPr>
      <w:rPr>
        <w:rFonts w:hint="default"/>
      </w:rPr>
    </w:lvl>
  </w:abstractNum>
  <w:abstractNum w:abstractNumId="68" w15:restartNumberingAfterBreak="0">
    <w:nsid w:val="00000044"/>
    <w:multiLevelType w:val="singleLevel"/>
    <w:tmpl w:val="00000044"/>
    <w:lvl w:ilvl="0">
      <w:start w:val="1"/>
      <w:numFmt w:val="lowerLetter"/>
      <w:suff w:val="nothing"/>
      <w:lvlText w:val="%1."/>
      <w:lvlJc w:val="left"/>
    </w:lvl>
  </w:abstractNum>
  <w:abstractNum w:abstractNumId="69" w15:restartNumberingAfterBreak="0">
    <w:nsid w:val="00000045"/>
    <w:multiLevelType w:val="singleLevel"/>
    <w:tmpl w:val="00000045"/>
    <w:lvl w:ilvl="0">
      <w:start w:val="1"/>
      <w:numFmt w:val="lowerLetter"/>
      <w:suff w:val="nothing"/>
      <w:lvlText w:val="%1."/>
      <w:lvlJc w:val="left"/>
    </w:lvl>
  </w:abstractNum>
  <w:abstractNum w:abstractNumId="70" w15:restartNumberingAfterBreak="0">
    <w:nsid w:val="00000046"/>
    <w:multiLevelType w:val="singleLevel"/>
    <w:tmpl w:val="00000046"/>
    <w:lvl w:ilvl="0">
      <w:start w:val="1"/>
      <w:numFmt w:val="lowerLetter"/>
      <w:suff w:val="nothing"/>
      <w:lvlText w:val="%1."/>
      <w:lvlJc w:val="left"/>
    </w:lvl>
  </w:abstractNum>
  <w:abstractNum w:abstractNumId="71" w15:restartNumberingAfterBreak="0">
    <w:nsid w:val="00000047"/>
    <w:multiLevelType w:val="singleLevel"/>
    <w:tmpl w:val="00000047"/>
    <w:lvl w:ilvl="0">
      <w:start w:val="1"/>
      <w:numFmt w:val="lowerLetter"/>
      <w:lvlText w:val="%1."/>
      <w:lvlJc w:val="left"/>
      <w:pPr>
        <w:ind w:left="425" w:hanging="425"/>
      </w:pPr>
      <w:rPr>
        <w:rFonts w:hint="default"/>
      </w:rPr>
    </w:lvl>
  </w:abstractNum>
  <w:abstractNum w:abstractNumId="72" w15:restartNumberingAfterBreak="0">
    <w:nsid w:val="00000048"/>
    <w:multiLevelType w:val="singleLevel"/>
    <w:tmpl w:val="00000048"/>
    <w:lvl w:ilvl="0">
      <w:start w:val="1"/>
      <w:numFmt w:val="lowerLetter"/>
      <w:suff w:val="nothing"/>
      <w:lvlText w:val="%1."/>
      <w:lvlJc w:val="left"/>
    </w:lvl>
  </w:abstractNum>
  <w:abstractNum w:abstractNumId="73" w15:restartNumberingAfterBreak="0">
    <w:nsid w:val="00000049"/>
    <w:multiLevelType w:val="singleLevel"/>
    <w:tmpl w:val="00000049"/>
    <w:lvl w:ilvl="0">
      <w:start w:val="1"/>
      <w:numFmt w:val="lowerLetter"/>
      <w:suff w:val="nothing"/>
      <w:lvlText w:val="%1."/>
      <w:lvlJc w:val="left"/>
    </w:lvl>
  </w:abstractNum>
  <w:abstractNum w:abstractNumId="74" w15:restartNumberingAfterBreak="0">
    <w:nsid w:val="0000004A"/>
    <w:multiLevelType w:val="singleLevel"/>
    <w:tmpl w:val="0000004A"/>
    <w:lvl w:ilvl="0">
      <w:start w:val="1"/>
      <w:numFmt w:val="lowerLetter"/>
      <w:suff w:val="nothing"/>
      <w:lvlText w:val="%1."/>
      <w:lvlJc w:val="left"/>
    </w:lvl>
  </w:abstractNum>
  <w:abstractNum w:abstractNumId="75" w15:restartNumberingAfterBreak="0">
    <w:nsid w:val="0000004B"/>
    <w:multiLevelType w:val="singleLevel"/>
    <w:tmpl w:val="0000004B"/>
    <w:lvl w:ilvl="0">
      <w:start w:val="1"/>
      <w:numFmt w:val="lowerLetter"/>
      <w:lvlText w:val="%1."/>
      <w:lvlJc w:val="left"/>
      <w:pPr>
        <w:ind w:left="425" w:hanging="425"/>
      </w:pPr>
      <w:rPr>
        <w:rFonts w:hint="default"/>
      </w:rPr>
    </w:lvl>
  </w:abstractNum>
  <w:abstractNum w:abstractNumId="76" w15:restartNumberingAfterBreak="0">
    <w:nsid w:val="0000004C"/>
    <w:multiLevelType w:val="singleLevel"/>
    <w:tmpl w:val="0000004C"/>
    <w:lvl w:ilvl="0">
      <w:start w:val="1"/>
      <w:numFmt w:val="lowerLetter"/>
      <w:lvlText w:val="%1."/>
      <w:lvlJc w:val="left"/>
      <w:pPr>
        <w:ind w:left="425" w:hanging="425"/>
      </w:pPr>
      <w:rPr>
        <w:rFonts w:hint="default"/>
      </w:rPr>
    </w:lvl>
  </w:abstractNum>
  <w:abstractNum w:abstractNumId="77" w15:restartNumberingAfterBreak="0">
    <w:nsid w:val="0000004D"/>
    <w:multiLevelType w:val="singleLevel"/>
    <w:tmpl w:val="0000004D"/>
    <w:lvl w:ilvl="0">
      <w:start w:val="1"/>
      <w:numFmt w:val="lowerLetter"/>
      <w:lvlText w:val="%1."/>
      <w:lvlJc w:val="left"/>
      <w:pPr>
        <w:ind w:left="425" w:hanging="425"/>
      </w:pPr>
      <w:rPr>
        <w:rFonts w:hint="default"/>
      </w:rPr>
    </w:lvl>
  </w:abstractNum>
  <w:abstractNum w:abstractNumId="78" w15:restartNumberingAfterBreak="0">
    <w:nsid w:val="0000004E"/>
    <w:multiLevelType w:val="singleLevel"/>
    <w:tmpl w:val="0000004E"/>
    <w:lvl w:ilvl="0">
      <w:start w:val="1"/>
      <w:numFmt w:val="lowerLetter"/>
      <w:lvlText w:val="%1."/>
      <w:lvlJc w:val="left"/>
      <w:pPr>
        <w:ind w:left="425" w:hanging="425"/>
      </w:pPr>
      <w:rPr>
        <w:rFonts w:hint="default"/>
      </w:rPr>
    </w:lvl>
  </w:abstractNum>
  <w:abstractNum w:abstractNumId="79" w15:restartNumberingAfterBreak="0">
    <w:nsid w:val="0000004F"/>
    <w:multiLevelType w:val="singleLevel"/>
    <w:tmpl w:val="0000004F"/>
    <w:lvl w:ilvl="0">
      <w:start w:val="1"/>
      <w:numFmt w:val="lowerLetter"/>
      <w:suff w:val="nothing"/>
      <w:lvlText w:val="%1."/>
      <w:lvlJc w:val="left"/>
    </w:lvl>
  </w:abstractNum>
  <w:abstractNum w:abstractNumId="80" w15:restartNumberingAfterBreak="0">
    <w:nsid w:val="00000050"/>
    <w:multiLevelType w:val="singleLevel"/>
    <w:tmpl w:val="00000050"/>
    <w:lvl w:ilvl="0">
      <w:start w:val="1"/>
      <w:numFmt w:val="lowerLetter"/>
      <w:suff w:val="nothing"/>
      <w:lvlText w:val="%1."/>
      <w:lvlJc w:val="left"/>
    </w:lvl>
  </w:abstractNum>
  <w:abstractNum w:abstractNumId="81" w15:restartNumberingAfterBreak="0">
    <w:nsid w:val="00000051"/>
    <w:multiLevelType w:val="singleLevel"/>
    <w:tmpl w:val="00000051"/>
    <w:lvl w:ilvl="0">
      <w:start w:val="1"/>
      <w:numFmt w:val="lowerLetter"/>
      <w:suff w:val="nothing"/>
      <w:lvlText w:val="%1."/>
      <w:lvlJc w:val="left"/>
    </w:lvl>
  </w:abstractNum>
  <w:abstractNum w:abstractNumId="82" w15:restartNumberingAfterBreak="0">
    <w:nsid w:val="00000052"/>
    <w:multiLevelType w:val="singleLevel"/>
    <w:tmpl w:val="00000052"/>
    <w:lvl w:ilvl="0">
      <w:start w:val="1"/>
      <w:numFmt w:val="lowerLetter"/>
      <w:suff w:val="nothing"/>
      <w:lvlText w:val="%1."/>
      <w:lvlJc w:val="left"/>
    </w:lvl>
  </w:abstractNum>
  <w:abstractNum w:abstractNumId="83" w15:restartNumberingAfterBreak="0">
    <w:nsid w:val="00000053"/>
    <w:multiLevelType w:val="singleLevel"/>
    <w:tmpl w:val="00000053"/>
    <w:lvl w:ilvl="0">
      <w:start w:val="1"/>
      <w:numFmt w:val="lowerLetter"/>
      <w:lvlText w:val="%1."/>
      <w:lvlJc w:val="left"/>
      <w:pPr>
        <w:ind w:left="425" w:hanging="425"/>
      </w:pPr>
      <w:rPr>
        <w:rFonts w:hint="default"/>
      </w:rPr>
    </w:lvl>
  </w:abstractNum>
  <w:abstractNum w:abstractNumId="84" w15:restartNumberingAfterBreak="0">
    <w:nsid w:val="00000054"/>
    <w:multiLevelType w:val="singleLevel"/>
    <w:tmpl w:val="00000054"/>
    <w:lvl w:ilvl="0">
      <w:start w:val="1"/>
      <w:numFmt w:val="lowerLetter"/>
      <w:lvlText w:val="%1."/>
      <w:lvlJc w:val="left"/>
      <w:pPr>
        <w:ind w:left="425" w:hanging="425"/>
      </w:pPr>
      <w:rPr>
        <w:rFonts w:hint="default"/>
      </w:rPr>
    </w:lvl>
  </w:abstractNum>
  <w:abstractNum w:abstractNumId="85" w15:restartNumberingAfterBreak="0">
    <w:nsid w:val="00000055"/>
    <w:multiLevelType w:val="singleLevel"/>
    <w:tmpl w:val="00000055"/>
    <w:lvl w:ilvl="0">
      <w:start w:val="1"/>
      <w:numFmt w:val="lowerLetter"/>
      <w:suff w:val="nothing"/>
      <w:lvlText w:val="%1."/>
      <w:lvlJc w:val="left"/>
    </w:lvl>
  </w:abstractNum>
  <w:abstractNum w:abstractNumId="86" w15:restartNumberingAfterBreak="0">
    <w:nsid w:val="00000056"/>
    <w:multiLevelType w:val="singleLevel"/>
    <w:tmpl w:val="00000056"/>
    <w:lvl w:ilvl="0">
      <w:start w:val="1"/>
      <w:numFmt w:val="lowerLetter"/>
      <w:lvlText w:val="%1."/>
      <w:lvlJc w:val="left"/>
      <w:pPr>
        <w:ind w:left="425" w:hanging="425"/>
      </w:pPr>
      <w:rPr>
        <w:rFonts w:hint="default"/>
      </w:rPr>
    </w:lvl>
  </w:abstractNum>
  <w:abstractNum w:abstractNumId="87" w15:restartNumberingAfterBreak="0">
    <w:nsid w:val="00000057"/>
    <w:multiLevelType w:val="singleLevel"/>
    <w:tmpl w:val="00000057"/>
    <w:lvl w:ilvl="0">
      <w:start w:val="1"/>
      <w:numFmt w:val="lowerLetter"/>
      <w:lvlText w:val="%1."/>
      <w:lvlJc w:val="left"/>
      <w:pPr>
        <w:ind w:left="425" w:hanging="425"/>
      </w:pPr>
      <w:rPr>
        <w:rFonts w:hint="default"/>
      </w:rPr>
    </w:lvl>
  </w:abstractNum>
  <w:abstractNum w:abstractNumId="88" w15:restartNumberingAfterBreak="0">
    <w:nsid w:val="00000058"/>
    <w:multiLevelType w:val="singleLevel"/>
    <w:tmpl w:val="00000058"/>
    <w:lvl w:ilvl="0">
      <w:start w:val="1"/>
      <w:numFmt w:val="lowerLetter"/>
      <w:lvlText w:val="%1."/>
      <w:lvlJc w:val="left"/>
      <w:pPr>
        <w:ind w:left="425" w:hanging="425"/>
      </w:pPr>
      <w:rPr>
        <w:rFonts w:hint="default"/>
      </w:rPr>
    </w:lvl>
  </w:abstractNum>
  <w:abstractNum w:abstractNumId="89" w15:restartNumberingAfterBreak="0">
    <w:nsid w:val="00000059"/>
    <w:multiLevelType w:val="singleLevel"/>
    <w:tmpl w:val="00000059"/>
    <w:lvl w:ilvl="0">
      <w:start w:val="1"/>
      <w:numFmt w:val="lowerLetter"/>
      <w:suff w:val="nothing"/>
      <w:lvlText w:val="%1."/>
      <w:lvlJc w:val="left"/>
    </w:lvl>
  </w:abstractNum>
  <w:abstractNum w:abstractNumId="90" w15:restartNumberingAfterBreak="0">
    <w:nsid w:val="0000005A"/>
    <w:multiLevelType w:val="singleLevel"/>
    <w:tmpl w:val="0000005A"/>
    <w:lvl w:ilvl="0">
      <w:start w:val="1"/>
      <w:numFmt w:val="lowerLetter"/>
      <w:lvlText w:val="%1."/>
      <w:lvlJc w:val="left"/>
      <w:pPr>
        <w:ind w:left="425" w:hanging="425"/>
      </w:pPr>
      <w:rPr>
        <w:rFonts w:hint="default"/>
      </w:rPr>
    </w:lvl>
  </w:abstractNum>
  <w:abstractNum w:abstractNumId="91" w15:restartNumberingAfterBreak="0">
    <w:nsid w:val="0000005B"/>
    <w:multiLevelType w:val="singleLevel"/>
    <w:tmpl w:val="0000005B"/>
    <w:lvl w:ilvl="0">
      <w:start w:val="1"/>
      <w:numFmt w:val="lowerLetter"/>
      <w:lvlText w:val="%1."/>
      <w:lvlJc w:val="left"/>
      <w:pPr>
        <w:ind w:left="425" w:hanging="425"/>
      </w:pPr>
      <w:rPr>
        <w:rFonts w:hint="default"/>
      </w:rPr>
    </w:lvl>
  </w:abstractNum>
  <w:abstractNum w:abstractNumId="92" w15:restartNumberingAfterBreak="0">
    <w:nsid w:val="0000005C"/>
    <w:multiLevelType w:val="singleLevel"/>
    <w:tmpl w:val="0000005C"/>
    <w:lvl w:ilvl="0">
      <w:start w:val="1"/>
      <w:numFmt w:val="lowerLetter"/>
      <w:suff w:val="nothing"/>
      <w:lvlText w:val="%1."/>
      <w:lvlJc w:val="left"/>
    </w:lvl>
  </w:abstractNum>
  <w:abstractNum w:abstractNumId="93" w15:restartNumberingAfterBreak="0">
    <w:nsid w:val="0000005D"/>
    <w:multiLevelType w:val="singleLevel"/>
    <w:tmpl w:val="0000005D"/>
    <w:lvl w:ilvl="0">
      <w:start w:val="1"/>
      <w:numFmt w:val="lowerLetter"/>
      <w:suff w:val="nothing"/>
      <w:lvlText w:val="%1."/>
      <w:lvlJc w:val="left"/>
    </w:lvl>
  </w:abstractNum>
  <w:abstractNum w:abstractNumId="94" w15:restartNumberingAfterBreak="0">
    <w:nsid w:val="0000005E"/>
    <w:multiLevelType w:val="singleLevel"/>
    <w:tmpl w:val="0000005E"/>
    <w:lvl w:ilvl="0">
      <w:start w:val="1"/>
      <w:numFmt w:val="lowerLetter"/>
      <w:lvlText w:val="%1."/>
      <w:lvlJc w:val="left"/>
      <w:pPr>
        <w:ind w:left="425" w:hanging="425"/>
      </w:pPr>
      <w:rPr>
        <w:rFonts w:hint="default"/>
      </w:rPr>
    </w:lvl>
  </w:abstractNum>
  <w:abstractNum w:abstractNumId="95" w15:restartNumberingAfterBreak="0">
    <w:nsid w:val="0000005F"/>
    <w:multiLevelType w:val="singleLevel"/>
    <w:tmpl w:val="0000005F"/>
    <w:lvl w:ilvl="0">
      <w:start w:val="1"/>
      <w:numFmt w:val="lowerLetter"/>
      <w:lvlText w:val="%1."/>
      <w:lvlJc w:val="left"/>
      <w:pPr>
        <w:ind w:left="425" w:hanging="425"/>
      </w:pPr>
      <w:rPr>
        <w:rFonts w:hint="default"/>
      </w:rPr>
    </w:lvl>
  </w:abstractNum>
  <w:abstractNum w:abstractNumId="96" w15:restartNumberingAfterBreak="0">
    <w:nsid w:val="00000060"/>
    <w:multiLevelType w:val="singleLevel"/>
    <w:tmpl w:val="00000060"/>
    <w:lvl w:ilvl="0">
      <w:start w:val="1"/>
      <w:numFmt w:val="upperLetter"/>
      <w:suff w:val="space"/>
      <w:lvlText w:val="%1."/>
      <w:lvlJc w:val="left"/>
    </w:lvl>
  </w:abstractNum>
  <w:abstractNum w:abstractNumId="97" w15:restartNumberingAfterBreak="0">
    <w:nsid w:val="00000061"/>
    <w:multiLevelType w:val="singleLevel"/>
    <w:tmpl w:val="00000061"/>
    <w:lvl w:ilvl="0">
      <w:start w:val="1"/>
      <w:numFmt w:val="lowerLetter"/>
      <w:lvlText w:val="%1."/>
      <w:lvlJc w:val="left"/>
      <w:pPr>
        <w:ind w:left="425" w:hanging="425"/>
      </w:pPr>
      <w:rPr>
        <w:rFonts w:hint="default"/>
      </w:rPr>
    </w:lvl>
  </w:abstractNum>
  <w:abstractNum w:abstractNumId="98" w15:restartNumberingAfterBreak="0">
    <w:nsid w:val="00000062"/>
    <w:multiLevelType w:val="singleLevel"/>
    <w:tmpl w:val="00000062"/>
    <w:lvl w:ilvl="0">
      <w:start w:val="1"/>
      <w:numFmt w:val="lowerLetter"/>
      <w:lvlText w:val="%1."/>
      <w:lvlJc w:val="left"/>
      <w:pPr>
        <w:ind w:left="425" w:hanging="425"/>
      </w:pPr>
      <w:rPr>
        <w:rFonts w:hint="default"/>
      </w:rPr>
    </w:lvl>
  </w:abstractNum>
  <w:abstractNum w:abstractNumId="99" w15:restartNumberingAfterBreak="0">
    <w:nsid w:val="00000063"/>
    <w:multiLevelType w:val="singleLevel"/>
    <w:tmpl w:val="00000063"/>
    <w:lvl w:ilvl="0">
      <w:start w:val="1"/>
      <w:numFmt w:val="lowerLetter"/>
      <w:lvlText w:val="%1."/>
      <w:lvlJc w:val="left"/>
      <w:pPr>
        <w:ind w:left="425" w:hanging="425"/>
      </w:pPr>
      <w:rPr>
        <w:rFonts w:hint="default"/>
      </w:rPr>
    </w:lvl>
  </w:abstractNum>
  <w:abstractNum w:abstractNumId="100" w15:restartNumberingAfterBreak="0">
    <w:nsid w:val="00000064"/>
    <w:multiLevelType w:val="singleLevel"/>
    <w:tmpl w:val="00000064"/>
    <w:lvl w:ilvl="0">
      <w:start w:val="1"/>
      <w:numFmt w:val="decimal"/>
      <w:lvlText w:val="%1)"/>
      <w:lvlJc w:val="left"/>
      <w:pPr>
        <w:ind w:left="425" w:hanging="425"/>
      </w:pPr>
      <w:rPr>
        <w:rFonts w:hint="default"/>
      </w:rPr>
    </w:lvl>
  </w:abstractNum>
  <w:abstractNum w:abstractNumId="101" w15:restartNumberingAfterBreak="0">
    <w:nsid w:val="00000065"/>
    <w:multiLevelType w:val="singleLevel"/>
    <w:tmpl w:val="00000065"/>
    <w:lvl w:ilvl="0">
      <w:start w:val="1"/>
      <w:numFmt w:val="decimal"/>
      <w:lvlText w:val="%1)"/>
      <w:lvlJc w:val="left"/>
      <w:pPr>
        <w:ind w:left="425" w:hanging="425"/>
      </w:pPr>
      <w:rPr>
        <w:rFonts w:hint="default"/>
      </w:rPr>
    </w:lvl>
  </w:abstractNum>
  <w:abstractNum w:abstractNumId="102" w15:restartNumberingAfterBreak="0">
    <w:nsid w:val="00000066"/>
    <w:multiLevelType w:val="singleLevel"/>
    <w:tmpl w:val="00000066"/>
    <w:lvl w:ilvl="0">
      <w:start w:val="1"/>
      <w:numFmt w:val="lowerLetter"/>
      <w:lvlText w:val="%1."/>
      <w:lvlJc w:val="left"/>
      <w:pPr>
        <w:ind w:left="425" w:hanging="425"/>
      </w:pPr>
      <w:rPr>
        <w:rFonts w:hint="default"/>
      </w:rPr>
    </w:lvl>
  </w:abstractNum>
  <w:abstractNum w:abstractNumId="103" w15:restartNumberingAfterBreak="0">
    <w:nsid w:val="00000067"/>
    <w:multiLevelType w:val="singleLevel"/>
    <w:tmpl w:val="00000067"/>
    <w:lvl w:ilvl="0">
      <w:start w:val="1"/>
      <w:numFmt w:val="lowerLetter"/>
      <w:lvlText w:val="%1."/>
      <w:lvlJc w:val="left"/>
      <w:pPr>
        <w:ind w:left="425" w:hanging="425"/>
      </w:pPr>
      <w:rPr>
        <w:rFonts w:hint="default"/>
      </w:rPr>
    </w:lvl>
  </w:abstractNum>
  <w:abstractNum w:abstractNumId="104" w15:restartNumberingAfterBreak="0">
    <w:nsid w:val="00000068"/>
    <w:multiLevelType w:val="singleLevel"/>
    <w:tmpl w:val="00000068"/>
    <w:lvl w:ilvl="0">
      <w:start w:val="1"/>
      <w:numFmt w:val="lowerLetter"/>
      <w:lvlText w:val="%1."/>
      <w:lvlJc w:val="left"/>
      <w:pPr>
        <w:ind w:left="425" w:hanging="425"/>
      </w:pPr>
      <w:rPr>
        <w:rFonts w:hint="default"/>
      </w:rPr>
    </w:lvl>
  </w:abstractNum>
  <w:abstractNum w:abstractNumId="105" w15:restartNumberingAfterBreak="0">
    <w:nsid w:val="00000069"/>
    <w:multiLevelType w:val="singleLevel"/>
    <w:tmpl w:val="00000069"/>
    <w:lvl w:ilvl="0">
      <w:start w:val="1"/>
      <w:numFmt w:val="lowerLetter"/>
      <w:suff w:val="nothing"/>
      <w:lvlText w:val="%1."/>
      <w:lvlJc w:val="left"/>
    </w:lvl>
  </w:abstractNum>
  <w:num w:numId="1" w16cid:durableId="1153525210">
    <w:abstractNumId w:val="100"/>
  </w:num>
  <w:num w:numId="2" w16cid:durableId="520709735">
    <w:abstractNumId w:val="67"/>
  </w:num>
  <w:num w:numId="3" w16cid:durableId="389888134">
    <w:abstractNumId w:val="31"/>
  </w:num>
  <w:num w:numId="4" w16cid:durableId="1081684174">
    <w:abstractNumId w:val="14"/>
  </w:num>
  <w:num w:numId="5" w16cid:durableId="447166247">
    <w:abstractNumId w:val="46"/>
  </w:num>
  <w:num w:numId="6" w16cid:durableId="990402691">
    <w:abstractNumId w:val="65"/>
  </w:num>
  <w:num w:numId="7" w16cid:durableId="695890880">
    <w:abstractNumId w:val="88"/>
  </w:num>
  <w:num w:numId="8" w16cid:durableId="16736608">
    <w:abstractNumId w:val="44"/>
  </w:num>
  <w:num w:numId="9" w16cid:durableId="590042792">
    <w:abstractNumId w:val="95"/>
  </w:num>
  <w:num w:numId="10" w16cid:durableId="785350454">
    <w:abstractNumId w:val="21"/>
  </w:num>
  <w:num w:numId="11" w16cid:durableId="1298990335">
    <w:abstractNumId w:val="105"/>
  </w:num>
  <w:num w:numId="12" w16cid:durableId="1929147787">
    <w:abstractNumId w:val="54"/>
  </w:num>
  <w:num w:numId="13" w16cid:durableId="647705414">
    <w:abstractNumId w:val="82"/>
  </w:num>
  <w:num w:numId="14" w16cid:durableId="1809739677">
    <w:abstractNumId w:val="69"/>
  </w:num>
  <w:num w:numId="15" w16cid:durableId="1704019253">
    <w:abstractNumId w:val="41"/>
  </w:num>
  <w:num w:numId="16" w16cid:durableId="1757825095">
    <w:abstractNumId w:val="32"/>
  </w:num>
  <w:num w:numId="17" w16cid:durableId="1816019753">
    <w:abstractNumId w:val="93"/>
  </w:num>
  <w:num w:numId="18" w16cid:durableId="2037735433">
    <w:abstractNumId w:val="7"/>
  </w:num>
  <w:num w:numId="19" w16cid:durableId="2026513527">
    <w:abstractNumId w:val="36"/>
  </w:num>
  <w:num w:numId="20" w16cid:durableId="973565822">
    <w:abstractNumId w:val="70"/>
  </w:num>
  <w:num w:numId="21" w16cid:durableId="1557475403">
    <w:abstractNumId w:val="42"/>
  </w:num>
  <w:num w:numId="22" w16cid:durableId="1798328927">
    <w:abstractNumId w:val="64"/>
  </w:num>
  <w:num w:numId="23" w16cid:durableId="1714690133">
    <w:abstractNumId w:val="43"/>
  </w:num>
  <w:num w:numId="24" w16cid:durableId="1796824944">
    <w:abstractNumId w:val="4"/>
  </w:num>
  <w:num w:numId="25" w16cid:durableId="1172529403">
    <w:abstractNumId w:val="23"/>
  </w:num>
  <w:num w:numId="26" w16cid:durableId="568074962">
    <w:abstractNumId w:val="37"/>
  </w:num>
  <w:num w:numId="27" w16cid:durableId="1584221562">
    <w:abstractNumId w:val="34"/>
  </w:num>
  <w:num w:numId="28" w16cid:durableId="93552043">
    <w:abstractNumId w:val="74"/>
  </w:num>
  <w:num w:numId="29" w16cid:durableId="813182711">
    <w:abstractNumId w:val="30"/>
  </w:num>
  <w:num w:numId="30" w16cid:durableId="1491559191">
    <w:abstractNumId w:val="68"/>
  </w:num>
  <w:num w:numId="31" w16cid:durableId="1028068043">
    <w:abstractNumId w:val="13"/>
  </w:num>
  <w:num w:numId="32" w16cid:durableId="1907958453">
    <w:abstractNumId w:val="81"/>
  </w:num>
  <w:num w:numId="33" w16cid:durableId="1542866475">
    <w:abstractNumId w:val="79"/>
  </w:num>
  <w:num w:numId="34" w16cid:durableId="1576207341">
    <w:abstractNumId w:val="85"/>
  </w:num>
  <w:num w:numId="35" w16cid:durableId="1098478186">
    <w:abstractNumId w:val="47"/>
  </w:num>
  <w:num w:numId="36" w16cid:durableId="620261966">
    <w:abstractNumId w:val="53"/>
  </w:num>
  <w:num w:numId="37" w16cid:durableId="233667340">
    <w:abstractNumId w:val="58"/>
  </w:num>
  <w:num w:numId="38" w16cid:durableId="1787893506">
    <w:abstractNumId w:val="1"/>
  </w:num>
  <w:num w:numId="39" w16cid:durableId="630063275">
    <w:abstractNumId w:val="80"/>
  </w:num>
  <w:num w:numId="40" w16cid:durableId="1005017073">
    <w:abstractNumId w:val="51"/>
  </w:num>
  <w:num w:numId="41" w16cid:durableId="5638461">
    <w:abstractNumId w:val="22"/>
  </w:num>
  <w:num w:numId="42" w16cid:durableId="291786567">
    <w:abstractNumId w:val="101"/>
  </w:num>
  <w:num w:numId="43" w16cid:durableId="931233378">
    <w:abstractNumId w:val="61"/>
  </w:num>
  <w:num w:numId="44" w16cid:durableId="1637486736">
    <w:abstractNumId w:val="72"/>
  </w:num>
  <w:num w:numId="45" w16cid:durableId="163592436">
    <w:abstractNumId w:val="96"/>
  </w:num>
  <w:num w:numId="46" w16cid:durableId="143157974">
    <w:abstractNumId w:val="27"/>
  </w:num>
  <w:num w:numId="47" w16cid:durableId="16778911">
    <w:abstractNumId w:val="40"/>
  </w:num>
  <w:num w:numId="48" w16cid:durableId="557862344">
    <w:abstractNumId w:val="71"/>
  </w:num>
  <w:num w:numId="49" w16cid:durableId="1456871053">
    <w:abstractNumId w:val="73"/>
  </w:num>
  <w:num w:numId="50" w16cid:durableId="81925172">
    <w:abstractNumId w:val="11"/>
  </w:num>
  <w:num w:numId="51" w16cid:durableId="252591377">
    <w:abstractNumId w:val="89"/>
  </w:num>
  <w:num w:numId="52" w16cid:durableId="1920284032">
    <w:abstractNumId w:val="92"/>
  </w:num>
  <w:num w:numId="53" w16cid:durableId="1251739275">
    <w:abstractNumId w:val="63"/>
  </w:num>
  <w:num w:numId="54" w16cid:durableId="1060708709">
    <w:abstractNumId w:val="57"/>
  </w:num>
  <w:num w:numId="55" w16cid:durableId="468741611">
    <w:abstractNumId w:val="5"/>
  </w:num>
  <w:num w:numId="56" w16cid:durableId="1093357053">
    <w:abstractNumId w:val="8"/>
  </w:num>
  <w:num w:numId="57" w16cid:durableId="1182821501">
    <w:abstractNumId w:val="33"/>
  </w:num>
  <w:num w:numId="58" w16cid:durableId="435028132">
    <w:abstractNumId w:val="15"/>
  </w:num>
  <w:num w:numId="59" w16cid:durableId="1345132153">
    <w:abstractNumId w:val="38"/>
  </w:num>
  <w:num w:numId="60" w16cid:durableId="1017459564">
    <w:abstractNumId w:val="17"/>
  </w:num>
  <w:num w:numId="61" w16cid:durableId="515076745">
    <w:abstractNumId w:val="39"/>
  </w:num>
  <w:num w:numId="62" w16cid:durableId="849100491">
    <w:abstractNumId w:val="16"/>
  </w:num>
  <w:num w:numId="63" w16cid:durableId="1136531647">
    <w:abstractNumId w:val="90"/>
  </w:num>
  <w:num w:numId="64" w16cid:durableId="1584485568">
    <w:abstractNumId w:val="26"/>
  </w:num>
  <w:num w:numId="65" w16cid:durableId="1209880536">
    <w:abstractNumId w:val="9"/>
  </w:num>
  <w:num w:numId="66" w16cid:durableId="281108671">
    <w:abstractNumId w:val="97"/>
  </w:num>
  <w:num w:numId="67" w16cid:durableId="1600528688">
    <w:abstractNumId w:val="83"/>
  </w:num>
  <w:num w:numId="68" w16cid:durableId="1226530881">
    <w:abstractNumId w:val="12"/>
  </w:num>
  <w:num w:numId="69" w16cid:durableId="1822112203">
    <w:abstractNumId w:val="28"/>
  </w:num>
  <w:num w:numId="70" w16cid:durableId="10885588">
    <w:abstractNumId w:val="98"/>
  </w:num>
  <w:num w:numId="71" w16cid:durableId="897010696">
    <w:abstractNumId w:val="76"/>
  </w:num>
  <w:num w:numId="72" w16cid:durableId="302589983">
    <w:abstractNumId w:val="2"/>
  </w:num>
  <w:num w:numId="73" w16cid:durableId="822621490">
    <w:abstractNumId w:val="56"/>
  </w:num>
  <w:num w:numId="74" w16cid:durableId="247427807">
    <w:abstractNumId w:val="10"/>
  </w:num>
  <w:num w:numId="75" w16cid:durableId="1922712778">
    <w:abstractNumId w:val="104"/>
  </w:num>
  <w:num w:numId="76" w16cid:durableId="1655838956">
    <w:abstractNumId w:val="94"/>
  </w:num>
  <w:num w:numId="77" w16cid:durableId="36323772">
    <w:abstractNumId w:val="48"/>
  </w:num>
  <w:num w:numId="78" w16cid:durableId="1065569329">
    <w:abstractNumId w:val="99"/>
  </w:num>
  <w:num w:numId="79" w16cid:durableId="408428023">
    <w:abstractNumId w:val="45"/>
  </w:num>
  <w:num w:numId="80" w16cid:durableId="599265403">
    <w:abstractNumId w:val="84"/>
  </w:num>
  <w:num w:numId="81" w16cid:durableId="1476750886">
    <w:abstractNumId w:val="29"/>
  </w:num>
  <w:num w:numId="82" w16cid:durableId="88701603">
    <w:abstractNumId w:val="20"/>
  </w:num>
  <w:num w:numId="83" w16cid:durableId="1749618282">
    <w:abstractNumId w:val="59"/>
  </w:num>
  <w:num w:numId="84" w16cid:durableId="1991134864">
    <w:abstractNumId w:val="66"/>
  </w:num>
  <w:num w:numId="85" w16cid:durableId="851795572">
    <w:abstractNumId w:val="60"/>
  </w:num>
  <w:num w:numId="86" w16cid:durableId="1972592986">
    <w:abstractNumId w:val="52"/>
  </w:num>
  <w:num w:numId="87" w16cid:durableId="1380745024">
    <w:abstractNumId w:val="19"/>
  </w:num>
  <w:num w:numId="88" w16cid:durableId="1508210495">
    <w:abstractNumId w:val="35"/>
  </w:num>
  <w:num w:numId="89" w16cid:durableId="346298138">
    <w:abstractNumId w:val="86"/>
  </w:num>
  <w:num w:numId="90" w16cid:durableId="2070835632">
    <w:abstractNumId w:val="102"/>
  </w:num>
  <w:num w:numId="91" w16cid:durableId="1031034528">
    <w:abstractNumId w:val="62"/>
  </w:num>
  <w:num w:numId="92" w16cid:durableId="54790056">
    <w:abstractNumId w:val="87"/>
  </w:num>
  <w:num w:numId="93" w16cid:durableId="1277373916">
    <w:abstractNumId w:val="77"/>
  </w:num>
  <w:num w:numId="94" w16cid:durableId="1606764157">
    <w:abstractNumId w:val="18"/>
  </w:num>
  <w:num w:numId="95" w16cid:durableId="1650089706">
    <w:abstractNumId w:val="6"/>
  </w:num>
  <w:num w:numId="96" w16cid:durableId="1365447865">
    <w:abstractNumId w:val="50"/>
  </w:num>
  <w:num w:numId="97" w16cid:durableId="1041586837">
    <w:abstractNumId w:val="24"/>
  </w:num>
  <w:num w:numId="98" w16cid:durableId="17120751">
    <w:abstractNumId w:val="3"/>
  </w:num>
  <w:num w:numId="99" w16cid:durableId="613245227">
    <w:abstractNumId w:val="91"/>
  </w:num>
  <w:num w:numId="100" w16cid:durableId="1014183925">
    <w:abstractNumId w:val="49"/>
  </w:num>
  <w:num w:numId="101" w16cid:durableId="1960909801">
    <w:abstractNumId w:val="103"/>
  </w:num>
  <w:num w:numId="102" w16cid:durableId="550314037">
    <w:abstractNumId w:val="55"/>
  </w:num>
  <w:num w:numId="103" w16cid:durableId="576790423">
    <w:abstractNumId w:val="25"/>
  </w:num>
  <w:num w:numId="104" w16cid:durableId="1430471833">
    <w:abstractNumId w:val="0"/>
  </w:num>
  <w:num w:numId="105" w16cid:durableId="674457874">
    <w:abstractNumId w:val="75"/>
  </w:num>
  <w:num w:numId="106" w16cid:durableId="1350645723">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5A83"/>
    <w:rsid w:val="00675A83"/>
    <w:rsid w:val="006F554E"/>
    <w:rsid w:val="3AAC08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C723D3"/>
  <w15:docId w15:val="{0CE49661-340A-430A-ADE9-87A9815BE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cs="宋体"/>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kern w:val="0"/>
      <w:sz w:val="24"/>
    </w:rPr>
  </w:style>
  <w:style w:type="paragraph" w:styleId="a4">
    <w:name w:val="List Paragraph"/>
    <w:basedOn w:val="a"/>
    <w:uiPriority w:val="99"/>
    <w:unhideWhenUsed/>
    <w:rsid w:val="006F55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774568">
      <w:bodyDiv w:val="1"/>
      <w:marLeft w:val="0"/>
      <w:marRight w:val="0"/>
      <w:marTop w:val="0"/>
      <w:marBottom w:val="0"/>
      <w:divBdr>
        <w:top w:val="none" w:sz="0" w:space="0" w:color="auto"/>
        <w:left w:val="none" w:sz="0" w:space="0" w:color="auto"/>
        <w:bottom w:val="none" w:sz="0" w:space="0" w:color="auto"/>
        <w:right w:val="none" w:sz="0" w:space="0" w:color="auto"/>
      </w:divBdr>
      <w:divsChild>
        <w:div w:id="459956910">
          <w:marLeft w:val="0"/>
          <w:marRight w:val="0"/>
          <w:marTop w:val="0"/>
          <w:marBottom w:val="0"/>
          <w:divBdr>
            <w:top w:val="none" w:sz="0" w:space="0" w:color="auto"/>
            <w:left w:val="none" w:sz="0" w:space="0" w:color="auto"/>
            <w:bottom w:val="none" w:sz="0" w:space="0" w:color="auto"/>
            <w:right w:val="none" w:sz="0" w:space="0" w:color="auto"/>
          </w:divBdr>
          <w:divsChild>
            <w:div w:id="535629253">
              <w:marLeft w:val="0"/>
              <w:marRight w:val="0"/>
              <w:marTop w:val="0"/>
              <w:marBottom w:val="0"/>
              <w:divBdr>
                <w:top w:val="none" w:sz="0" w:space="0" w:color="auto"/>
                <w:left w:val="none" w:sz="0" w:space="0" w:color="auto"/>
                <w:bottom w:val="none" w:sz="0" w:space="0" w:color="auto"/>
                <w:right w:val="none" w:sz="0" w:space="0" w:color="auto"/>
              </w:divBdr>
            </w:div>
            <w:div w:id="1116481125">
              <w:marLeft w:val="0"/>
              <w:marRight w:val="0"/>
              <w:marTop w:val="0"/>
              <w:marBottom w:val="0"/>
              <w:divBdr>
                <w:top w:val="none" w:sz="0" w:space="0" w:color="auto"/>
                <w:left w:val="none" w:sz="0" w:space="0" w:color="auto"/>
                <w:bottom w:val="none" w:sz="0" w:space="0" w:color="auto"/>
                <w:right w:val="none" w:sz="0" w:space="0" w:color="auto"/>
              </w:divBdr>
            </w:div>
            <w:div w:id="207388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33</Pages>
  <Words>1674</Words>
  <Characters>9546</Characters>
  <Application>Microsoft Office Word</Application>
  <DocSecurity>0</DocSecurity>
  <Lines>79</Lines>
  <Paragraphs>22</Paragraphs>
  <ScaleCrop>false</ScaleCrop>
  <Company/>
  <LinksUpToDate>false</LinksUpToDate>
  <CharactersWithSpaces>11198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catchy</dc:creator>
  <cp:lastModifiedBy>Modifier Shi</cp:lastModifiedBy>
  <cp:revision>2</cp:revision>
  <dcterms:created xsi:type="dcterms:W3CDTF">2014-10-29T12:08:00Z</dcterms:created>
  <dcterms:modified xsi:type="dcterms:W3CDTF">2024-01-14T13:37:00Z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EE4E50764B4346DF8ABD7F7FC55867D6</vt:lpwstr>
  </property>
</Properties>
</file>